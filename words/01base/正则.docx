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AEACA"/>
  <w:body>
    <w:p w14:paraId="04C730EE" w14:textId="68ACDF2B" w:rsidR="00F77009" w:rsidRDefault="00F77009" w:rsidP="00E27BE8">
      <w:pPr>
        <w:ind w:firstLine="480"/>
      </w:pPr>
      <w:r>
        <w:tab/>
      </w:r>
    </w:p>
    <w:sdt>
      <w:sdtPr>
        <w:id w:val="-197013018"/>
        <w:docPartObj>
          <w:docPartGallery w:val="Cover Pages"/>
          <w:docPartUnique/>
        </w:docPartObj>
      </w:sdtPr>
      <w:sdtEndPr/>
      <w:sdtContent>
        <w:p w14:paraId="7D330107" w14:textId="49636284" w:rsidR="009B2BA2" w:rsidRDefault="009B2BA2" w:rsidP="00E27BE8">
          <w:pPr>
            <w:ind w:firstLine="480"/>
          </w:pPr>
        </w:p>
        <w:tbl>
          <w:tblPr>
            <w:tblpPr w:leftFromText="187" w:rightFromText="187" w:horzAnchor="margin" w:tblpXSpec="center" w:tblpY="2881"/>
            <w:tblW w:w="4000" w:type="pct"/>
            <w:tblBorders>
              <w:left w:val="single" w:sz="12" w:space="0" w:color="B01513" w:themeColor="accent1"/>
            </w:tblBorders>
            <w:tblCellMar>
              <w:left w:w="144" w:type="dxa"/>
              <w:right w:w="115" w:type="dxa"/>
            </w:tblCellMar>
            <w:tblLook w:val="04A0" w:firstRow="1" w:lastRow="0" w:firstColumn="1" w:lastColumn="0" w:noHBand="0" w:noVBand="1"/>
          </w:tblPr>
          <w:tblGrid>
            <w:gridCol w:w="7785"/>
          </w:tblGrid>
          <w:tr w:rsidR="009B2BA2" w14:paraId="3972AF19" w14:textId="77777777">
            <w:tc>
              <w:tcPr>
                <w:tcW w:w="7672" w:type="dxa"/>
                <w:tcMar>
                  <w:top w:w="216" w:type="dxa"/>
                  <w:left w:w="115" w:type="dxa"/>
                  <w:bottom w:w="216" w:type="dxa"/>
                  <w:right w:w="115" w:type="dxa"/>
                </w:tcMar>
              </w:tcPr>
              <w:p w14:paraId="28BB6DDE" w14:textId="77777777" w:rsidR="009B2BA2" w:rsidRDefault="009B2BA2">
                <w:pPr>
                  <w:pStyle w:val="ad"/>
                  <w:rPr>
                    <w:color w:val="830F0E" w:themeColor="accent1" w:themeShade="BF"/>
                    <w:sz w:val="24"/>
                  </w:rPr>
                </w:pPr>
              </w:p>
            </w:tc>
          </w:tr>
          <w:tr w:rsidR="009B2BA2" w14:paraId="3AD29344" w14:textId="77777777">
            <w:tc>
              <w:tcPr>
                <w:tcW w:w="7672" w:type="dxa"/>
              </w:tcPr>
              <w:sdt>
                <w:sdtPr>
                  <w:rPr>
                    <w:rFonts w:asciiTheme="majorHAnsi" w:eastAsiaTheme="majorEastAsia" w:hAnsiTheme="majorHAnsi" w:cstheme="majorBidi"/>
                    <w:color w:val="B01513" w:themeColor="accent1"/>
                    <w:sz w:val="72"/>
                    <w:szCs w:val="88"/>
                  </w:rPr>
                  <w:alias w:val="标题"/>
                  <w:id w:val="13406919"/>
                  <w:placeholder>
                    <w:docPart w:val="EE43964E56FF40F49981FAC1AFEA253E"/>
                  </w:placeholder>
                  <w:dataBinding w:prefixMappings="xmlns:ns0='http://schemas.openxmlformats.org/package/2006/metadata/core-properties' xmlns:ns1='http://purl.org/dc/elements/1.1/'" w:xpath="/ns0:coreProperties[1]/ns1:title[1]" w:storeItemID="{6C3C8BC8-F283-45AE-878A-BAB7291924A1}"/>
                  <w:text/>
                </w:sdtPr>
                <w:sdtEndPr/>
                <w:sdtContent>
                  <w:p w14:paraId="7FB41690" w14:textId="29740211" w:rsidR="009B2BA2" w:rsidRPr="00CF3BC8" w:rsidRDefault="00A30338" w:rsidP="00A30338">
                    <w:pPr>
                      <w:pStyle w:val="ad"/>
                      <w:spacing w:line="216" w:lineRule="auto"/>
                      <w:rPr>
                        <w:rFonts w:asciiTheme="majorHAnsi" w:eastAsiaTheme="majorEastAsia" w:hAnsiTheme="majorHAnsi" w:cstheme="majorBidi"/>
                        <w:color w:val="B01513" w:themeColor="accent1"/>
                        <w:sz w:val="72"/>
                        <w:szCs w:val="88"/>
                      </w:rPr>
                    </w:pPr>
                    <w:r>
                      <w:rPr>
                        <w:rFonts w:asciiTheme="majorHAnsi" w:eastAsiaTheme="majorEastAsia" w:hAnsiTheme="majorHAnsi" w:cstheme="majorBidi"/>
                        <w:color w:val="B01513" w:themeColor="accent1"/>
                        <w:sz w:val="72"/>
                        <w:szCs w:val="88"/>
                      </w:rPr>
                      <w:t>1</w:t>
                    </w:r>
                  </w:p>
                </w:sdtContent>
              </w:sdt>
            </w:tc>
          </w:tr>
          <w:tr w:rsidR="009B2BA2" w14:paraId="2E940D4B" w14:textId="77777777" w:rsidTr="009B2BA2">
            <w:trPr>
              <w:trHeight w:val="460"/>
            </w:trPr>
            <w:tc>
              <w:tcPr>
                <w:tcW w:w="7672" w:type="dxa"/>
                <w:tcMar>
                  <w:top w:w="216" w:type="dxa"/>
                  <w:left w:w="115" w:type="dxa"/>
                  <w:bottom w:w="216" w:type="dxa"/>
                  <w:right w:w="115" w:type="dxa"/>
                </w:tcMar>
              </w:tcPr>
              <w:p w14:paraId="3B686268" w14:textId="528AF677" w:rsidR="009B2BA2" w:rsidRDefault="009B2BA2">
                <w:pPr>
                  <w:pStyle w:val="ad"/>
                  <w:rPr>
                    <w:color w:val="830F0E"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518"/>
          </w:tblGrid>
          <w:tr w:rsidR="009B2BA2" w14:paraId="67386716" w14:textId="77777777">
            <w:tc>
              <w:tcPr>
                <w:tcW w:w="7221" w:type="dxa"/>
                <w:tcMar>
                  <w:top w:w="216" w:type="dxa"/>
                  <w:left w:w="115" w:type="dxa"/>
                  <w:bottom w:w="216" w:type="dxa"/>
                  <w:right w:w="115" w:type="dxa"/>
                </w:tcMar>
              </w:tcPr>
              <w:sdt>
                <w:sdtPr>
                  <w:rPr>
                    <w:color w:val="B01513" w:themeColor="accent1"/>
                    <w:sz w:val="28"/>
                    <w:szCs w:val="28"/>
                  </w:rPr>
                  <w:alias w:val="作者"/>
                  <w:id w:val="13406928"/>
                  <w:placeholder>
                    <w:docPart w:val="8A96BAD17ADA41909C2742893B084E42"/>
                  </w:placeholder>
                  <w:dataBinding w:prefixMappings="xmlns:ns0='http://schemas.openxmlformats.org/package/2006/metadata/core-properties' xmlns:ns1='http://purl.org/dc/elements/1.1/'" w:xpath="/ns0:coreProperties[1]/ns1:creator[1]" w:storeItemID="{6C3C8BC8-F283-45AE-878A-BAB7291924A1}"/>
                  <w:text/>
                </w:sdtPr>
                <w:sdtEndPr/>
                <w:sdtContent>
                  <w:p w14:paraId="00CEC41A" w14:textId="77777777" w:rsidR="009B2BA2" w:rsidRDefault="009B2BA2">
                    <w:pPr>
                      <w:pStyle w:val="ad"/>
                      <w:rPr>
                        <w:color w:val="B01513" w:themeColor="accent1"/>
                        <w:sz w:val="28"/>
                        <w:szCs w:val="28"/>
                      </w:rPr>
                    </w:pPr>
                    <w:r>
                      <w:rPr>
                        <w:rFonts w:hint="eastAsia"/>
                        <w:color w:val="B01513" w:themeColor="accent1"/>
                        <w:sz w:val="28"/>
                        <w:szCs w:val="28"/>
                      </w:rPr>
                      <w:t>YaoSiyuan</w:t>
                    </w:r>
                  </w:p>
                </w:sdtContent>
              </w:sdt>
              <w:p w14:paraId="6A3DFDA4" w14:textId="77777777" w:rsidR="009B2BA2" w:rsidRDefault="009B2BA2">
                <w:pPr>
                  <w:pStyle w:val="ad"/>
                  <w:rPr>
                    <w:color w:val="B01513" w:themeColor="accent1"/>
                  </w:rPr>
                </w:pPr>
              </w:p>
            </w:tc>
          </w:tr>
        </w:tbl>
        <w:p w14:paraId="5807618E" w14:textId="07CAB664" w:rsidR="00CF3BC8" w:rsidRDefault="009B2BA2" w:rsidP="00E27BE8">
          <w:pPr>
            <w:ind w:firstLine="480"/>
          </w:pPr>
          <w:r>
            <w:br w:type="page"/>
          </w:r>
        </w:p>
      </w:sdtContent>
    </w:sdt>
    <w:sdt>
      <w:sdtPr>
        <w:rPr>
          <w:rFonts w:eastAsia="楷体"/>
          <w:sz w:val="24"/>
          <w:lang w:val="zh-CN"/>
        </w:rPr>
        <w:id w:val="-1922861876"/>
        <w:docPartObj>
          <w:docPartGallery w:val="Table of Contents"/>
          <w:docPartUnique/>
        </w:docPartObj>
      </w:sdtPr>
      <w:sdtEndPr/>
      <w:sdtContent>
        <w:p w14:paraId="2E3660AD" w14:textId="77777777" w:rsidR="00D7639B" w:rsidRDefault="00D7639B" w:rsidP="00D7639B">
          <w:pPr>
            <w:pStyle w:val="ad"/>
          </w:pPr>
          <w:r>
            <w:rPr>
              <w:lang w:val="zh-CN"/>
            </w:rPr>
            <w:t>目录</w:t>
          </w:r>
          <w:bookmarkStart w:id="0" w:name="_GoBack"/>
          <w:bookmarkEnd w:id="0"/>
        </w:p>
        <w:p w14:paraId="085BC123" w14:textId="77777777" w:rsidR="003F4EA4" w:rsidRDefault="00A912C1">
          <w:pPr>
            <w:pStyle w:val="11"/>
            <w:tabs>
              <w:tab w:val="left" w:pos="1260"/>
              <w:tab w:val="right" w:leader="dot" w:pos="9736"/>
            </w:tabs>
            <w:ind w:firstLine="480"/>
            <w:rPr>
              <w:rFonts w:eastAsiaTheme="minorEastAsia"/>
              <w:noProof/>
              <w:kern w:val="2"/>
              <w:sz w:val="21"/>
            </w:rPr>
          </w:pPr>
          <w:r>
            <w:fldChar w:fldCharType="begin"/>
          </w:r>
          <w:r>
            <w:instrText xml:space="preserve"> TOC \o "1-6" \h \z \u </w:instrText>
          </w:r>
          <w:r>
            <w:fldChar w:fldCharType="separate"/>
          </w:r>
          <w:hyperlink w:anchor="_Toc13502236" w:history="1">
            <w:r w:rsidR="003F4EA4" w:rsidRPr="004E6696">
              <w:rPr>
                <w:rStyle w:val="a5"/>
                <w:rFonts w:hint="eastAsia"/>
                <w:noProof/>
              </w:rPr>
              <w:t>一、</w:t>
            </w:r>
            <w:r w:rsidR="003F4EA4">
              <w:rPr>
                <w:rFonts w:eastAsiaTheme="minorEastAsia"/>
                <w:noProof/>
                <w:kern w:val="2"/>
                <w:sz w:val="21"/>
              </w:rPr>
              <w:tab/>
            </w:r>
            <w:r w:rsidR="003F4EA4" w:rsidRPr="004E6696">
              <w:rPr>
                <w:rStyle w:val="a5"/>
                <w:rFonts w:hint="eastAsia"/>
                <w:noProof/>
              </w:rPr>
              <w:t>人人都能看的懂的</w:t>
            </w:r>
            <w:r w:rsidR="003F4EA4">
              <w:rPr>
                <w:noProof/>
                <w:webHidden/>
              </w:rPr>
              <w:tab/>
            </w:r>
            <w:r w:rsidR="003F4EA4">
              <w:rPr>
                <w:noProof/>
                <w:webHidden/>
              </w:rPr>
              <w:fldChar w:fldCharType="begin"/>
            </w:r>
            <w:r w:rsidR="003F4EA4">
              <w:rPr>
                <w:noProof/>
                <w:webHidden/>
              </w:rPr>
              <w:instrText xml:space="preserve"> PAGEREF _Toc13502236 \h </w:instrText>
            </w:r>
            <w:r w:rsidR="003F4EA4">
              <w:rPr>
                <w:noProof/>
                <w:webHidden/>
              </w:rPr>
            </w:r>
            <w:r w:rsidR="003F4EA4">
              <w:rPr>
                <w:noProof/>
                <w:webHidden/>
              </w:rPr>
              <w:fldChar w:fldCharType="separate"/>
            </w:r>
            <w:r w:rsidR="003F4EA4">
              <w:rPr>
                <w:noProof/>
                <w:webHidden/>
              </w:rPr>
              <w:t>1</w:t>
            </w:r>
            <w:r w:rsidR="003F4EA4">
              <w:rPr>
                <w:noProof/>
                <w:webHidden/>
              </w:rPr>
              <w:fldChar w:fldCharType="end"/>
            </w:r>
          </w:hyperlink>
        </w:p>
        <w:p w14:paraId="430D0DFE" w14:textId="77777777" w:rsidR="003F4EA4" w:rsidRDefault="003F4EA4">
          <w:pPr>
            <w:pStyle w:val="30"/>
            <w:tabs>
              <w:tab w:val="left" w:pos="2520"/>
              <w:tab w:val="right" w:leader="dot" w:pos="9736"/>
            </w:tabs>
            <w:ind w:left="960" w:firstLine="480"/>
            <w:rPr>
              <w:rFonts w:eastAsiaTheme="minorEastAsia"/>
              <w:noProof/>
              <w:kern w:val="2"/>
              <w:sz w:val="21"/>
            </w:rPr>
          </w:pPr>
          <w:hyperlink w:anchor="_Toc13502237" w:history="1">
            <w:r w:rsidRPr="004E6696">
              <w:rPr>
                <w:rStyle w:val="a5"/>
                <w:noProof/>
              </w:rPr>
              <w:t>1.1.1</w:t>
            </w:r>
            <w:r>
              <w:rPr>
                <w:rFonts w:eastAsiaTheme="minorEastAsia"/>
                <w:noProof/>
                <w:kern w:val="2"/>
                <w:sz w:val="21"/>
              </w:rPr>
              <w:tab/>
            </w:r>
            <w:r w:rsidRPr="004E6696">
              <w:rPr>
                <w:rStyle w:val="a5"/>
                <w:rFonts w:hint="eastAsia"/>
                <w:noProof/>
              </w:rPr>
              <w:t>引言</w:t>
            </w:r>
            <w:r>
              <w:rPr>
                <w:noProof/>
                <w:webHidden/>
              </w:rPr>
              <w:tab/>
            </w:r>
            <w:r>
              <w:rPr>
                <w:noProof/>
                <w:webHidden/>
              </w:rPr>
              <w:fldChar w:fldCharType="begin"/>
            </w:r>
            <w:r>
              <w:rPr>
                <w:noProof/>
                <w:webHidden/>
              </w:rPr>
              <w:instrText xml:space="preserve"> PAGEREF _Toc13502237 \h </w:instrText>
            </w:r>
            <w:r>
              <w:rPr>
                <w:noProof/>
                <w:webHidden/>
              </w:rPr>
            </w:r>
            <w:r>
              <w:rPr>
                <w:noProof/>
                <w:webHidden/>
              </w:rPr>
              <w:fldChar w:fldCharType="separate"/>
            </w:r>
            <w:r>
              <w:rPr>
                <w:noProof/>
                <w:webHidden/>
              </w:rPr>
              <w:t>1</w:t>
            </w:r>
            <w:r>
              <w:rPr>
                <w:noProof/>
                <w:webHidden/>
              </w:rPr>
              <w:fldChar w:fldCharType="end"/>
            </w:r>
          </w:hyperlink>
        </w:p>
        <w:p w14:paraId="66DE9E8A" w14:textId="77777777" w:rsidR="003F4EA4" w:rsidRDefault="003F4EA4">
          <w:pPr>
            <w:pStyle w:val="30"/>
            <w:tabs>
              <w:tab w:val="left" w:pos="2520"/>
              <w:tab w:val="right" w:leader="dot" w:pos="9736"/>
            </w:tabs>
            <w:ind w:left="960" w:firstLine="480"/>
            <w:rPr>
              <w:rFonts w:eastAsiaTheme="minorEastAsia"/>
              <w:noProof/>
              <w:kern w:val="2"/>
              <w:sz w:val="21"/>
            </w:rPr>
          </w:pPr>
          <w:hyperlink w:anchor="_Toc13502238" w:history="1">
            <w:r w:rsidRPr="004E6696">
              <w:rPr>
                <w:rStyle w:val="a5"/>
                <w:noProof/>
              </w:rPr>
              <w:t>1.1.2</w:t>
            </w:r>
            <w:r>
              <w:rPr>
                <w:rFonts w:eastAsiaTheme="minorEastAsia"/>
                <w:noProof/>
                <w:kern w:val="2"/>
                <w:sz w:val="21"/>
              </w:rPr>
              <w:tab/>
            </w:r>
            <w:r w:rsidRPr="004E6696">
              <w:rPr>
                <w:rStyle w:val="a5"/>
                <w:rFonts w:hint="eastAsia"/>
                <w:noProof/>
              </w:rPr>
              <w:t>正则表达式规则</w:t>
            </w:r>
            <w:r>
              <w:rPr>
                <w:noProof/>
                <w:webHidden/>
              </w:rPr>
              <w:tab/>
            </w:r>
            <w:r>
              <w:rPr>
                <w:noProof/>
                <w:webHidden/>
              </w:rPr>
              <w:fldChar w:fldCharType="begin"/>
            </w:r>
            <w:r>
              <w:rPr>
                <w:noProof/>
                <w:webHidden/>
              </w:rPr>
              <w:instrText xml:space="preserve"> PAGEREF _Toc13502238 \h </w:instrText>
            </w:r>
            <w:r>
              <w:rPr>
                <w:noProof/>
                <w:webHidden/>
              </w:rPr>
            </w:r>
            <w:r>
              <w:rPr>
                <w:noProof/>
                <w:webHidden/>
              </w:rPr>
              <w:fldChar w:fldCharType="separate"/>
            </w:r>
            <w:r>
              <w:rPr>
                <w:noProof/>
                <w:webHidden/>
              </w:rPr>
              <w:t>1</w:t>
            </w:r>
            <w:r>
              <w:rPr>
                <w:noProof/>
                <w:webHidden/>
              </w:rPr>
              <w:fldChar w:fldCharType="end"/>
            </w:r>
          </w:hyperlink>
        </w:p>
        <w:p w14:paraId="0575091A" w14:textId="77777777" w:rsidR="003F4EA4" w:rsidRDefault="003F4EA4">
          <w:pPr>
            <w:pStyle w:val="40"/>
            <w:tabs>
              <w:tab w:val="left" w:pos="2940"/>
              <w:tab w:val="right" w:leader="dot" w:pos="9736"/>
            </w:tabs>
            <w:ind w:left="1440" w:firstLine="420"/>
            <w:rPr>
              <w:rFonts w:eastAsiaTheme="minorEastAsia"/>
              <w:noProof/>
            </w:rPr>
          </w:pPr>
          <w:hyperlink w:anchor="_Toc13502239" w:history="1">
            <w:r w:rsidRPr="004E6696">
              <w:rPr>
                <w:rStyle w:val="a5"/>
                <w:noProof/>
              </w:rPr>
              <w:t>1.1.2.1</w:t>
            </w:r>
            <w:r>
              <w:rPr>
                <w:rFonts w:eastAsiaTheme="minorEastAsia"/>
                <w:noProof/>
              </w:rPr>
              <w:tab/>
            </w:r>
            <w:r w:rsidRPr="004E6696">
              <w:rPr>
                <w:rStyle w:val="a5"/>
                <w:rFonts w:hint="eastAsia"/>
                <w:noProof/>
              </w:rPr>
              <w:t>普通字符</w:t>
            </w:r>
            <w:r>
              <w:rPr>
                <w:noProof/>
                <w:webHidden/>
              </w:rPr>
              <w:tab/>
            </w:r>
            <w:r>
              <w:rPr>
                <w:noProof/>
                <w:webHidden/>
              </w:rPr>
              <w:fldChar w:fldCharType="begin"/>
            </w:r>
            <w:r>
              <w:rPr>
                <w:noProof/>
                <w:webHidden/>
              </w:rPr>
              <w:instrText xml:space="preserve"> PAGEREF _Toc13502239 \h </w:instrText>
            </w:r>
            <w:r>
              <w:rPr>
                <w:noProof/>
                <w:webHidden/>
              </w:rPr>
            </w:r>
            <w:r>
              <w:rPr>
                <w:noProof/>
                <w:webHidden/>
              </w:rPr>
              <w:fldChar w:fldCharType="separate"/>
            </w:r>
            <w:r>
              <w:rPr>
                <w:noProof/>
                <w:webHidden/>
              </w:rPr>
              <w:t>1</w:t>
            </w:r>
            <w:r>
              <w:rPr>
                <w:noProof/>
                <w:webHidden/>
              </w:rPr>
              <w:fldChar w:fldCharType="end"/>
            </w:r>
          </w:hyperlink>
        </w:p>
        <w:p w14:paraId="75EACC4F" w14:textId="77777777" w:rsidR="003F4EA4" w:rsidRDefault="003F4EA4">
          <w:pPr>
            <w:pStyle w:val="40"/>
            <w:tabs>
              <w:tab w:val="left" w:pos="2940"/>
              <w:tab w:val="right" w:leader="dot" w:pos="9736"/>
            </w:tabs>
            <w:ind w:left="1440" w:firstLine="420"/>
            <w:rPr>
              <w:rFonts w:eastAsiaTheme="minorEastAsia"/>
              <w:noProof/>
            </w:rPr>
          </w:pPr>
          <w:hyperlink w:anchor="_Toc13502240" w:history="1">
            <w:r w:rsidRPr="004E6696">
              <w:rPr>
                <w:rStyle w:val="a5"/>
                <w:noProof/>
              </w:rPr>
              <w:t>1.1.2.2</w:t>
            </w:r>
            <w:r>
              <w:rPr>
                <w:rFonts w:eastAsiaTheme="minorEastAsia"/>
                <w:noProof/>
              </w:rPr>
              <w:tab/>
            </w:r>
            <w:r w:rsidRPr="004E6696">
              <w:rPr>
                <w:rStyle w:val="a5"/>
                <w:rFonts w:hint="eastAsia"/>
                <w:noProof/>
              </w:rPr>
              <w:t>简单的转义字符</w:t>
            </w:r>
            <w:r>
              <w:rPr>
                <w:noProof/>
                <w:webHidden/>
              </w:rPr>
              <w:tab/>
            </w:r>
            <w:r>
              <w:rPr>
                <w:noProof/>
                <w:webHidden/>
              </w:rPr>
              <w:fldChar w:fldCharType="begin"/>
            </w:r>
            <w:r>
              <w:rPr>
                <w:noProof/>
                <w:webHidden/>
              </w:rPr>
              <w:instrText xml:space="preserve"> PAGEREF _Toc13502240 \h </w:instrText>
            </w:r>
            <w:r>
              <w:rPr>
                <w:noProof/>
                <w:webHidden/>
              </w:rPr>
            </w:r>
            <w:r>
              <w:rPr>
                <w:noProof/>
                <w:webHidden/>
              </w:rPr>
              <w:fldChar w:fldCharType="separate"/>
            </w:r>
            <w:r>
              <w:rPr>
                <w:noProof/>
                <w:webHidden/>
              </w:rPr>
              <w:t>1</w:t>
            </w:r>
            <w:r>
              <w:rPr>
                <w:noProof/>
                <w:webHidden/>
              </w:rPr>
              <w:fldChar w:fldCharType="end"/>
            </w:r>
          </w:hyperlink>
        </w:p>
        <w:p w14:paraId="4BACF6CC" w14:textId="77777777" w:rsidR="003F4EA4" w:rsidRDefault="003F4EA4">
          <w:pPr>
            <w:pStyle w:val="11"/>
            <w:tabs>
              <w:tab w:val="left" w:pos="1260"/>
              <w:tab w:val="right" w:leader="dot" w:pos="9736"/>
            </w:tabs>
            <w:ind w:firstLine="480"/>
            <w:rPr>
              <w:rFonts w:eastAsiaTheme="minorEastAsia"/>
              <w:noProof/>
              <w:kern w:val="2"/>
              <w:sz w:val="21"/>
            </w:rPr>
          </w:pPr>
          <w:hyperlink w:anchor="_Toc13502241" w:history="1">
            <w:r w:rsidRPr="004E6696">
              <w:rPr>
                <w:rStyle w:val="a5"/>
                <w:rFonts w:hint="eastAsia"/>
                <w:noProof/>
              </w:rPr>
              <w:t>二、</w:t>
            </w:r>
            <w:r>
              <w:rPr>
                <w:rFonts w:eastAsiaTheme="minorEastAsia"/>
                <w:noProof/>
                <w:kern w:val="2"/>
                <w:sz w:val="21"/>
              </w:rPr>
              <w:tab/>
            </w:r>
            <w:r w:rsidRPr="004E6696">
              <w:rPr>
                <w:rStyle w:val="a5"/>
                <w:rFonts w:hint="eastAsia"/>
                <w:noProof/>
              </w:rPr>
              <w:t>校验数字的表达式</w:t>
            </w:r>
            <w:r>
              <w:rPr>
                <w:noProof/>
                <w:webHidden/>
              </w:rPr>
              <w:tab/>
            </w:r>
            <w:r>
              <w:rPr>
                <w:noProof/>
                <w:webHidden/>
              </w:rPr>
              <w:fldChar w:fldCharType="begin"/>
            </w:r>
            <w:r>
              <w:rPr>
                <w:noProof/>
                <w:webHidden/>
              </w:rPr>
              <w:instrText xml:space="preserve"> PAGEREF _Toc13502241 \h </w:instrText>
            </w:r>
            <w:r>
              <w:rPr>
                <w:noProof/>
                <w:webHidden/>
              </w:rPr>
            </w:r>
            <w:r>
              <w:rPr>
                <w:noProof/>
                <w:webHidden/>
              </w:rPr>
              <w:fldChar w:fldCharType="separate"/>
            </w:r>
            <w:r>
              <w:rPr>
                <w:noProof/>
                <w:webHidden/>
              </w:rPr>
              <w:t>17</w:t>
            </w:r>
            <w:r>
              <w:rPr>
                <w:noProof/>
                <w:webHidden/>
              </w:rPr>
              <w:fldChar w:fldCharType="end"/>
            </w:r>
          </w:hyperlink>
        </w:p>
        <w:p w14:paraId="4584D2F1" w14:textId="77777777" w:rsidR="003F4EA4" w:rsidRDefault="003F4EA4">
          <w:pPr>
            <w:pStyle w:val="11"/>
            <w:tabs>
              <w:tab w:val="left" w:pos="1260"/>
              <w:tab w:val="right" w:leader="dot" w:pos="9736"/>
            </w:tabs>
            <w:ind w:firstLine="480"/>
            <w:rPr>
              <w:rFonts w:eastAsiaTheme="minorEastAsia"/>
              <w:noProof/>
              <w:kern w:val="2"/>
              <w:sz w:val="21"/>
            </w:rPr>
          </w:pPr>
          <w:hyperlink w:anchor="_Toc13502242" w:history="1">
            <w:r w:rsidRPr="004E6696">
              <w:rPr>
                <w:rStyle w:val="a5"/>
                <w:rFonts w:hint="eastAsia"/>
                <w:noProof/>
              </w:rPr>
              <w:t>三、</w:t>
            </w:r>
            <w:r>
              <w:rPr>
                <w:rFonts w:eastAsiaTheme="minorEastAsia"/>
                <w:noProof/>
                <w:kern w:val="2"/>
                <w:sz w:val="21"/>
              </w:rPr>
              <w:tab/>
            </w:r>
            <w:r w:rsidRPr="004E6696">
              <w:rPr>
                <w:rStyle w:val="a5"/>
                <w:rFonts w:hint="eastAsia"/>
                <w:noProof/>
              </w:rPr>
              <w:t>校验字符的表达式</w:t>
            </w:r>
            <w:r>
              <w:rPr>
                <w:noProof/>
                <w:webHidden/>
              </w:rPr>
              <w:tab/>
            </w:r>
            <w:r>
              <w:rPr>
                <w:noProof/>
                <w:webHidden/>
              </w:rPr>
              <w:fldChar w:fldCharType="begin"/>
            </w:r>
            <w:r>
              <w:rPr>
                <w:noProof/>
                <w:webHidden/>
              </w:rPr>
              <w:instrText xml:space="preserve"> PAGEREF _Toc13502242 \h </w:instrText>
            </w:r>
            <w:r>
              <w:rPr>
                <w:noProof/>
                <w:webHidden/>
              </w:rPr>
            </w:r>
            <w:r>
              <w:rPr>
                <w:noProof/>
                <w:webHidden/>
              </w:rPr>
              <w:fldChar w:fldCharType="separate"/>
            </w:r>
            <w:r>
              <w:rPr>
                <w:noProof/>
                <w:webHidden/>
              </w:rPr>
              <w:t>18</w:t>
            </w:r>
            <w:r>
              <w:rPr>
                <w:noProof/>
                <w:webHidden/>
              </w:rPr>
              <w:fldChar w:fldCharType="end"/>
            </w:r>
          </w:hyperlink>
        </w:p>
        <w:p w14:paraId="139D316F" w14:textId="77777777" w:rsidR="003F4EA4" w:rsidRDefault="003F4EA4">
          <w:pPr>
            <w:pStyle w:val="11"/>
            <w:tabs>
              <w:tab w:val="left" w:pos="1260"/>
              <w:tab w:val="right" w:leader="dot" w:pos="9736"/>
            </w:tabs>
            <w:ind w:firstLine="480"/>
            <w:rPr>
              <w:rFonts w:eastAsiaTheme="minorEastAsia"/>
              <w:noProof/>
              <w:kern w:val="2"/>
              <w:sz w:val="21"/>
            </w:rPr>
          </w:pPr>
          <w:hyperlink w:anchor="_Toc13502243" w:history="1">
            <w:r w:rsidRPr="004E6696">
              <w:rPr>
                <w:rStyle w:val="a5"/>
                <w:rFonts w:hint="eastAsia"/>
                <w:noProof/>
              </w:rPr>
              <w:t>四、</w:t>
            </w:r>
            <w:r>
              <w:rPr>
                <w:rFonts w:eastAsiaTheme="minorEastAsia"/>
                <w:noProof/>
                <w:kern w:val="2"/>
                <w:sz w:val="21"/>
              </w:rPr>
              <w:tab/>
            </w:r>
            <w:r w:rsidRPr="004E6696">
              <w:rPr>
                <w:rStyle w:val="a5"/>
                <w:rFonts w:hint="eastAsia"/>
                <w:noProof/>
              </w:rPr>
              <w:t>特殊需求表达式</w:t>
            </w:r>
            <w:r>
              <w:rPr>
                <w:noProof/>
                <w:webHidden/>
              </w:rPr>
              <w:tab/>
            </w:r>
            <w:r>
              <w:rPr>
                <w:noProof/>
                <w:webHidden/>
              </w:rPr>
              <w:fldChar w:fldCharType="begin"/>
            </w:r>
            <w:r>
              <w:rPr>
                <w:noProof/>
                <w:webHidden/>
              </w:rPr>
              <w:instrText xml:space="preserve"> PAGEREF _Toc13502243 \h </w:instrText>
            </w:r>
            <w:r>
              <w:rPr>
                <w:noProof/>
                <w:webHidden/>
              </w:rPr>
            </w:r>
            <w:r>
              <w:rPr>
                <w:noProof/>
                <w:webHidden/>
              </w:rPr>
              <w:fldChar w:fldCharType="separate"/>
            </w:r>
            <w:r>
              <w:rPr>
                <w:noProof/>
                <w:webHidden/>
              </w:rPr>
              <w:t>18</w:t>
            </w:r>
            <w:r>
              <w:rPr>
                <w:noProof/>
                <w:webHidden/>
              </w:rPr>
              <w:fldChar w:fldCharType="end"/>
            </w:r>
          </w:hyperlink>
        </w:p>
        <w:p w14:paraId="107E268D" w14:textId="77777777" w:rsidR="003F4EA4" w:rsidRDefault="003F4EA4">
          <w:pPr>
            <w:pStyle w:val="11"/>
            <w:tabs>
              <w:tab w:val="left" w:pos="1260"/>
              <w:tab w:val="right" w:leader="dot" w:pos="9736"/>
            </w:tabs>
            <w:ind w:firstLine="480"/>
            <w:rPr>
              <w:rFonts w:eastAsiaTheme="minorEastAsia"/>
              <w:noProof/>
              <w:kern w:val="2"/>
              <w:sz w:val="21"/>
            </w:rPr>
          </w:pPr>
          <w:hyperlink w:anchor="_Toc13502244" w:history="1">
            <w:r w:rsidRPr="004E6696">
              <w:rPr>
                <w:rStyle w:val="a5"/>
                <w:rFonts w:hint="eastAsia"/>
                <w:noProof/>
              </w:rPr>
              <w:t>一、</w:t>
            </w:r>
            <w:r>
              <w:rPr>
                <w:rFonts w:eastAsiaTheme="minorEastAsia"/>
                <w:noProof/>
                <w:kern w:val="2"/>
                <w:sz w:val="21"/>
              </w:rPr>
              <w:tab/>
            </w:r>
            <w:r w:rsidRPr="004E6696">
              <w:rPr>
                <w:rStyle w:val="a5"/>
                <w:rFonts w:hint="eastAsia"/>
                <w:noProof/>
              </w:rPr>
              <w:t>参考</w:t>
            </w:r>
            <w:r>
              <w:rPr>
                <w:noProof/>
                <w:webHidden/>
              </w:rPr>
              <w:tab/>
            </w:r>
            <w:r>
              <w:rPr>
                <w:noProof/>
                <w:webHidden/>
              </w:rPr>
              <w:fldChar w:fldCharType="begin"/>
            </w:r>
            <w:r>
              <w:rPr>
                <w:noProof/>
                <w:webHidden/>
              </w:rPr>
              <w:instrText xml:space="preserve"> PAGEREF _Toc13502244 \h </w:instrText>
            </w:r>
            <w:r>
              <w:rPr>
                <w:noProof/>
                <w:webHidden/>
              </w:rPr>
            </w:r>
            <w:r>
              <w:rPr>
                <w:noProof/>
                <w:webHidden/>
              </w:rPr>
              <w:fldChar w:fldCharType="separate"/>
            </w:r>
            <w:r>
              <w:rPr>
                <w:noProof/>
                <w:webHidden/>
              </w:rPr>
              <w:t>25</w:t>
            </w:r>
            <w:r>
              <w:rPr>
                <w:noProof/>
                <w:webHidden/>
              </w:rPr>
              <w:fldChar w:fldCharType="end"/>
            </w:r>
          </w:hyperlink>
        </w:p>
        <w:p w14:paraId="7FC54BAE" w14:textId="7F0C7512" w:rsidR="00905CF3" w:rsidRDefault="00A912C1" w:rsidP="00E27BE8">
          <w:pPr>
            <w:ind w:firstLine="482"/>
          </w:pPr>
          <w:r>
            <w:rPr>
              <w:b/>
              <w:bCs/>
              <w:noProof/>
            </w:rPr>
            <w:fldChar w:fldCharType="end"/>
          </w:r>
        </w:p>
      </w:sdtContent>
    </w:sdt>
    <w:p w14:paraId="4EF53BDC" w14:textId="77777777" w:rsidR="00D7639B" w:rsidRDefault="00D7639B" w:rsidP="00F27485">
      <w:pPr>
        <w:ind w:firstLineChars="0" w:firstLine="0"/>
        <w:sectPr w:rsidR="00D7639B" w:rsidSect="00CF3BC8">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737" w:footer="737" w:gutter="0"/>
          <w:pgNumType w:start="0"/>
          <w:cols w:space="720"/>
          <w:titlePg/>
          <w:docGrid w:type="linesAndChars" w:linePitch="326"/>
        </w:sectPr>
      </w:pPr>
    </w:p>
    <w:p w14:paraId="78B81012" w14:textId="3234F212" w:rsidR="001C79B9" w:rsidRDefault="001C79B9" w:rsidP="00F27485">
      <w:pPr>
        <w:pStyle w:val="1"/>
      </w:pPr>
      <w:bookmarkStart w:id="1" w:name="_Toc13502236"/>
      <w:r>
        <w:t>人人都能看的懂的</w:t>
      </w:r>
      <w:bookmarkEnd w:id="1"/>
    </w:p>
    <w:p w14:paraId="54D50144" w14:textId="6BB49A60" w:rsidR="001C79B9" w:rsidRDefault="001C79B9" w:rsidP="001C79B9">
      <w:pPr>
        <w:pStyle w:val="3"/>
      </w:pPr>
      <w:bookmarkStart w:id="2" w:name="_Toc13502237"/>
      <w:r>
        <w:rPr>
          <w:rFonts w:hint="eastAsia"/>
        </w:rPr>
        <w:t>引言</w:t>
      </w:r>
      <w:bookmarkEnd w:id="2"/>
    </w:p>
    <w:p w14:paraId="7D80886D" w14:textId="0A93584E" w:rsidR="001C79B9" w:rsidRDefault="001C79B9" w:rsidP="001C79B9">
      <w:pPr>
        <w:pStyle w:val="10"/>
      </w:pPr>
      <w:r>
        <w:rPr>
          <w:rFonts w:hint="eastAsia"/>
        </w:rPr>
        <w:t xml:space="preserve">    </w:t>
      </w:r>
      <w:r>
        <w:rPr>
          <w:rFonts w:hint="eastAsia"/>
        </w:rPr>
        <w:t>正则表达式（</w:t>
      </w:r>
      <w:r>
        <w:rPr>
          <w:rFonts w:hint="eastAsia"/>
        </w:rPr>
        <w:t>regular expression</w:t>
      </w:r>
      <w:r>
        <w:rPr>
          <w:rFonts w:hint="eastAsia"/>
        </w:rPr>
        <w:t>）就是用一个“字符串”来描述一个特征，然后去验证另一个“字符串”是否符合这个特征。比如</w:t>
      </w:r>
      <w:r>
        <w:rPr>
          <w:rFonts w:hint="eastAsia"/>
        </w:rPr>
        <w:t xml:space="preserve"> </w:t>
      </w:r>
      <w:r>
        <w:rPr>
          <w:rFonts w:hint="eastAsia"/>
        </w:rPr>
        <w:t>表达式“</w:t>
      </w:r>
      <w:r>
        <w:rPr>
          <w:rFonts w:hint="eastAsia"/>
        </w:rPr>
        <w:t>ab+</w:t>
      </w:r>
      <w:r>
        <w:rPr>
          <w:rFonts w:hint="eastAsia"/>
        </w:rPr>
        <w:t>”</w:t>
      </w:r>
      <w:r>
        <w:rPr>
          <w:rFonts w:hint="eastAsia"/>
        </w:rPr>
        <w:t xml:space="preserve"> </w:t>
      </w:r>
      <w:r>
        <w:rPr>
          <w:rFonts w:hint="eastAsia"/>
        </w:rPr>
        <w:t>描述的特征是“一个</w:t>
      </w:r>
      <w:r>
        <w:rPr>
          <w:rFonts w:hint="eastAsia"/>
        </w:rPr>
        <w:t xml:space="preserve"> 'a' </w:t>
      </w:r>
      <w:r>
        <w:rPr>
          <w:rFonts w:hint="eastAsia"/>
        </w:rPr>
        <w:t>和</w:t>
      </w:r>
      <w:r>
        <w:rPr>
          <w:rFonts w:hint="eastAsia"/>
        </w:rPr>
        <w:t xml:space="preserve"> </w:t>
      </w:r>
      <w:r>
        <w:rPr>
          <w:rFonts w:hint="eastAsia"/>
        </w:rPr>
        <w:t>任意个</w:t>
      </w:r>
      <w:r>
        <w:rPr>
          <w:rFonts w:hint="eastAsia"/>
        </w:rPr>
        <w:t xml:space="preserve"> 'b' </w:t>
      </w:r>
      <w:r>
        <w:rPr>
          <w:rFonts w:hint="eastAsia"/>
        </w:rPr>
        <w:t>”，那么</w:t>
      </w:r>
      <w:r>
        <w:rPr>
          <w:rFonts w:hint="eastAsia"/>
        </w:rPr>
        <w:t xml:space="preserve"> 'ab', 'abb', 'abbbbbbbbbb' </w:t>
      </w:r>
      <w:r>
        <w:rPr>
          <w:rFonts w:hint="eastAsia"/>
        </w:rPr>
        <w:t>都符合这个特征。</w:t>
      </w:r>
    </w:p>
    <w:p w14:paraId="7843543B" w14:textId="122FD8E6" w:rsidR="001C79B9" w:rsidRDefault="001C79B9" w:rsidP="001C79B9">
      <w:pPr>
        <w:pStyle w:val="10"/>
        <w:ind w:firstLine="450"/>
      </w:pPr>
      <w:r>
        <w:rPr>
          <w:rFonts w:hint="eastAsia"/>
        </w:rPr>
        <w:t>正则表达式可以用来：</w:t>
      </w:r>
    </w:p>
    <w:p w14:paraId="50A0B769" w14:textId="77777777" w:rsidR="001C79B9" w:rsidRDefault="001C79B9" w:rsidP="001C79B9">
      <w:pPr>
        <w:pStyle w:val="10"/>
        <w:ind w:firstLine="450"/>
      </w:pPr>
      <w:r>
        <w:rPr>
          <w:rFonts w:hint="eastAsia"/>
        </w:rPr>
        <w:t>（</w:t>
      </w:r>
      <w:r>
        <w:rPr>
          <w:rFonts w:hint="eastAsia"/>
        </w:rPr>
        <w:t>1</w:t>
      </w:r>
      <w:r>
        <w:rPr>
          <w:rFonts w:hint="eastAsia"/>
        </w:rPr>
        <w:t>）验证字符串是否符合指定特征，比如验证是否是合法的邮件地址。</w:t>
      </w:r>
    </w:p>
    <w:p w14:paraId="3219F86B" w14:textId="3DE3D9F7" w:rsidR="001C79B9" w:rsidRDefault="001C79B9" w:rsidP="001C79B9">
      <w:pPr>
        <w:pStyle w:val="10"/>
        <w:ind w:firstLine="450"/>
      </w:pPr>
      <w:r>
        <w:rPr>
          <w:rFonts w:hint="eastAsia"/>
        </w:rPr>
        <w:t>（</w:t>
      </w:r>
      <w:r>
        <w:rPr>
          <w:rFonts w:hint="eastAsia"/>
        </w:rPr>
        <w:t>2</w:t>
      </w:r>
      <w:r>
        <w:rPr>
          <w:rFonts w:hint="eastAsia"/>
        </w:rPr>
        <w:t>）用来查找字符串，从一个长的文本中查找符合指定特征的字符串，比查找固定字符串更加灵活方便</w:t>
      </w:r>
    </w:p>
    <w:p w14:paraId="36A18930" w14:textId="295BE1E9" w:rsidR="001C79B9" w:rsidRDefault="001C79B9" w:rsidP="001C79B9">
      <w:pPr>
        <w:pStyle w:val="10"/>
        <w:ind w:firstLine="450"/>
      </w:pPr>
      <w:r>
        <w:rPr>
          <w:rFonts w:hint="eastAsia"/>
        </w:rPr>
        <w:t>（</w:t>
      </w:r>
      <w:r>
        <w:rPr>
          <w:rFonts w:hint="eastAsia"/>
        </w:rPr>
        <w:t>3</w:t>
      </w:r>
      <w:r>
        <w:rPr>
          <w:rFonts w:hint="eastAsia"/>
        </w:rPr>
        <w:t>）用来替换，比普通的替换更强大。</w:t>
      </w:r>
    </w:p>
    <w:p w14:paraId="475A3838" w14:textId="692D9E09" w:rsidR="001C79B9" w:rsidRDefault="001C79B9" w:rsidP="001C79B9">
      <w:pPr>
        <w:pStyle w:val="10"/>
      </w:pPr>
      <w:r>
        <w:rPr>
          <w:rFonts w:hint="eastAsia"/>
        </w:rPr>
        <w:t xml:space="preserve">   </w:t>
      </w:r>
      <w:r>
        <w:rPr>
          <w:rFonts w:hint="eastAsia"/>
        </w:rPr>
        <w:t>正则表达式学习起来其实是很简单的，不多的几个较为抽象的概念也很容易理解。之所以很多人感觉正则表达式比较复杂，一方面是因为大多数的文档没有做到由浅入深地讲解，概念上没有注意先后顺序，给读者的理解带来困难；另一方面，各种引擎自带的文档一般都要介绍它特有的功能，然而这部分特有的功能并不是我们首先要理解的。</w:t>
      </w:r>
    </w:p>
    <w:p w14:paraId="7FAF3774" w14:textId="1614C026" w:rsidR="001C79B9" w:rsidRDefault="001C79B9" w:rsidP="001C79B9">
      <w:pPr>
        <w:pStyle w:val="10"/>
      </w:pPr>
      <w:r>
        <w:rPr>
          <w:rFonts w:hint="eastAsia"/>
        </w:rPr>
        <w:t xml:space="preserve">    </w:t>
      </w:r>
      <w:r>
        <w:rPr>
          <w:rFonts w:hint="eastAsia"/>
        </w:rPr>
        <w:t>文章中的每一个举例，都可以点击进入到测试页面进行测试。闲话少说，开始。</w:t>
      </w:r>
    </w:p>
    <w:p w14:paraId="1BEB5595" w14:textId="401081B3" w:rsidR="001C79B9" w:rsidRDefault="001C79B9" w:rsidP="001C79B9">
      <w:pPr>
        <w:pStyle w:val="3"/>
      </w:pPr>
      <w:bookmarkStart w:id="3" w:name="_Toc13502238"/>
      <w:r>
        <w:rPr>
          <w:rFonts w:hint="eastAsia"/>
        </w:rPr>
        <w:t>正则表达式规则</w:t>
      </w:r>
      <w:bookmarkEnd w:id="3"/>
    </w:p>
    <w:p w14:paraId="3F8DC70C" w14:textId="0D5E1AE8" w:rsidR="001C79B9" w:rsidRDefault="001C79B9" w:rsidP="001C79B9">
      <w:pPr>
        <w:pStyle w:val="4"/>
      </w:pPr>
      <w:bookmarkStart w:id="4" w:name="_Toc13502239"/>
      <w:r>
        <w:rPr>
          <w:rFonts w:hint="eastAsia"/>
        </w:rPr>
        <w:t>普通字符</w:t>
      </w:r>
      <w:bookmarkEnd w:id="4"/>
    </w:p>
    <w:p w14:paraId="28B132E8" w14:textId="6E3ADD51" w:rsidR="001C79B9" w:rsidRDefault="001C79B9" w:rsidP="001C79B9">
      <w:pPr>
        <w:pStyle w:val="10"/>
      </w:pPr>
      <w:r>
        <w:rPr>
          <w:rFonts w:hint="eastAsia"/>
        </w:rPr>
        <w:t xml:space="preserve">    </w:t>
      </w:r>
      <w:r>
        <w:rPr>
          <w:rFonts w:hint="eastAsia"/>
        </w:rPr>
        <w:t>字母、数字、汉字、下划线、以及后边章节中没有特殊定义的标点符号，都是</w:t>
      </w:r>
      <w:r>
        <w:rPr>
          <w:rFonts w:hint="eastAsia"/>
        </w:rPr>
        <w:t>"</w:t>
      </w:r>
      <w:r>
        <w:rPr>
          <w:rFonts w:hint="eastAsia"/>
        </w:rPr>
        <w:t>普通字符</w:t>
      </w:r>
      <w:r>
        <w:rPr>
          <w:rFonts w:hint="eastAsia"/>
        </w:rPr>
        <w:t>"</w:t>
      </w:r>
      <w:r>
        <w:rPr>
          <w:rFonts w:hint="eastAsia"/>
        </w:rPr>
        <w:t>。表达式中的普通字符，在匹配一个字符串的时候，匹配与之相同的一个字符。</w:t>
      </w:r>
    </w:p>
    <w:p w14:paraId="1CB74326" w14:textId="63495E9D"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"c"</w:t>
      </w:r>
      <w:r>
        <w:rPr>
          <w:rFonts w:hint="eastAsia"/>
        </w:rPr>
        <w:t>，在匹配字符串</w:t>
      </w:r>
      <w:r>
        <w:rPr>
          <w:rFonts w:hint="eastAsia"/>
        </w:rPr>
        <w:t xml:space="preserve"> "abcde" </w:t>
      </w:r>
      <w:r>
        <w:rPr>
          <w:rFonts w:hint="eastAsia"/>
        </w:rPr>
        <w:t>时，匹配结果是：成功；匹配到的内容是：</w:t>
      </w:r>
      <w:r>
        <w:rPr>
          <w:rFonts w:hint="eastAsia"/>
        </w:rPr>
        <w:t>"c"</w:t>
      </w:r>
      <w:r>
        <w:rPr>
          <w:rFonts w:hint="eastAsia"/>
        </w:rPr>
        <w:t>；匹配到的位置是：开始于</w:t>
      </w:r>
      <w:r>
        <w:rPr>
          <w:rFonts w:hint="eastAsia"/>
        </w:rPr>
        <w:t>2</w:t>
      </w:r>
      <w:r>
        <w:rPr>
          <w:rFonts w:hint="eastAsia"/>
        </w:rPr>
        <w:t>，结束于</w:t>
      </w:r>
      <w:r>
        <w:rPr>
          <w:rFonts w:hint="eastAsia"/>
        </w:rPr>
        <w:t>3</w:t>
      </w:r>
      <w:r>
        <w:rPr>
          <w:rFonts w:hint="eastAsia"/>
        </w:rPr>
        <w:t>。（注：下标从</w:t>
      </w:r>
      <w:r>
        <w:rPr>
          <w:rFonts w:hint="eastAsia"/>
        </w:rPr>
        <w:t>0</w:t>
      </w:r>
      <w:r>
        <w:rPr>
          <w:rFonts w:hint="eastAsia"/>
        </w:rPr>
        <w:t>开始还是从</w:t>
      </w:r>
      <w:r>
        <w:rPr>
          <w:rFonts w:hint="eastAsia"/>
        </w:rPr>
        <w:t>1</w:t>
      </w:r>
      <w:r>
        <w:rPr>
          <w:rFonts w:hint="eastAsia"/>
        </w:rPr>
        <w:t>开始，因当前编程语言的不同而可能不同）</w:t>
      </w:r>
    </w:p>
    <w:p w14:paraId="0180A36F" w14:textId="10BFA659" w:rsidR="001C79B9" w:rsidRPr="0008762F"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"bcd"</w:t>
      </w:r>
      <w:r>
        <w:rPr>
          <w:rFonts w:hint="eastAsia"/>
        </w:rPr>
        <w:t>，在匹配字符串</w:t>
      </w:r>
      <w:r>
        <w:rPr>
          <w:rFonts w:hint="eastAsia"/>
        </w:rPr>
        <w:t xml:space="preserve"> "abcde" </w:t>
      </w:r>
      <w:r>
        <w:rPr>
          <w:rFonts w:hint="eastAsia"/>
        </w:rPr>
        <w:t>时，匹配结果是：成功；匹配到的内容是：</w:t>
      </w:r>
      <w:r>
        <w:rPr>
          <w:rFonts w:hint="eastAsia"/>
        </w:rPr>
        <w:t>"bcd"</w:t>
      </w:r>
      <w:r>
        <w:rPr>
          <w:rFonts w:hint="eastAsia"/>
        </w:rPr>
        <w:t>；匹配到的位置是：开始于</w:t>
      </w:r>
      <w:r>
        <w:rPr>
          <w:rFonts w:hint="eastAsia"/>
        </w:rPr>
        <w:t>1</w:t>
      </w:r>
      <w:r>
        <w:rPr>
          <w:rFonts w:hint="eastAsia"/>
        </w:rPr>
        <w:t>，结束于</w:t>
      </w:r>
      <w:r>
        <w:rPr>
          <w:rFonts w:hint="eastAsia"/>
        </w:rPr>
        <w:t>4</w:t>
      </w:r>
      <w:r>
        <w:rPr>
          <w:rFonts w:hint="eastAsia"/>
        </w:rPr>
        <w:t>。</w:t>
      </w:r>
    </w:p>
    <w:p w14:paraId="14B6CFE8" w14:textId="6A124101" w:rsidR="001C79B9" w:rsidRDefault="001C79B9" w:rsidP="001C79B9">
      <w:pPr>
        <w:pStyle w:val="4"/>
      </w:pPr>
      <w:bookmarkStart w:id="5" w:name="_Toc13502240"/>
      <w:r>
        <w:rPr>
          <w:rFonts w:hint="eastAsia"/>
        </w:rPr>
        <w:t>简单的转义字符</w:t>
      </w:r>
      <w:bookmarkEnd w:id="5"/>
    </w:p>
    <w:p w14:paraId="3156D2B2" w14:textId="5954BFD2" w:rsidR="001C79B9" w:rsidRDefault="001C79B9" w:rsidP="001C79B9">
      <w:pPr>
        <w:pStyle w:val="10"/>
      </w:pPr>
      <w:r>
        <w:rPr>
          <w:rFonts w:hint="eastAsia"/>
        </w:rPr>
        <w:t xml:space="preserve">    </w:t>
      </w:r>
      <w:r>
        <w:rPr>
          <w:rFonts w:hint="eastAsia"/>
        </w:rPr>
        <w:t>一些不便书写的字符，采用在前面加</w:t>
      </w:r>
      <w:r>
        <w:rPr>
          <w:rFonts w:hint="eastAsia"/>
        </w:rPr>
        <w:t xml:space="preserve"> "\" </w:t>
      </w:r>
      <w:r>
        <w:rPr>
          <w:rFonts w:hint="eastAsia"/>
        </w:rPr>
        <w:t>的方法。这些字符其实我们都已经熟知了。</w:t>
      </w:r>
    </w:p>
    <w:tbl>
      <w:tblPr>
        <w:tblStyle w:val="afa"/>
        <w:tblW w:w="0" w:type="auto"/>
        <w:tblLook w:val="04A0" w:firstRow="1" w:lastRow="0" w:firstColumn="1" w:lastColumn="0" w:noHBand="0" w:noVBand="1"/>
      </w:tblPr>
      <w:tblGrid>
        <w:gridCol w:w="5228"/>
        <w:gridCol w:w="5228"/>
      </w:tblGrid>
      <w:tr w:rsidR="0008762F" w:rsidRPr="0008762F" w14:paraId="7B43FBA0" w14:textId="77777777" w:rsidTr="0008762F">
        <w:tc>
          <w:tcPr>
            <w:tcW w:w="5228" w:type="dxa"/>
          </w:tcPr>
          <w:p w14:paraId="0D0A38E3" w14:textId="77777777" w:rsidR="0008762F" w:rsidRPr="0008762F" w:rsidRDefault="0008762F" w:rsidP="00EB6669">
            <w:pPr>
              <w:pStyle w:val="10"/>
            </w:pPr>
            <w:r w:rsidRPr="0008762F">
              <w:rPr>
                <w:rFonts w:hint="eastAsia"/>
              </w:rPr>
              <w:t>表达式</w:t>
            </w:r>
          </w:p>
        </w:tc>
        <w:tc>
          <w:tcPr>
            <w:tcW w:w="5228" w:type="dxa"/>
          </w:tcPr>
          <w:p w14:paraId="5C3513C3" w14:textId="77777777" w:rsidR="0008762F" w:rsidRPr="0008762F" w:rsidRDefault="0008762F" w:rsidP="00EB6669">
            <w:pPr>
              <w:pStyle w:val="10"/>
            </w:pPr>
            <w:r w:rsidRPr="0008762F">
              <w:rPr>
                <w:rFonts w:hint="eastAsia"/>
              </w:rPr>
              <w:t>可匹配</w:t>
            </w:r>
          </w:p>
        </w:tc>
      </w:tr>
      <w:tr w:rsidR="0008762F" w:rsidRPr="0008762F" w14:paraId="21BB3159" w14:textId="77777777" w:rsidTr="0008762F">
        <w:tc>
          <w:tcPr>
            <w:tcW w:w="5228" w:type="dxa"/>
          </w:tcPr>
          <w:p w14:paraId="7A191684" w14:textId="77777777" w:rsidR="0008762F" w:rsidRPr="0008762F" w:rsidRDefault="0008762F" w:rsidP="00EB6669">
            <w:pPr>
              <w:pStyle w:val="10"/>
            </w:pPr>
            <w:r w:rsidRPr="0008762F">
              <w:t>\r, \n</w:t>
            </w:r>
          </w:p>
        </w:tc>
        <w:tc>
          <w:tcPr>
            <w:tcW w:w="5228" w:type="dxa"/>
          </w:tcPr>
          <w:p w14:paraId="2F81CDA6" w14:textId="77777777" w:rsidR="0008762F" w:rsidRPr="0008762F" w:rsidRDefault="0008762F" w:rsidP="00EB6669">
            <w:pPr>
              <w:pStyle w:val="10"/>
            </w:pPr>
            <w:r w:rsidRPr="0008762F">
              <w:rPr>
                <w:rFonts w:hint="eastAsia"/>
              </w:rPr>
              <w:t>代表回车和换行符</w:t>
            </w:r>
          </w:p>
        </w:tc>
      </w:tr>
      <w:tr w:rsidR="0008762F" w:rsidRPr="0008762F" w14:paraId="53219E75" w14:textId="77777777" w:rsidTr="0008762F">
        <w:tc>
          <w:tcPr>
            <w:tcW w:w="5228" w:type="dxa"/>
          </w:tcPr>
          <w:p w14:paraId="2560E738" w14:textId="77777777" w:rsidR="0008762F" w:rsidRPr="0008762F" w:rsidRDefault="0008762F" w:rsidP="00EB6669">
            <w:pPr>
              <w:pStyle w:val="10"/>
            </w:pPr>
            <w:r w:rsidRPr="0008762F">
              <w:t>\t</w:t>
            </w:r>
          </w:p>
        </w:tc>
        <w:tc>
          <w:tcPr>
            <w:tcW w:w="5228" w:type="dxa"/>
          </w:tcPr>
          <w:p w14:paraId="1193188D" w14:textId="77777777" w:rsidR="0008762F" w:rsidRPr="0008762F" w:rsidRDefault="0008762F" w:rsidP="00EB6669">
            <w:pPr>
              <w:pStyle w:val="10"/>
            </w:pPr>
            <w:r w:rsidRPr="0008762F">
              <w:rPr>
                <w:rFonts w:hint="eastAsia"/>
              </w:rPr>
              <w:t>制表符</w:t>
            </w:r>
          </w:p>
        </w:tc>
      </w:tr>
      <w:tr w:rsidR="0008762F" w:rsidRPr="0008762F" w14:paraId="14F01328" w14:textId="77777777" w:rsidTr="0008762F">
        <w:tc>
          <w:tcPr>
            <w:tcW w:w="5228" w:type="dxa"/>
          </w:tcPr>
          <w:p w14:paraId="4BC8C20C" w14:textId="77777777" w:rsidR="0008762F" w:rsidRPr="0008762F" w:rsidRDefault="0008762F" w:rsidP="00EB6669">
            <w:pPr>
              <w:pStyle w:val="10"/>
            </w:pPr>
            <w:r w:rsidRPr="0008762F">
              <w:t>\\</w:t>
            </w:r>
          </w:p>
        </w:tc>
        <w:tc>
          <w:tcPr>
            <w:tcW w:w="5228" w:type="dxa"/>
          </w:tcPr>
          <w:p w14:paraId="6FC93480" w14:textId="77777777" w:rsidR="0008762F" w:rsidRPr="0008762F" w:rsidRDefault="0008762F" w:rsidP="00EB6669">
            <w:pPr>
              <w:pStyle w:val="10"/>
            </w:pPr>
            <w:r w:rsidRPr="0008762F">
              <w:rPr>
                <w:rFonts w:hint="eastAsia"/>
              </w:rPr>
              <w:t>代表</w:t>
            </w:r>
            <w:r w:rsidRPr="0008762F">
              <w:rPr>
                <w:rFonts w:hint="eastAsia"/>
              </w:rPr>
              <w:t xml:space="preserve"> "\" </w:t>
            </w:r>
            <w:r w:rsidRPr="0008762F">
              <w:rPr>
                <w:rFonts w:hint="eastAsia"/>
              </w:rPr>
              <w:t>本身</w:t>
            </w:r>
          </w:p>
        </w:tc>
      </w:tr>
    </w:tbl>
    <w:p w14:paraId="429AAFF3" w14:textId="591B945C" w:rsidR="001C79B9" w:rsidRDefault="001C79B9" w:rsidP="001C79B9">
      <w:pPr>
        <w:pStyle w:val="10"/>
      </w:pPr>
      <w:r>
        <w:rPr>
          <w:rFonts w:hint="eastAsia"/>
        </w:rPr>
        <w:t xml:space="preserve">    </w:t>
      </w:r>
      <w:r>
        <w:rPr>
          <w:rFonts w:hint="eastAsia"/>
        </w:rPr>
        <w:t>还有其他一些在后边章节中有特殊用处的标点符号，在前面加</w:t>
      </w:r>
      <w:r>
        <w:rPr>
          <w:rFonts w:hint="eastAsia"/>
        </w:rPr>
        <w:t xml:space="preserve"> "\" </w:t>
      </w:r>
      <w:r>
        <w:rPr>
          <w:rFonts w:hint="eastAsia"/>
        </w:rPr>
        <w:t>后，就代表该符号本身。比如：</w:t>
      </w:r>
      <w:r>
        <w:rPr>
          <w:rFonts w:hint="eastAsia"/>
        </w:rPr>
        <w:t xml:space="preserve">^, $ </w:t>
      </w:r>
      <w:r>
        <w:rPr>
          <w:rFonts w:hint="eastAsia"/>
        </w:rPr>
        <w:t>都有特殊意义，如果要想匹配字符串中</w:t>
      </w:r>
      <w:r>
        <w:rPr>
          <w:rFonts w:hint="eastAsia"/>
        </w:rPr>
        <w:t xml:space="preserve"> "^" </w:t>
      </w:r>
      <w:r>
        <w:rPr>
          <w:rFonts w:hint="eastAsia"/>
        </w:rPr>
        <w:t>和</w:t>
      </w:r>
      <w:r>
        <w:rPr>
          <w:rFonts w:hint="eastAsia"/>
        </w:rPr>
        <w:t xml:space="preserve"> "$" </w:t>
      </w:r>
      <w:r>
        <w:rPr>
          <w:rFonts w:hint="eastAsia"/>
        </w:rPr>
        <w:t>字符，则表达式就需要写成</w:t>
      </w:r>
      <w:r>
        <w:rPr>
          <w:rFonts w:hint="eastAsia"/>
        </w:rPr>
        <w:t xml:space="preserve"> "\^" </w:t>
      </w:r>
      <w:r>
        <w:rPr>
          <w:rFonts w:hint="eastAsia"/>
        </w:rPr>
        <w:t>和</w:t>
      </w:r>
      <w:r>
        <w:rPr>
          <w:rFonts w:hint="eastAsia"/>
        </w:rPr>
        <w:t xml:space="preserve"> "\$"</w:t>
      </w:r>
      <w:r>
        <w:rPr>
          <w:rFonts w:hint="eastAsia"/>
        </w:rPr>
        <w:t>。</w:t>
      </w:r>
    </w:p>
    <w:tbl>
      <w:tblPr>
        <w:tblStyle w:val="afa"/>
        <w:tblW w:w="0" w:type="auto"/>
        <w:tblLook w:val="04A0" w:firstRow="1" w:lastRow="0" w:firstColumn="1" w:lastColumn="0" w:noHBand="0" w:noVBand="1"/>
      </w:tblPr>
      <w:tblGrid>
        <w:gridCol w:w="5228"/>
        <w:gridCol w:w="5228"/>
      </w:tblGrid>
      <w:tr w:rsidR="0008762F" w:rsidRPr="0008762F" w14:paraId="6F4659EC" w14:textId="77777777" w:rsidTr="0008762F">
        <w:tc>
          <w:tcPr>
            <w:tcW w:w="5228" w:type="dxa"/>
          </w:tcPr>
          <w:p w14:paraId="04235E48" w14:textId="77777777" w:rsidR="0008762F" w:rsidRPr="0008762F" w:rsidRDefault="0008762F" w:rsidP="00F92288">
            <w:pPr>
              <w:pStyle w:val="10"/>
            </w:pPr>
            <w:r w:rsidRPr="0008762F">
              <w:rPr>
                <w:rFonts w:hint="eastAsia"/>
              </w:rPr>
              <w:t>表达式</w:t>
            </w:r>
          </w:p>
        </w:tc>
        <w:tc>
          <w:tcPr>
            <w:tcW w:w="5228" w:type="dxa"/>
          </w:tcPr>
          <w:p w14:paraId="5BE4B025" w14:textId="77777777" w:rsidR="0008762F" w:rsidRPr="0008762F" w:rsidRDefault="0008762F" w:rsidP="00F92288">
            <w:pPr>
              <w:pStyle w:val="10"/>
            </w:pPr>
            <w:r w:rsidRPr="0008762F">
              <w:rPr>
                <w:rFonts w:hint="eastAsia"/>
              </w:rPr>
              <w:t>可匹配</w:t>
            </w:r>
          </w:p>
        </w:tc>
      </w:tr>
      <w:tr w:rsidR="0008762F" w:rsidRPr="0008762F" w14:paraId="6C0092A7" w14:textId="77777777" w:rsidTr="0008762F">
        <w:tc>
          <w:tcPr>
            <w:tcW w:w="5228" w:type="dxa"/>
          </w:tcPr>
          <w:p w14:paraId="78F4B4CF" w14:textId="77777777" w:rsidR="0008762F" w:rsidRPr="0008762F" w:rsidRDefault="0008762F" w:rsidP="00F92288">
            <w:pPr>
              <w:pStyle w:val="10"/>
            </w:pPr>
            <w:r w:rsidRPr="0008762F">
              <w:t>\^</w:t>
            </w:r>
          </w:p>
        </w:tc>
        <w:tc>
          <w:tcPr>
            <w:tcW w:w="5228" w:type="dxa"/>
          </w:tcPr>
          <w:p w14:paraId="5EC94FA0" w14:textId="77777777" w:rsidR="0008762F" w:rsidRPr="0008762F" w:rsidRDefault="0008762F" w:rsidP="00F92288">
            <w:pPr>
              <w:pStyle w:val="10"/>
            </w:pPr>
            <w:r w:rsidRPr="0008762F">
              <w:rPr>
                <w:rFonts w:hint="eastAsia"/>
              </w:rPr>
              <w:t>匹配</w:t>
            </w:r>
            <w:r w:rsidRPr="0008762F">
              <w:rPr>
                <w:rFonts w:hint="eastAsia"/>
              </w:rPr>
              <w:t xml:space="preserve"> ^ </w:t>
            </w:r>
            <w:r w:rsidRPr="0008762F">
              <w:rPr>
                <w:rFonts w:hint="eastAsia"/>
              </w:rPr>
              <w:t>符号本身</w:t>
            </w:r>
          </w:p>
        </w:tc>
      </w:tr>
      <w:tr w:rsidR="0008762F" w:rsidRPr="0008762F" w14:paraId="2FBC75E0" w14:textId="77777777" w:rsidTr="0008762F">
        <w:tc>
          <w:tcPr>
            <w:tcW w:w="5228" w:type="dxa"/>
          </w:tcPr>
          <w:p w14:paraId="6D06EF3A" w14:textId="77777777" w:rsidR="0008762F" w:rsidRPr="0008762F" w:rsidRDefault="0008762F" w:rsidP="00F92288">
            <w:pPr>
              <w:pStyle w:val="10"/>
            </w:pPr>
            <w:r w:rsidRPr="0008762F">
              <w:t>\$</w:t>
            </w:r>
          </w:p>
        </w:tc>
        <w:tc>
          <w:tcPr>
            <w:tcW w:w="5228" w:type="dxa"/>
          </w:tcPr>
          <w:p w14:paraId="3E1466E7" w14:textId="77777777" w:rsidR="0008762F" w:rsidRPr="0008762F" w:rsidRDefault="0008762F" w:rsidP="00F92288">
            <w:pPr>
              <w:pStyle w:val="10"/>
            </w:pPr>
            <w:r w:rsidRPr="0008762F">
              <w:rPr>
                <w:rFonts w:hint="eastAsia"/>
              </w:rPr>
              <w:t>匹配</w:t>
            </w:r>
            <w:r w:rsidRPr="0008762F">
              <w:rPr>
                <w:rFonts w:hint="eastAsia"/>
              </w:rPr>
              <w:t xml:space="preserve"> $ </w:t>
            </w:r>
            <w:r w:rsidRPr="0008762F">
              <w:rPr>
                <w:rFonts w:hint="eastAsia"/>
              </w:rPr>
              <w:t>符号本身</w:t>
            </w:r>
          </w:p>
        </w:tc>
      </w:tr>
      <w:tr w:rsidR="0008762F" w:rsidRPr="0008762F" w14:paraId="290EFD7B" w14:textId="77777777" w:rsidTr="0008762F">
        <w:tc>
          <w:tcPr>
            <w:tcW w:w="5228" w:type="dxa"/>
          </w:tcPr>
          <w:p w14:paraId="6C02D090" w14:textId="77777777" w:rsidR="0008762F" w:rsidRPr="0008762F" w:rsidRDefault="0008762F" w:rsidP="00F92288">
            <w:pPr>
              <w:pStyle w:val="10"/>
            </w:pPr>
            <w:r w:rsidRPr="0008762F">
              <w:t>\.</w:t>
            </w:r>
          </w:p>
        </w:tc>
        <w:tc>
          <w:tcPr>
            <w:tcW w:w="5228" w:type="dxa"/>
          </w:tcPr>
          <w:p w14:paraId="43081B60" w14:textId="77777777" w:rsidR="0008762F" w:rsidRPr="0008762F" w:rsidRDefault="0008762F" w:rsidP="00F92288">
            <w:pPr>
              <w:pStyle w:val="10"/>
            </w:pPr>
            <w:r w:rsidRPr="0008762F">
              <w:rPr>
                <w:rFonts w:hint="eastAsia"/>
              </w:rPr>
              <w:t>匹配小数点（</w:t>
            </w:r>
            <w:r w:rsidRPr="0008762F">
              <w:rPr>
                <w:rFonts w:hint="eastAsia"/>
              </w:rPr>
              <w:t>.</w:t>
            </w:r>
            <w:r w:rsidRPr="0008762F">
              <w:rPr>
                <w:rFonts w:hint="eastAsia"/>
              </w:rPr>
              <w:t>）本身</w:t>
            </w:r>
          </w:p>
        </w:tc>
      </w:tr>
    </w:tbl>
    <w:p w14:paraId="3A462D80" w14:textId="77777777" w:rsidR="001C79B9" w:rsidRDefault="001C79B9" w:rsidP="001C79B9">
      <w:pPr>
        <w:pStyle w:val="10"/>
      </w:pPr>
      <w:r>
        <w:rPr>
          <w:rFonts w:hint="eastAsia"/>
        </w:rPr>
        <w:t xml:space="preserve">    </w:t>
      </w:r>
      <w:r>
        <w:rPr>
          <w:rFonts w:hint="eastAsia"/>
        </w:rPr>
        <w:t>这些转义字符的匹配方法与</w:t>
      </w:r>
      <w:r>
        <w:rPr>
          <w:rFonts w:hint="eastAsia"/>
        </w:rPr>
        <w:t xml:space="preserve"> "</w:t>
      </w:r>
      <w:r>
        <w:rPr>
          <w:rFonts w:hint="eastAsia"/>
        </w:rPr>
        <w:t>普通字符</w:t>
      </w:r>
      <w:r>
        <w:rPr>
          <w:rFonts w:hint="eastAsia"/>
        </w:rPr>
        <w:t xml:space="preserve">" </w:t>
      </w:r>
      <w:r>
        <w:rPr>
          <w:rFonts w:hint="eastAsia"/>
        </w:rPr>
        <w:t>是类似的。也是匹配与之相同的一个字符。</w:t>
      </w:r>
    </w:p>
    <w:p w14:paraId="314C6B15" w14:textId="77777777" w:rsidR="001C79B9" w:rsidRDefault="001C79B9" w:rsidP="001C79B9">
      <w:pPr>
        <w:pStyle w:val="10"/>
      </w:pPr>
    </w:p>
    <w:p w14:paraId="5BB4C777"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"\$d"</w:t>
      </w:r>
      <w:r>
        <w:rPr>
          <w:rFonts w:hint="eastAsia"/>
        </w:rPr>
        <w:t>，在匹配字符串</w:t>
      </w:r>
      <w:r>
        <w:rPr>
          <w:rFonts w:hint="eastAsia"/>
        </w:rPr>
        <w:t xml:space="preserve"> "abc$de" </w:t>
      </w:r>
      <w:r>
        <w:rPr>
          <w:rFonts w:hint="eastAsia"/>
        </w:rPr>
        <w:t>时，匹配结果是：成功；匹配到的内容是：</w:t>
      </w:r>
      <w:r>
        <w:rPr>
          <w:rFonts w:hint="eastAsia"/>
        </w:rPr>
        <w:t>"$d"</w:t>
      </w:r>
      <w:r>
        <w:rPr>
          <w:rFonts w:hint="eastAsia"/>
        </w:rPr>
        <w:t>；匹配到的位置是：开始于</w:t>
      </w:r>
      <w:r>
        <w:rPr>
          <w:rFonts w:hint="eastAsia"/>
        </w:rPr>
        <w:t>3</w:t>
      </w:r>
      <w:r>
        <w:rPr>
          <w:rFonts w:hint="eastAsia"/>
        </w:rPr>
        <w:t>，结束于</w:t>
      </w:r>
      <w:r>
        <w:rPr>
          <w:rFonts w:hint="eastAsia"/>
        </w:rPr>
        <w:t>5</w:t>
      </w:r>
      <w:r>
        <w:rPr>
          <w:rFonts w:hint="eastAsia"/>
        </w:rPr>
        <w:t>。</w:t>
      </w:r>
    </w:p>
    <w:p w14:paraId="4154FAF8" w14:textId="77777777" w:rsidR="001C79B9" w:rsidRDefault="001C79B9" w:rsidP="001C79B9">
      <w:pPr>
        <w:pStyle w:val="10"/>
      </w:pPr>
    </w:p>
    <w:p w14:paraId="742CD4A8" w14:textId="77777777" w:rsidR="001C79B9" w:rsidRDefault="001C79B9" w:rsidP="001C79B9">
      <w:pPr>
        <w:pStyle w:val="10"/>
      </w:pPr>
      <w:r>
        <w:rPr>
          <w:rFonts w:hint="eastAsia"/>
        </w:rPr>
        <w:t xml:space="preserve">1.3 </w:t>
      </w:r>
      <w:r>
        <w:rPr>
          <w:rFonts w:hint="eastAsia"/>
        </w:rPr>
        <w:t>能够与</w:t>
      </w:r>
      <w:r>
        <w:rPr>
          <w:rFonts w:hint="eastAsia"/>
        </w:rPr>
        <w:t xml:space="preserve"> '</w:t>
      </w:r>
      <w:r>
        <w:rPr>
          <w:rFonts w:hint="eastAsia"/>
        </w:rPr>
        <w:t>多种字符</w:t>
      </w:r>
      <w:r>
        <w:rPr>
          <w:rFonts w:hint="eastAsia"/>
        </w:rPr>
        <w:t xml:space="preserve">' </w:t>
      </w:r>
      <w:r>
        <w:rPr>
          <w:rFonts w:hint="eastAsia"/>
        </w:rPr>
        <w:t>匹配的表达式</w:t>
      </w:r>
    </w:p>
    <w:p w14:paraId="76E725B1" w14:textId="77777777" w:rsidR="001C79B9" w:rsidRDefault="001C79B9" w:rsidP="001C79B9">
      <w:pPr>
        <w:pStyle w:val="10"/>
      </w:pPr>
    </w:p>
    <w:p w14:paraId="1233CFF4" w14:textId="3D7E5484" w:rsidR="001C79B9" w:rsidRDefault="001C79B9" w:rsidP="001C79B9">
      <w:pPr>
        <w:pStyle w:val="10"/>
      </w:pPr>
      <w:r>
        <w:rPr>
          <w:rFonts w:hint="eastAsia"/>
        </w:rPr>
        <w:t xml:space="preserve">    </w:t>
      </w:r>
      <w:r>
        <w:rPr>
          <w:rFonts w:hint="eastAsia"/>
        </w:rPr>
        <w:t>正则表达式中的一些表示方法，可以匹配</w:t>
      </w:r>
      <w:r>
        <w:rPr>
          <w:rFonts w:hint="eastAsia"/>
        </w:rPr>
        <w:t xml:space="preserve"> '</w:t>
      </w:r>
      <w:r>
        <w:rPr>
          <w:rFonts w:hint="eastAsia"/>
        </w:rPr>
        <w:t>多种字符</w:t>
      </w:r>
      <w:r>
        <w:rPr>
          <w:rFonts w:hint="eastAsia"/>
        </w:rPr>
        <w:t xml:space="preserve">' </w:t>
      </w:r>
      <w:r>
        <w:rPr>
          <w:rFonts w:hint="eastAsia"/>
        </w:rPr>
        <w:t>其中的任意一个字符。比如，表达式</w:t>
      </w:r>
      <w:r>
        <w:rPr>
          <w:rFonts w:hint="eastAsia"/>
        </w:rPr>
        <w:t xml:space="preserve"> "\d" </w:t>
      </w:r>
      <w:r>
        <w:rPr>
          <w:rFonts w:hint="eastAsia"/>
        </w:rPr>
        <w:t>可以匹配任意一个数字。虽然可以匹配其中任意字符，但是只能是一个，不是多个。这就好比玩扑克牌时候，大小王可以代替任意一张牌，但是只能代替一张牌。</w:t>
      </w:r>
    </w:p>
    <w:tbl>
      <w:tblPr>
        <w:tblStyle w:val="afa"/>
        <w:tblW w:w="0" w:type="auto"/>
        <w:tblLook w:val="04A0" w:firstRow="1" w:lastRow="0" w:firstColumn="1" w:lastColumn="0" w:noHBand="0" w:noVBand="1"/>
      </w:tblPr>
      <w:tblGrid>
        <w:gridCol w:w="5228"/>
        <w:gridCol w:w="5228"/>
      </w:tblGrid>
      <w:tr w:rsidR="001744B4" w:rsidRPr="001744B4" w14:paraId="3956AFA9" w14:textId="77777777" w:rsidTr="001744B4">
        <w:tc>
          <w:tcPr>
            <w:tcW w:w="5228" w:type="dxa"/>
          </w:tcPr>
          <w:p w14:paraId="377D11EC" w14:textId="77777777" w:rsidR="001744B4" w:rsidRPr="001744B4" w:rsidRDefault="001744B4" w:rsidP="00056AD8">
            <w:pPr>
              <w:pStyle w:val="10"/>
            </w:pPr>
            <w:r w:rsidRPr="001744B4">
              <w:rPr>
                <w:rFonts w:hint="eastAsia"/>
              </w:rPr>
              <w:t>表达式</w:t>
            </w:r>
          </w:p>
        </w:tc>
        <w:tc>
          <w:tcPr>
            <w:tcW w:w="5228" w:type="dxa"/>
          </w:tcPr>
          <w:p w14:paraId="54256313" w14:textId="77777777" w:rsidR="001744B4" w:rsidRPr="001744B4" w:rsidRDefault="001744B4" w:rsidP="00056AD8">
            <w:pPr>
              <w:pStyle w:val="10"/>
            </w:pPr>
            <w:r w:rsidRPr="001744B4">
              <w:rPr>
                <w:rFonts w:hint="eastAsia"/>
              </w:rPr>
              <w:t>可匹配</w:t>
            </w:r>
          </w:p>
        </w:tc>
      </w:tr>
      <w:tr w:rsidR="001744B4" w:rsidRPr="001744B4" w14:paraId="7DA1BC54" w14:textId="77777777" w:rsidTr="001744B4">
        <w:tc>
          <w:tcPr>
            <w:tcW w:w="5228" w:type="dxa"/>
          </w:tcPr>
          <w:p w14:paraId="4D9DC57A" w14:textId="77777777" w:rsidR="001744B4" w:rsidRPr="001744B4" w:rsidRDefault="001744B4" w:rsidP="00056AD8">
            <w:pPr>
              <w:pStyle w:val="10"/>
            </w:pPr>
            <w:r w:rsidRPr="001744B4">
              <w:t>\d</w:t>
            </w:r>
          </w:p>
        </w:tc>
        <w:tc>
          <w:tcPr>
            <w:tcW w:w="5228" w:type="dxa"/>
          </w:tcPr>
          <w:p w14:paraId="38ADC66B" w14:textId="77777777" w:rsidR="001744B4" w:rsidRPr="001744B4" w:rsidRDefault="001744B4" w:rsidP="00056AD8">
            <w:pPr>
              <w:pStyle w:val="10"/>
            </w:pPr>
            <w:r w:rsidRPr="001744B4">
              <w:rPr>
                <w:rFonts w:hint="eastAsia"/>
              </w:rPr>
              <w:t>任意一个数字，</w:t>
            </w:r>
            <w:r w:rsidRPr="001744B4">
              <w:rPr>
                <w:rFonts w:hint="eastAsia"/>
              </w:rPr>
              <w:t xml:space="preserve">0~9 </w:t>
            </w:r>
            <w:r w:rsidRPr="001744B4">
              <w:rPr>
                <w:rFonts w:hint="eastAsia"/>
              </w:rPr>
              <w:t>中的任意一个</w:t>
            </w:r>
          </w:p>
        </w:tc>
      </w:tr>
      <w:tr w:rsidR="001744B4" w:rsidRPr="001744B4" w14:paraId="425707BE" w14:textId="77777777" w:rsidTr="001744B4">
        <w:tc>
          <w:tcPr>
            <w:tcW w:w="5228" w:type="dxa"/>
          </w:tcPr>
          <w:p w14:paraId="40C2CAF7" w14:textId="77777777" w:rsidR="001744B4" w:rsidRPr="001744B4" w:rsidRDefault="001744B4" w:rsidP="00056AD8">
            <w:pPr>
              <w:pStyle w:val="10"/>
            </w:pPr>
            <w:r w:rsidRPr="001744B4">
              <w:t>\w</w:t>
            </w:r>
          </w:p>
        </w:tc>
        <w:tc>
          <w:tcPr>
            <w:tcW w:w="5228" w:type="dxa"/>
          </w:tcPr>
          <w:p w14:paraId="0BF147AA" w14:textId="77777777" w:rsidR="001744B4" w:rsidRPr="001744B4" w:rsidRDefault="001744B4" w:rsidP="00056AD8">
            <w:pPr>
              <w:pStyle w:val="10"/>
            </w:pPr>
            <w:r w:rsidRPr="001744B4">
              <w:rPr>
                <w:rFonts w:hint="eastAsia"/>
              </w:rPr>
              <w:t>任意一个字母或数字或下划线，也就是</w:t>
            </w:r>
            <w:r w:rsidRPr="001744B4">
              <w:rPr>
                <w:rFonts w:hint="eastAsia"/>
              </w:rPr>
              <w:t xml:space="preserve"> A~Z,a~z,0~9,_ </w:t>
            </w:r>
            <w:r w:rsidRPr="001744B4">
              <w:rPr>
                <w:rFonts w:hint="eastAsia"/>
              </w:rPr>
              <w:t>中任意一个</w:t>
            </w:r>
          </w:p>
        </w:tc>
      </w:tr>
      <w:tr w:rsidR="001744B4" w:rsidRPr="001744B4" w14:paraId="27F7CEBF" w14:textId="77777777" w:rsidTr="001744B4">
        <w:tc>
          <w:tcPr>
            <w:tcW w:w="5228" w:type="dxa"/>
          </w:tcPr>
          <w:p w14:paraId="1FD0ECB3" w14:textId="77777777" w:rsidR="001744B4" w:rsidRPr="001744B4" w:rsidRDefault="001744B4" w:rsidP="00056AD8">
            <w:pPr>
              <w:pStyle w:val="10"/>
            </w:pPr>
            <w:r w:rsidRPr="001744B4">
              <w:t>\s</w:t>
            </w:r>
          </w:p>
        </w:tc>
        <w:tc>
          <w:tcPr>
            <w:tcW w:w="5228" w:type="dxa"/>
          </w:tcPr>
          <w:p w14:paraId="2D155F5A" w14:textId="77777777" w:rsidR="001744B4" w:rsidRPr="001744B4" w:rsidRDefault="001744B4" w:rsidP="00056AD8">
            <w:pPr>
              <w:pStyle w:val="10"/>
            </w:pPr>
            <w:r w:rsidRPr="001744B4">
              <w:rPr>
                <w:rFonts w:hint="eastAsia"/>
              </w:rPr>
              <w:t>包括空格、制表符、换页符等空白字符的其中任意一个</w:t>
            </w:r>
          </w:p>
        </w:tc>
      </w:tr>
      <w:tr w:rsidR="001744B4" w:rsidRPr="001744B4" w14:paraId="1CF56614" w14:textId="77777777" w:rsidTr="001744B4">
        <w:tc>
          <w:tcPr>
            <w:tcW w:w="5228" w:type="dxa"/>
          </w:tcPr>
          <w:p w14:paraId="68C34110" w14:textId="77777777" w:rsidR="001744B4" w:rsidRPr="001744B4" w:rsidRDefault="001744B4" w:rsidP="00056AD8">
            <w:pPr>
              <w:pStyle w:val="10"/>
            </w:pPr>
            <w:r w:rsidRPr="001744B4">
              <w:t>.</w:t>
            </w:r>
          </w:p>
        </w:tc>
        <w:tc>
          <w:tcPr>
            <w:tcW w:w="5228" w:type="dxa"/>
          </w:tcPr>
          <w:p w14:paraId="25A3EE30" w14:textId="77777777" w:rsidR="001744B4" w:rsidRPr="001744B4" w:rsidRDefault="001744B4" w:rsidP="00056AD8">
            <w:pPr>
              <w:pStyle w:val="10"/>
            </w:pPr>
            <w:r w:rsidRPr="001744B4">
              <w:rPr>
                <w:rFonts w:hint="eastAsia"/>
              </w:rPr>
              <w:t>小数点可以匹配除了换行符（</w:t>
            </w:r>
            <w:r w:rsidRPr="001744B4">
              <w:rPr>
                <w:rFonts w:hint="eastAsia"/>
              </w:rPr>
              <w:t>\n</w:t>
            </w:r>
            <w:r w:rsidRPr="001744B4">
              <w:rPr>
                <w:rFonts w:hint="eastAsia"/>
              </w:rPr>
              <w:t>）以外的任意一个字符</w:t>
            </w:r>
          </w:p>
        </w:tc>
      </w:tr>
    </w:tbl>
    <w:p w14:paraId="40F85860" w14:textId="294DD791"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"\d\d"</w:t>
      </w:r>
      <w:r>
        <w:rPr>
          <w:rFonts w:hint="eastAsia"/>
        </w:rPr>
        <w:t>，在匹配</w:t>
      </w:r>
      <w:r>
        <w:rPr>
          <w:rFonts w:hint="eastAsia"/>
        </w:rPr>
        <w:t xml:space="preserve"> "abc123" </w:t>
      </w:r>
      <w:r>
        <w:rPr>
          <w:rFonts w:hint="eastAsia"/>
        </w:rPr>
        <w:t>时，匹配的结果是：成功；匹配到的内容是：</w:t>
      </w:r>
      <w:r>
        <w:rPr>
          <w:rFonts w:hint="eastAsia"/>
        </w:rPr>
        <w:t>"12"</w:t>
      </w:r>
      <w:r>
        <w:rPr>
          <w:rFonts w:hint="eastAsia"/>
        </w:rPr>
        <w:t>；匹配到的位置是：开始于</w:t>
      </w:r>
      <w:r>
        <w:rPr>
          <w:rFonts w:hint="eastAsia"/>
        </w:rPr>
        <w:t>3</w:t>
      </w:r>
      <w:r>
        <w:rPr>
          <w:rFonts w:hint="eastAsia"/>
        </w:rPr>
        <w:t>，结束于</w:t>
      </w:r>
      <w:r>
        <w:rPr>
          <w:rFonts w:hint="eastAsia"/>
        </w:rPr>
        <w:t>5</w:t>
      </w:r>
      <w:r>
        <w:rPr>
          <w:rFonts w:hint="eastAsia"/>
        </w:rPr>
        <w:t>。</w:t>
      </w:r>
    </w:p>
    <w:p w14:paraId="00971CED" w14:textId="2A539032" w:rsidR="001C79B9" w:rsidRPr="00E21C16"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"a.\d"</w:t>
      </w:r>
      <w:r>
        <w:rPr>
          <w:rFonts w:hint="eastAsia"/>
        </w:rPr>
        <w:t>，在匹配</w:t>
      </w:r>
      <w:r>
        <w:rPr>
          <w:rFonts w:hint="eastAsia"/>
        </w:rPr>
        <w:t xml:space="preserve"> "aaa100" </w:t>
      </w:r>
      <w:r>
        <w:rPr>
          <w:rFonts w:hint="eastAsia"/>
        </w:rPr>
        <w:t>时，匹配的结果是：成功；匹配到的内容是：</w:t>
      </w:r>
      <w:r>
        <w:rPr>
          <w:rFonts w:hint="eastAsia"/>
        </w:rPr>
        <w:t>"aa1"</w:t>
      </w:r>
      <w:r>
        <w:rPr>
          <w:rFonts w:hint="eastAsia"/>
        </w:rPr>
        <w:t>；匹配到的位置是：开始于</w:t>
      </w:r>
      <w:r>
        <w:rPr>
          <w:rFonts w:hint="eastAsia"/>
        </w:rPr>
        <w:t>1</w:t>
      </w:r>
      <w:r>
        <w:rPr>
          <w:rFonts w:hint="eastAsia"/>
        </w:rPr>
        <w:t>，结束于</w:t>
      </w:r>
      <w:r>
        <w:rPr>
          <w:rFonts w:hint="eastAsia"/>
        </w:rPr>
        <w:t>4</w:t>
      </w:r>
      <w:r>
        <w:rPr>
          <w:rFonts w:hint="eastAsia"/>
        </w:rPr>
        <w:t>。</w:t>
      </w:r>
    </w:p>
    <w:p w14:paraId="0F6C6135" w14:textId="62CFA2AE" w:rsidR="001C79B9" w:rsidRDefault="001C79B9" w:rsidP="001C79B9">
      <w:pPr>
        <w:pStyle w:val="10"/>
      </w:pPr>
      <w:r>
        <w:rPr>
          <w:rFonts w:hint="eastAsia"/>
        </w:rPr>
        <w:t xml:space="preserve">1.4 </w:t>
      </w:r>
      <w:r>
        <w:rPr>
          <w:rFonts w:hint="eastAsia"/>
        </w:rPr>
        <w:t>自定义能够匹配</w:t>
      </w:r>
      <w:r>
        <w:rPr>
          <w:rFonts w:hint="eastAsia"/>
        </w:rPr>
        <w:t xml:space="preserve"> '</w:t>
      </w:r>
      <w:r>
        <w:rPr>
          <w:rFonts w:hint="eastAsia"/>
        </w:rPr>
        <w:t>多种字符</w:t>
      </w:r>
      <w:r>
        <w:rPr>
          <w:rFonts w:hint="eastAsia"/>
        </w:rPr>
        <w:t xml:space="preserve">' </w:t>
      </w:r>
      <w:r>
        <w:rPr>
          <w:rFonts w:hint="eastAsia"/>
        </w:rPr>
        <w:t>的表达式</w:t>
      </w:r>
    </w:p>
    <w:p w14:paraId="6AC7155C" w14:textId="344CC294" w:rsidR="001C79B9" w:rsidRDefault="001C79B9" w:rsidP="001C79B9">
      <w:pPr>
        <w:pStyle w:val="10"/>
      </w:pPr>
      <w:r>
        <w:rPr>
          <w:rFonts w:hint="eastAsia"/>
        </w:rPr>
        <w:t xml:space="preserve">    </w:t>
      </w:r>
      <w:r>
        <w:rPr>
          <w:rFonts w:hint="eastAsia"/>
        </w:rPr>
        <w:t>使用方括号</w:t>
      </w:r>
      <w:r>
        <w:rPr>
          <w:rFonts w:hint="eastAsia"/>
        </w:rPr>
        <w:t xml:space="preserve"> [ ] </w:t>
      </w:r>
      <w:r>
        <w:rPr>
          <w:rFonts w:hint="eastAsia"/>
        </w:rPr>
        <w:t>包含一系列字符，能够匹配其中任意一个字符。用</w:t>
      </w:r>
      <w:r>
        <w:rPr>
          <w:rFonts w:hint="eastAsia"/>
        </w:rPr>
        <w:t xml:space="preserve"> [^ ] </w:t>
      </w:r>
      <w:r>
        <w:rPr>
          <w:rFonts w:hint="eastAsia"/>
        </w:rPr>
        <w:t>包含一系列字符，则能够匹配其中字符之外的任意一个字符。同样的道理，虽然可以匹配其中任意一个，但是只能是一个，不是多个。</w:t>
      </w:r>
    </w:p>
    <w:p w14:paraId="6484478D" w14:textId="1A792352" w:rsidR="001C79B9" w:rsidRDefault="001C79B9" w:rsidP="001C79B9">
      <w:pPr>
        <w:pStyle w:val="10"/>
      </w:pPr>
      <w:r>
        <w:rPr>
          <w:rFonts w:hint="eastAsia"/>
        </w:rPr>
        <w:t>表达式</w:t>
      </w:r>
    </w:p>
    <w:p w14:paraId="0F68E00E" w14:textId="5DC8D2E1" w:rsidR="001C79B9" w:rsidRDefault="001C79B9" w:rsidP="001C79B9">
      <w:pPr>
        <w:pStyle w:val="10"/>
      </w:pPr>
      <w:r>
        <w:rPr>
          <w:rFonts w:hint="eastAsia"/>
        </w:rPr>
        <w:t>可匹配</w:t>
      </w:r>
    </w:p>
    <w:p w14:paraId="45683ED8" w14:textId="77777777" w:rsidR="001C79B9" w:rsidRDefault="001C79B9" w:rsidP="001C79B9">
      <w:pPr>
        <w:pStyle w:val="10"/>
      </w:pPr>
      <w:r>
        <w:t>[ab5@]</w:t>
      </w:r>
    </w:p>
    <w:p w14:paraId="6812C742" w14:textId="77777777" w:rsidR="001C79B9" w:rsidRDefault="001C79B9" w:rsidP="001C79B9">
      <w:pPr>
        <w:pStyle w:val="10"/>
      </w:pPr>
      <w:r>
        <w:rPr>
          <w:rFonts w:hint="eastAsia"/>
        </w:rPr>
        <w:t>匹配</w:t>
      </w:r>
      <w:r>
        <w:rPr>
          <w:rFonts w:hint="eastAsia"/>
        </w:rPr>
        <w:t xml:space="preserve"> "a" </w:t>
      </w:r>
      <w:r>
        <w:rPr>
          <w:rFonts w:hint="eastAsia"/>
        </w:rPr>
        <w:t>或</w:t>
      </w:r>
      <w:r>
        <w:rPr>
          <w:rFonts w:hint="eastAsia"/>
        </w:rPr>
        <w:t xml:space="preserve"> "b" </w:t>
      </w:r>
      <w:r>
        <w:rPr>
          <w:rFonts w:hint="eastAsia"/>
        </w:rPr>
        <w:t>或</w:t>
      </w:r>
      <w:r>
        <w:rPr>
          <w:rFonts w:hint="eastAsia"/>
        </w:rPr>
        <w:t xml:space="preserve"> "5" </w:t>
      </w:r>
      <w:r>
        <w:rPr>
          <w:rFonts w:hint="eastAsia"/>
        </w:rPr>
        <w:t>或</w:t>
      </w:r>
      <w:r>
        <w:rPr>
          <w:rFonts w:hint="eastAsia"/>
        </w:rPr>
        <w:t xml:space="preserve"> "@"</w:t>
      </w:r>
    </w:p>
    <w:p w14:paraId="5F9BE64B" w14:textId="7C4EE0D2" w:rsidR="001C79B9" w:rsidRDefault="00E21C16" w:rsidP="001C79B9">
      <w:pPr>
        <w:pStyle w:val="10"/>
      </w:pPr>
      <w:r>
        <w:t xml:space="preserve"> </w:t>
      </w:r>
      <w:r w:rsidR="001C79B9">
        <w:t>[^abc]</w:t>
      </w:r>
    </w:p>
    <w:p w14:paraId="4DCB87FF" w14:textId="77777777" w:rsidR="001C79B9" w:rsidRDefault="001C79B9" w:rsidP="001C79B9">
      <w:pPr>
        <w:pStyle w:val="10"/>
      </w:pPr>
      <w:r>
        <w:rPr>
          <w:rFonts w:hint="eastAsia"/>
        </w:rPr>
        <w:t>匹配</w:t>
      </w:r>
      <w:r>
        <w:rPr>
          <w:rFonts w:hint="eastAsia"/>
        </w:rPr>
        <w:t xml:space="preserve"> "a","b","c" </w:t>
      </w:r>
      <w:r>
        <w:rPr>
          <w:rFonts w:hint="eastAsia"/>
        </w:rPr>
        <w:t>之外的任意一个字符</w:t>
      </w:r>
    </w:p>
    <w:p w14:paraId="20C63188" w14:textId="7913C562" w:rsidR="001C79B9" w:rsidRDefault="00E21C16" w:rsidP="001C79B9">
      <w:pPr>
        <w:pStyle w:val="10"/>
      </w:pPr>
      <w:r>
        <w:t xml:space="preserve"> </w:t>
      </w:r>
      <w:r w:rsidR="001C79B9">
        <w:t>[f-k]</w:t>
      </w:r>
    </w:p>
    <w:p w14:paraId="6E66E4E0" w14:textId="77777777" w:rsidR="001C79B9" w:rsidRDefault="001C79B9" w:rsidP="001C79B9">
      <w:pPr>
        <w:pStyle w:val="10"/>
      </w:pPr>
    </w:p>
    <w:p w14:paraId="7C676799" w14:textId="77777777" w:rsidR="001C79B9" w:rsidRDefault="001C79B9" w:rsidP="001C79B9">
      <w:pPr>
        <w:pStyle w:val="10"/>
      </w:pPr>
      <w:r>
        <w:rPr>
          <w:rFonts w:hint="eastAsia"/>
        </w:rPr>
        <w:t>匹配</w:t>
      </w:r>
      <w:r>
        <w:rPr>
          <w:rFonts w:hint="eastAsia"/>
        </w:rPr>
        <w:t xml:space="preserve"> "f"~"k" </w:t>
      </w:r>
      <w:r>
        <w:rPr>
          <w:rFonts w:hint="eastAsia"/>
        </w:rPr>
        <w:t>之间的任意一个字母</w:t>
      </w:r>
    </w:p>
    <w:p w14:paraId="27E07CF1" w14:textId="06882C6D" w:rsidR="001C79B9" w:rsidRDefault="00E21C16" w:rsidP="001C79B9">
      <w:pPr>
        <w:pStyle w:val="10"/>
      </w:pPr>
      <w:r>
        <w:t xml:space="preserve"> </w:t>
      </w:r>
      <w:r w:rsidR="001C79B9">
        <w:t>[^A-F0-3]</w:t>
      </w:r>
    </w:p>
    <w:p w14:paraId="4EF289C9" w14:textId="77777777" w:rsidR="001C79B9" w:rsidRDefault="001C79B9" w:rsidP="001C79B9">
      <w:pPr>
        <w:pStyle w:val="10"/>
      </w:pPr>
      <w:r>
        <w:rPr>
          <w:rFonts w:hint="eastAsia"/>
        </w:rPr>
        <w:t>匹配</w:t>
      </w:r>
      <w:r>
        <w:rPr>
          <w:rFonts w:hint="eastAsia"/>
        </w:rPr>
        <w:t xml:space="preserve"> "A"~"F","0"~"3" </w:t>
      </w:r>
      <w:r>
        <w:rPr>
          <w:rFonts w:hint="eastAsia"/>
        </w:rPr>
        <w:t>之外的任意一个字符</w:t>
      </w:r>
    </w:p>
    <w:p w14:paraId="1CF5D50E"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"[bcd][bcd]" </w:t>
      </w:r>
      <w:r>
        <w:rPr>
          <w:rFonts w:hint="eastAsia"/>
        </w:rPr>
        <w:t>匹配</w:t>
      </w:r>
      <w:r>
        <w:rPr>
          <w:rFonts w:hint="eastAsia"/>
        </w:rPr>
        <w:t xml:space="preserve"> "abc123" </w:t>
      </w:r>
      <w:r>
        <w:rPr>
          <w:rFonts w:hint="eastAsia"/>
        </w:rPr>
        <w:t>时，匹配的结果是：成功；匹配到的内容是：</w:t>
      </w:r>
      <w:r>
        <w:rPr>
          <w:rFonts w:hint="eastAsia"/>
        </w:rPr>
        <w:t>"bc"</w:t>
      </w:r>
      <w:r>
        <w:rPr>
          <w:rFonts w:hint="eastAsia"/>
        </w:rPr>
        <w:t>；匹配到的位置是：开始于</w:t>
      </w:r>
      <w:r>
        <w:rPr>
          <w:rFonts w:hint="eastAsia"/>
        </w:rPr>
        <w:t>1</w:t>
      </w:r>
      <w:r>
        <w:rPr>
          <w:rFonts w:hint="eastAsia"/>
        </w:rPr>
        <w:t>，结束于</w:t>
      </w:r>
      <w:r>
        <w:rPr>
          <w:rFonts w:hint="eastAsia"/>
        </w:rPr>
        <w:t>3</w:t>
      </w:r>
      <w:r>
        <w:rPr>
          <w:rFonts w:hint="eastAsia"/>
        </w:rPr>
        <w:t>。</w:t>
      </w:r>
    </w:p>
    <w:p w14:paraId="483ADD0B" w14:textId="77777777" w:rsidR="001C79B9"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"[^abc]" </w:t>
      </w:r>
      <w:r>
        <w:rPr>
          <w:rFonts w:hint="eastAsia"/>
        </w:rPr>
        <w:t>匹配</w:t>
      </w:r>
      <w:r>
        <w:rPr>
          <w:rFonts w:hint="eastAsia"/>
        </w:rPr>
        <w:t xml:space="preserve"> "abc123" </w:t>
      </w:r>
      <w:r>
        <w:rPr>
          <w:rFonts w:hint="eastAsia"/>
        </w:rPr>
        <w:t>时，匹配的结果是：成功；匹配到的内容是：</w:t>
      </w:r>
      <w:r>
        <w:rPr>
          <w:rFonts w:hint="eastAsia"/>
        </w:rPr>
        <w:t>"1"</w:t>
      </w:r>
      <w:r>
        <w:rPr>
          <w:rFonts w:hint="eastAsia"/>
        </w:rPr>
        <w:t>；匹配到的位置是：开始于</w:t>
      </w:r>
      <w:r>
        <w:rPr>
          <w:rFonts w:hint="eastAsia"/>
        </w:rPr>
        <w:t>3</w:t>
      </w:r>
      <w:r>
        <w:rPr>
          <w:rFonts w:hint="eastAsia"/>
        </w:rPr>
        <w:t>，结束于</w:t>
      </w:r>
      <w:r>
        <w:rPr>
          <w:rFonts w:hint="eastAsia"/>
        </w:rPr>
        <w:t>4</w:t>
      </w:r>
      <w:r>
        <w:rPr>
          <w:rFonts w:hint="eastAsia"/>
        </w:rPr>
        <w:t>。</w:t>
      </w:r>
    </w:p>
    <w:p w14:paraId="153ED74D" w14:textId="77777777" w:rsidR="001C79B9" w:rsidRDefault="001C79B9" w:rsidP="001C79B9">
      <w:pPr>
        <w:pStyle w:val="10"/>
      </w:pPr>
    </w:p>
    <w:p w14:paraId="26D65275" w14:textId="77777777" w:rsidR="001C79B9" w:rsidRDefault="001C79B9" w:rsidP="001C79B9">
      <w:pPr>
        <w:pStyle w:val="10"/>
      </w:pPr>
      <w:r>
        <w:rPr>
          <w:rFonts w:hint="eastAsia"/>
        </w:rPr>
        <w:t xml:space="preserve">1.5 </w:t>
      </w:r>
      <w:r>
        <w:rPr>
          <w:rFonts w:hint="eastAsia"/>
        </w:rPr>
        <w:t>修饰匹配次数的特殊符号</w:t>
      </w:r>
    </w:p>
    <w:p w14:paraId="07260FCD" w14:textId="77777777" w:rsidR="001C79B9" w:rsidRDefault="001C79B9" w:rsidP="001C79B9">
      <w:pPr>
        <w:pStyle w:val="10"/>
      </w:pPr>
    </w:p>
    <w:p w14:paraId="5A38CEEA" w14:textId="77777777" w:rsidR="001C79B9" w:rsidRDefault="001C79B9" w:rsidP="001C79B9">
      <w:pPr>
        <w:pStyle w:val="10"/>
      </w:pPr>
      <w:r>
        <w:rPr>
          <w:rFonts w:hint="eastAsia"/>
        </w:rPr>
        <w:t xml:space="preserve">    </w:t>
      </w:r>
      <w:r>
        <w:rPr>
          <w:rFonts w:hint="eastAsia"/>
        </w:rPr>
        <w:t>前面章节中讲到的表达式，无论是只能匹配一种字符的表达式，还是可以匹配多种字符其中任意一个的表达式，都只能匹配一次。如果使用表达式再加上修饰匹配次数的特殊符号，那么不用重复书写表达式就可以重复匹配。</w:t>
      </w:r>
    </w:p>
    <w:p w14:paraId="5066BDA0" w14:textId="77777777" w:rsidR="001C79B9" w:rsidRDefault="001C79B9" w:rsidP="001C79B9">
      <w:pPr>
        <w:pStyle w:val="10"/>
      </w:pPr>
    </w:p>
    <w:p w14:paraId="10857C11" w14:textId="77777777" w:rsidR="001C79B9" w:rsidRDefault="001C79B9" w:rsidP="001C79B9">
      <w:pPr>
        <w:pStyle w:val="10"/>
      </w:pPr>
      <w:r>
        <w:rPr>
          <w:rFonts w:hint="eastAsia"/>
        </w:rPr>
        <w:t xml:space="preserve">    </w:t>
      </w:r>
      <w:r>
        <w:rPr>
          <w:rFonts w:hint="eastAsia"/>
        </w:rPr>
        <w:t>使用方法是：</w:t>
      </w:r>
      <w:r>
        <w:rPr>
          <w:rFonts w:hint="eastAsia"/>
        </w:rPr>
        <w:t>"</w:t>
      </w:r>
      <w:r>
        <w:rPr>
          <w:rFonts w:hint="eastAsia"/>
        </w:rPr>
        <w:t>次数修饰</w:t>
      </w:r>
      <w:r>
        <w:rPr>
          <w:rFonts w:hint="eastAsia"/>
        </w:rPr>
        <w:t>"</w:t>
      </w:r>
      <w:r>
        <w:rPr>
          <w:rFonts w:hint="eastAsia"/>
        </w:rPr>
        <w:t>放在</w:t>
      </w:r>
      <w:r>
        <w:rPr>
          <w:rFonts w:hint="eastAsia"/>
        </w:rPr>
        <w:t>"</w:t>
      </w:r>
      <w:r>
        <w:rPr>
          <w:rFonts w:hint="eastAsia"/>
        </w:rPr>
        <w:t>被修饰的表达式</w:t>
      </w:r>
      <w:r>
        <w:rPr>
          <w:rFonts w:hint="eastAsia"/>
        </w:rPr>
        <w:t>"</w:t>
      </w:r>
      <w:r>
        <w:rPr>
          <w:rFonts w:hint="eastAsia"/>
        </w:rPr>
        <w:t>后边。比如：</w:t>
      </w:r>
      <w:r>
        <w:rPr>
          <w:rFonts w:hint="eastAsia"/>
        </w:rPr>
        <w:t xml:space="preserve">"[bcd][bcd]" </w:t>
      </w:r>
      <w:r>
        <w:rPr>
          <w:rFonts w:hint="eastAsia"/>
        </w:rPr>
        <w:t>可以写成</w:t>
      </w:r>
      <w:r>
        <w:rPr>
          <w:rFonts w:hint="eastAsia"/>
        </w:rPr>
        <w:t xml:space="preserve"> "[bcd]{2}"</w:t>
      </w:r>
      <w:r>
        <w:rPr>
          <w:rFonts w:hint="eastAsia"/>
        </w:rPr>
        <w:t>。</w:t>
      </w:r>
    </w:p>
    <w:p w14:paraId="6BF562F4" w14:textId="77777777" w:rsidR="001C79B9" w:rsidRDefault="001C79B9" w:rsidP="001C79B9">
      <w:pPr>
        <w:pStyle w:val="10"/>
      </w:pPr>
    </w:p>
    <w:p w14:paraId="3FE20F1F" w14:textId="77777777" w:rsidR="001C79B9" w:rsidRDefault="001C79B9" w:rsidP="001C79B9">
      <w:pPr>
        <w:pStyle w:val="10"/>
      </w:pPr>
      <w:r>
        <w:t xml:space="preserve"> </w:t>
      </w:r>
    </w:p>
    <w:p w14:paraId="5E6AE211" w14:textId="77777777" w:rsidR="001C79B9" w:rsidRDefault="001C79B9" w:rsidP="001C79B9">
      <w:pPr>
        <w:pStyle w:val="10"/>
      </w:pPr>
    </w:p>
    <w:p w14:paraId="456F7CCB" w14:textId="77777777" w:rsidR="001C79B9" w:rsidRDefault="001C79B9" w:rsidP="001C79B9">
      <w:pPr>
        <w:pStyle w:val="10"/>
      </w:pPr>
      <w:r>
        <w:rPr>
          <w:rFonts w:hint="eastAsia"/>
        </w:rPr>
        <w:t>表达式</w:t>
      </w:r>
    </w:p>
    <w:p w14:paraId="611350AF" w14:textId="77777777" w:rsidR="001C79B9" w:rsidRDefault="001C79B9" w:rsidP="001C79B9">
      <w:pPr>
        <w:pStyle w:val="10"/>
      </w:pPr>
    </w:p>
    <w:p w14:paraId="3D0B3AB7" w14:textId="77777777" w:rsidR="001C79B9" w:rsidRDefault="001C79B9" w:rsidP="001C79B9">
      <w:pPr>
        <w:pStyle w:val="10"/>
      </w:pPr>
      <w:r>
        <w:rPr>
          <w:rFonts w:hint="eastAsia"/>
        </w:rPr>
        <w:t>作用</w:t>
      </w:r>
    </w:p>
    <w:p w14:paraId="72D862F5" w14:textId="77777777" w:rsidR="001C79B9" w:rsidRDefault="001C79B9" w:rsidP="001C79B9">
      <w:pPr>
        <w:pStyle w:val="10"/>
      </w:pPr>
    </w:p>
    <w:p w14:paraId="72594118" w14:textId="77777777" w:rsidR="001C79B9" w:rsidRDefault="001C79B9" w:rsidP="001C79B9">
      <w:pPr>
        <w:pStyle w:val="10"/>
      </w:pPr>
      <w:r>
        <w:t>{n}</w:t>
      </w:r>
    </w:p>
    <w:p w14:paraId="65232BBB" w14:textId="77777777" w:rsidR="001C79B9" w:rsidRDefault="001C79B9" w:rsidP="001C79B9">
      <w:pPr>
        <w:pStyle w:val="10"/>
      </w:pPr>
    </w:p>
    <w:p w14:paraId="11518213" w14:textId="77777777" w:rsidR="001C79B9" w:rsidRDefault="001C79B9" w:rsidP="001C79B9">
      <w:pPr>
        <w:pStyle w:val="10"/>
      </w:pPr>
      <w:r>
        <w:rPr>
          <w:rFonts w:hint="eastAsia"/>
        </w:rPr>
        <w:t>表达式重复</w:t>
      </w:r>
      <w:r>
        <w:rPr>
          <w:rFonts w:hint="eastAsia"/>
        </w:rPr>
        <w:t>n</w:t>
      </w:r>
      <w:r>
        <w:rPr>
          <w:rFonts w:hint="eastAsia"/>
        </w:rPr>
        <w:t>次，比如：</w:t>
      </w:r>
      <w:r>
        <w:rPr>
          <w:rFonts w:hint="eastAsia"/>
        </w:rPr>
        <w:t xml:space="preserve">"\w{2}" </w:t>
      </w:r>
      <w:r>
        <w:rPr>
          <w:rFonts w:hint="eastAsia"/>
        </w:rPr>
        <w:t>相当于</w:t>
      </w:r>
      <w:r>
        <w:rPr>
          <w:rFonts w:hint="eastAsia"/>
        </w:rPr>
        <w:t xml:space="preserve"> "\w\w"</w:t>
      </w:r>
      <w:r>
        <w:rPr>
          <w:rFonts w:hint="eastAsia"/>
        </w:rPr>
        <w:t>；</w:t>
      </w:r>
      <w:r>
        <w:rPr>
          <w:rFonts w:hint="eastAsia"/>
        </w:rPr>
        <w:t xml:space="preserve">"a{5}" </w:t>
      </w:r>
      <w:r>
        <w:rPr>
          <w:rFonts w:hint="eastAsia"/>
        </w:rPr>
        <w:t>相当于</w:t>
      </w:r>
      <w:r>
        <w:rPr>
          <w:rFonts w:hint="eastAsia"/>
        </w:rPr>
        <w:t xml:space="preserve"> "aaaaa"</w:t>
      </w:r>
    </w:p>
    <w:p w14:paraId="7EF7BDE8" w14:textId="77777777" w:rsidR="001C79B9" w:rsidRDefault="001C79B9" w:rsidP="001C79B9">
      <w:pPr>
        <w:pStyle w:val="10"/>
      </w:pPr>
    </w:p>
    <w:p w14:paraId="013D7787" w14:textId="77777777" w:rsidR="001C79B9" w:rsidRDefault="001C79B9" w:rsidP="001C79B9">
      <w:pPr>
        <w:pStyle w:val="10"/>
      </w:pPr>
      <w:r>
        <w:t>{m,n}</w:t>
      </w:r>
    </w:p>
    <w:p w14:paraId="2E1F2E77" w14:textId="77777777" w:rsidR="001C79B9" w:rsidRDefault="001C79B9" w:rsidP="001C79B9">
      <w:pPr>
        <w:pStyle w:val="10"/>
      </w:pPr>
    </w:p>
    <w:p w14:paraId="7D465C73" w14:textId="77777777" w:rsidR="001C79B9" w:rsidRDefault="001C79B9" w:rsidP="001C79B9">
      <w:pPr>
        <w:pStyle w:val="10"/>
      </w:pPr>
      <w:r>
        <w:rPr>
          <w:rFonts w:hint="eastAsia"/>
        </w:rPr>
        <w:t>表达式至少重复</w:t>
      </w:r>
      <w:r>
        <w:rPr>
          <w:rFonts w:hint="eastAsia"/>
        </w:rPr>
        <w:t>m</w:t>
      </w:r>
      <w:r>
        <w:rPr>
          <w:rFonts w:hint="eastAsia"/>
        </w:rPr>
        <w:t>次，最多重复</w:t>
      </w:r>
      <w:r>
        <w:rPr>
          <w:rFonts w:hint="eastAsia"/>
        </w:rPr>
        <w:t>n</w:t>
      </w:r>
      <w:r>
        <w:rPr>
          <w:rFonts w:hint="eastAsia"/>
        </w:rPr>
        <w:t>次，比如：</w:t>
      </w:r>
      <w:r>
        <w:rPr>
          <w:rFonts w:hint="eastAsia"/>
        </w:rPr>
        <w:t>"ba{1,3}"</w:t>
      </w:r>
      <w:r>
        <w:rPr>
          <w:rFonts w:hint="eastAsia"/>
        </w:rPr>
        <w:t>可以匹配</w:t>
      </w:r>
      <w:r>
        <w:rPr>
          <w:rFonts w:hint="eastAsia"/>
        </w:rPr>
        <w:t xml:space="preserve"> "ba"</w:t>
      </w:r>
      <w:r>
        <w:rPr>
          <w:rFonts w:hint="eastAsia"/>
        </w:rPr>
        <w:t>或</w:t>
      </w:r>
      <w:r>
        <w:rPr>
          <w:rFonts w:hint="eastAsia"/>
        </w:rPr>
        <w:t>"baa"</w:t>
      </w:r>
      <w:r>
        <w:rPr>
          <w:rFonts w:hint="eastAsia"/>
        </w:rPr>
        <w:t>或</w:t>
      </w:r>
      <w:r>
        <w:rPr>
          <w:rFonts w:hint="eastAsia"/>
        </w:rPr>
        <w:t>"baaa"</w:t>
      </w:r>
    </w:p>
    <w:p w14:paraId="0F55AF97" w14:textId="77777777" w:rsidR="001C79B9" w:rsidRDefault="001C79B9" w:rsidP="001C79B9">
      <w:pPr>
        <w:pStyle w:val="10"/>
      </w:pPr>
    </w:p>
    <w:p w14:paraId="653DDCD7" w14:textId="77777777" w:rsidR="001C79B9" w:rsidRDefault="001C79B9" w:rsidP="001C79B9">
      <w:pPr>
        <w:pStyle w:val="10"/>
      </w:pPr>
      <w:r>
        <w:t>{m,}</w:t>
      </w:r>
    </w:p>
    <w:p w14:paraId="114E0BA9" w14:textId="77777777" w:rsidR="001C79B9" w:rsidRDefault="001C79B9" w:rsidP="001C79B9">
      <w:pPr>
        <w:pStyle w:val="10"/>
      </w:pPr>
    </w:p>
    <w:p w14:paraId="7A2206EB" w14:textId="77777777" w:rsidR="001C79B9" w:rsidRDefault="001C79B9" w:rsidP="001C79B9">
      <w:pPr>
        <w:pStyle w:val="10"/>
      </w:pPr>
      <w:r>
        <w:rPr>
          <w:rFonts w:hint="eastAsia"/>
        </w:rPr>
        <w:t>表达式至少重复</w:t>
      </w:r>
      <w:r>
        <w:rPr>
          <w:rFonts w:hint="eastAsia"/>
        </w:rPr>
        <w:t>m</w:t>
      </w:r>
      <w:r>
        <w:rPr>
          <w:rFonts w:hint="eastAsia"/>
        </w:rPr>
        <w:t>次，比如：</w:t>
      </w:r>
      <w:r>
        <w:rPr>
          <w:rFonts w:hint="eastAsia"/>
        </w:rPr>
        <w:t>"\w\d{2,}"</w:t>
      </w:r>
      <w:r>
        <w:rPr>
          <w:rFonts w:hint="eastAsia"/>
        </w:rPr>
        <w:t>可以匹配</w:t>
      </w:r>
      <w:r>
        <w:rPr>
          <w:rFonts w:hint="eastAsia"/>
        </w:rPr>
        <w:t xml:space="preserve"> "a12","_456","M12344"...</w:t>
      </w:r>
    </w:p>
    <w:p w14:paraId="06704BE0" w14:textId="77777777" w:rsidR="001C79B9" w:rsidRDefault="001C79B9" w:rsidP="001C79B9">
      <w:pPr>
        <w:pStyle w:val="10"/>
      </w:pPr>
    </w:p>
    <w:p w14:paraId="1D1B966F" w14:textId="77777777" w:rsidR="001C79B9" w:rsidRDefault="001C79B9" w:rsidP="001C79B9">
      <w:pPr>
        <w:pStyle w:val="10"/>
      </w:pPr>
      <w:r>
        <w:t>?</w:t>
      </w:r>
    </w:p>
    <w:p w14:paraId="4666F3CB" w14:textId="77777777" w:rsidR="001C79B9" w:rsidRDefault="001C79B9" w:rsidP="001C79B9">
      <w:pPr>
        <w:pStyle w:val="10"/>
      </w:pPr>
    </w:p>
    <w:p w14:paraId="76A399EB" w14:textId="77777777" w:rsidR="001C79B9" w:rsidRDefault="001C79B9" w:rsidP="001C79B9">
      <w:pPr>
        <w:pStyle w:val="10"/>
      </w:pPr>
      <w:r>
        <w:rPr>
          <w:rFonts w:hint="eastAsia"/>
        </w:rPr>
        <w:t>匹配表达式</w:t>
      </w:r>
      <w:r>
        <w:rPr>
          <w:rFonts w:hint="eastAsia"/>
        </w:rPr>
        <w:t>0</w:t>
      </w:r>
      <w:r>
        <w:rPr>
          <w:rFonts w:hint="eastAsia"/>
        </w:rPr>
        <w:t>次或者</w:t>
      </w:r>
      <w:r>
        <w:rPr>
          <w:rFonts w:hint="eastAsia"/>
        </w:rPr>
        <w:t>1</w:t>
      </w:r>
      <w:r>
        <w:rPr>
          <w:rFonts w:hint="eastAsia"/>
        </w:rPr>
        <w:t>次，相当于</w:t>
      </w:r>
      <w:r>
        <w:rPr>
          <w:rFonts w:hint="eastAsia"/>
        </w:rPr>
        <w:t xml:space="preserve"> {0,1}</w:t>
      </w:r>
      <w:r>
        <w:rPr>
          <w:rFonts w:hint="eastAsia"/>
        </w:rPr>
        <w:t>，比如：</w:t>
      </w:r>
      <w:r>
        <w:rPr>
          <w:rFonts w:hint="eastAsia"/>
        </w:rPr>
        <w:t>"a[cd]?"</w:t>
      </w:r>
      <w:r>
        <w:rPr>
          <w:rFonts w:hint="eastAsia"/>
        </w:rPr>
        <w:t>可以匹配</w:t>
      </w:r>
      <w:r>
        <w:rPr>
          <w:rFonts w:hint="eastAsia"/>
        </w:rPr>
        <w:t xml:space="preserve"> "a","ac","ad"</w:t>
      </w:r>
    </w:p>
    <w:p w14:paraId="7D54D124" w14:textId="77777777" w:rsidR="001C79B9" w:rsidRDefault="001C79B9" w:rsidP="001C79B9">
      <w:pPr>
        <w:pStyle w:val="10"/>
      </w:pPr>
    </w:p>
    <w:p w14:paraId="39E84D30" w14:textId="77777777" w:rsidR="001C79B9" w:rsidRDefault="001C79B9" w:rsidP="001C79B9">
      <w:pPr>
        <w:pStyle w:val="10"/>
      </w:pPr>
      <w:r>
        <w:t>+</w:t>
      </w:r>
    </w:p>
    <w:p w14:paraId="1FE5EEB3" w14:textId="77777777" w:rsidR="001C79B9" w:rsidRDefault="001C79B9" w:rsidP="001C79B9">
      <w:pPr>
        <w:pStyle w:val="10"/>
      </w:pPr>
    </w:p>
    <w:p w14:paraId="53030EB6" w14:textId="77777777" w:rsidR="001C79B9" w:rsidRDefault="001C79B9" w:rsidP="001C79B9">
      <w:pPr>
        <w:pStyle w:val="10"/>
      </w:pPr>
      <w:r>
        <w:rPr>
          <w:rFonts w:hint="eastAsia"/>
        </w:rPr>
        <w:t>表达式至少出现</w:t>
      </w:r>
      <w:r>
        <w:rPr>
          <w:rFonts w:hint="eastAsia"/>
        </w:rPr>
        <w:t>1</w:t>
      </w:r>
      <w:r>
        <w:rPr>
          <w:rFonts w:hint="eastAsia"/>
        </w:rPr>
        <w:t>次，相当于</w:t>
      </w:r>
      <w:r>
        <w:rPr>
          <w:rFonts w:hint="eastAsia"/>
        </w:rPr>
        <w:t xml:space="preserve"> {1,}</w:t>
      </w:r>
      <w:r>
        <w:rPr>
          <w:rFonts w:hint="eastAsia"/>
        </w:rPr>
        <w:t>，比如：</w:t>
      </w:r>
      <w:r>
        <w:rPr>
          <w:rFonts w:hint="eastAsia"/>
        </w:rPr>
        <w:t>"a+b"</w:t>
      </w:r>
      <w:r>
        <w:rPr>
          <w:rFonts w:hint="eastAsia"/>
        </w:rPr>
        <w:t>可以匹配</w:t>
      </w:r>
      <w:r>
        <w:rPr>
          <w:rFonts w:hint="eastAsia"/>
        </w:rPr>
        <w:t xml:space="preserve"> "ab","aab","aaab"...</w:t>
      </w:r>
    </w:p>
    <w:p w14:paraId="3758331C" w14:textId="77777777" w:rsidR="001C79B9" w:rsidRDefault="001C79B9" w:rsidP="001C79B9">
      <w:pPr>
        <w:pStyle w:val="10"/>
      </w:pPr>
    </w:p>
    <w:p w14:paraId="4DAD8E97" w14:textId="77777777" w:rsidR="001C79B9" w:rsidRDefault="001C79B9" w:rsidP="001C79B9">
      <w:pPr>
        <w:pStyle w:val="10"/>
      </w:pPr>
      <w:r>
        <w:t>*</w:t>
      </w:r>
    </w:p>
    <w:p w14:paraId="16441365" w14:textId="77777777" w:rsidR="001C79B9" w:rsidRDefault="001C79B9" w:rsidP="001C79B9">
      <w:pPr>
        <w:pStyle w:val="10"/>
      </w:pPr>
    </w:p>
    <w:p w14:paraId="4CA8C9AE" w14:textId="77777777" w:rsidR="001C79B9" w:rsidRDefault="001C79B9" w:rsidP="001C79B9">
      <w:pPr>
        <w:pStyle w:val="10"/>
      </w:pPr>
      <w:r>
        <w:rPr>
          <w:rFonts w:hint="eastAsia"/>
        </w:rPr>
        <w:t>表达式不出现或出现任意次，相当于</w:t>
      </w:r>
      <w:r>
        <w:rPr>
          <w:rFonts w:hint="eastAsia"/>
        </w:rPr>
        <w:t xml:space="preserve"> {0,}</w:t>
      </w:r>
      <w:r>
        <w:rPr>
          <w:rFonts w:hint="eastAsia"/>
        </w:rPr>
        <w:t>，比如：</w:t>
      </w:r>
      <w:r>
        <w:rPr>
          <w:rFonts w:hint="eastAsia"/>
        </w:rPr>
        <w:t>"\^*b"</w:t>
      </w:r>
      <w:r>
        <w:rPr>
          <w:rFonts w:hint="eastAsia"/>
        </w:rPr>
        <w:t>可以匹配</w:t>
      </w:r>
      <w:r>
        <w:rPr>
          <w:rFonts w:hint="eastAsia"/>
        </w:rPr>
        <w:t xml:space="preserve"> "b","^^^b"...</w:t>
      </w:r>
    </w:p>
    <w:p w14:paraId="024DF6B3" w14:textId="77777777" w:rsidR="001C79B9" w:rsidRDefault="001C79B9" w:rsidP="001C79B9">
      <w:pPr>
        <w:pStyle w:val="10"/>
      </w:pPr>
    </w:p>
    <w:p w14:paraId="03FDE661"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"\d+\.?\d*" </w:t>
      </w:r>
      <w:r>
        <w:rPr>
          <w:rFonts w:hint="eastAsia"/>
        </w:rPr>
        <w:t>在匹配</w:t>
      </w:r>
      <w:r>
        <w:rPr>
          <w:rFonts w:hint="eastAsia"/>
        </w:rPr>
        <w:t xml:space="preserve"> "It costs $12.5" </w:t>
      </w:r>
      <w:r>
        <w:rPr>
          <w:rFonts w:hint="eastAsia"/>
        </w:rPr>
        <w:t>时，匹配的结果是：成功；匹配到的内容是：</w:t>
      </w:r>
      <w:r>
        <w:rPr>
          <w:rFonts w:hint="eastAsia"/>
        </w:rPr>
        <w:t>"12.5"</w:t>
      </w:r>
      <w:r>
        <w:rPr>
          <w:rFonts w:hint="eastAsia"/>
        </w:rPr>
        <w:t>；匹配到的位置是：开始于</w:t>
      </w:r>
      <w:r>
        <w:rPr>
          <w:rFonts w:hint="eastAsia"/>
        </w:rPr>
        <w:t>10</w:t>
      </w:r>
      <w:r>
        <w:rPr>
          <w:rFonts w:hint="eastAsia"/>
        </w:rPr>
        <w:t>，结束于</w:t>
      </w:r>
      <w:r>
        <w:rPr>
          <w:rFonts w:hint="eastAsia"/>
        </w:rPr>
        <w:t>14</w:t>
      </w:r>
      <w:r>
        <w:rPr>
          <w:rFonts w:hint="eastAsia"/>
        </w:rPr>
        <w:t>。</w:t>
      </w:r>
    </w:p>
    <w:p w14:paraId="3E7BD74E" w14:textId="77777777" w:rsidR="001C79B9" w:rsidRDefault="001C79B9" w:rsidP="001C79B9">
      <w:pPr>
        <w:pStyle w:val="10"/>
      </w:pPr>
    </w:p>
    <w:p w14:paraId="2FFFA16C" w14:textId="77777777" w:rsidR="001C79B9"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"Go{2,8}gle" </w:t>
      </w:r>
      <w:r>
        <w:rPr>
          <w:rFonts w:hint="eastAsia"/>
        </w:rPr>
        <w:t>在匹配</w:t>
      </w:r>
      <w:r>
        <w:rPr>
          <w:rFonts w:hint="eastAsia"/>
        </w:rPr>
        <w:t xml:space="preserve"> "Ads by goooooogle" </w:t>
      </w:r>
      <w:r>
        <w:rPr>
          <w:rFonts w:hint="eastAsia"/>
        </w:rPr>
        <w:t>时，匹配的结果是：成功；匹配到的内容是：</w:t>
      </w:r>
      <w:r>
        <w:rPr>
          <w:rFonts w:hint="eastAsia"/>
        </w:rPr>
        <w:t>"goooooogle"</w:t>
      </w:r>
      <w:r>
        <w:rPr>
          <w:rFonts w:hint="eastAsia"/>
        </w:rPr>
        <w:t>；匹配到的位置是：开始于</w:t>
      </w:r>
      <w:r>
        <w:rPr>
          <w:rFonts w:hint="eastAsia"/>
        </w:rPr>
        <w:t>7</w:t>
      </w:r>
      <w:r>
        <w:rPr>
          <w:rFonts w:hint="eastAsia"/>
        </w:rPr>
        <w:t>，结束于</w:t>
      </w:r>
      <w:r>
        <w:rPr>
          <w:rFonts w:hint="eastAsia"/>
        </w:rPr>
        <w:t>17</w:t>
      </w:r>
      <w:r>
        <w:rPr>
          <w:rFonts w:hint="eastAsia"/>
        </w:rPr>
        <w:t>。</w:t>
      </w:r>
    </w:p>
    <w:p w14:paraId="7CE06B78" w14:textId="77777777" w:rsidR="001C79B9" w:rsidRDefault="001C79B9" w:rsidP="001C79B9">
      <w:pPr>
        <w:pStyle w:val="10"/>
      </w:pPr>
    </w:p>
    <w:p w14:paraId="4887E67C" w14:textId="77777777" w:rsidR="001C79B9" w:rsidRDefault="001C79B9" w:rsidP="001C79B9">
      <w:pPr>
        <w:pStyle w:val="10"/>
      </w:pPr>
      <w:r>
        <w:rPr>
          <w:rFonts w:hint="eastAsia"/>
        </w:rPr>
        <w:t xml:space="preserve">1.6 </w:t>
      </w:r>
      <w:r>
        <w:rPr>
          <w:rFonts w:hint="eastAsia"/>
        </w:rPr>
        <w:t>其他一些代表抽象意义的特殊符号</w:t>
      </w:r>
    </w:p>
    <w:p w14:paraId="20A201AF" w14:textId="77777777" w:rsidR="001C79B9" w:rsidRDefault="001C79B9" w:rsidP="001C79B9">
      <w:pPr>
        <w:pStyle w:val="10"/>
      </w:pPr>
    </w:p>
    <w:p w14:paraId="022759DD" w14:textId="77777777" w:rsidR="001C79B9" w:rsidRDefault="001C79B9" w:rsidP="001C79B9">
      <w:pPr>
        <w:pStyle w:val="10"/>
      </w:pPr>
      <w:r>
        <w:rPr>
          <w:rFonts w:hint="eastAsia"/>
        </w:rPr>
        <w:t xml:space="preserve">    </w:t>
      </w:r>
      <w:r>
        <w:rPr>
          <w:rFonts w:hint="eastAsia"/>
        </w:rPr>
        <w:t>一些符号在表达式中代表抽象的特殊意义：</w:t>
      </w:r>
    </w:p>
    <w:p w14:paraId="3AAF2B1B" w14:textId="77777777" w:rsidR="001C79B9" w:rsidRDefault="001C79B9" w:rsidP="001C79B9">
      <w:pPr>
        <w:pStyle w:val="10"/>
      </w:pPr>
    </w:p>
    <w:p w14:paraId="6D159103" w14:textId="77777777" w:rsidR="001C79B9" w:rsidRDefault="001C79B9" w:rsidP="001C79B9">
      <w:pPr>
        <w:pStyle w:val="10"/>
      </w:pPr>
      <w:r>
        <w:t xml:space="preserve"> </w:t>
      </w:r>
    </w:p>
    <w:p w14:paraId="6F6907A3" w14:textId="77777777" w:rsidR="001C79B9" w:rsidRDefault="001C79B9" w:rsidP="001C79B9">
      <w:pPr>
        <w:pStyle w:val="10"/>
      </w:pPr>
    </w:p>
    <w:p w14:paraId="2B56F99E" w14:textId="77777777" w:rsidR="001C79B9" w:rsidRDefault="001C79B9" w:rsidP="001C79B9">
      <w:pPr>
        <w:pStyle w:val="10"/>
      </w:pPr>
      <w:r>
        <w:rPr>
          <w:rFonts w:hint="eastAsia"/>
        </w:rPr>
        <w:t>表达式</w:t>
      </w:r>
    </w:p>
    <w:p w14:paraId="42B2F08C" w14:textId="77777777" w:rsidR="001C79B9" w:rsidRDefault="001C79B9" w:rsidP="001C79B9">
      <w:pPr>
        <w:pStyle w:val="10"/>
      </w:pPr>
    </w:p>
    <w:p w14:paraId="65C31601" w14:textId="77777777" w:rsidR="001C79B9" w:rsidRDefault="001C79B9" w:rsidP="001C79B9">
      <w:pPr>
        <w:pStyle w:val="10"/>
      </w:pPr>
      <w:r>
        <w:rPr>
          <w:rFonts w:hint="eastAsia"/>
        </w:rPr>
        <w:t>作用</w:t>
      </w:r>
    </w:p>
    <w:p w14:paraId="08301AD4" w14:textId="77777777" w:rsidR="001C79B9" w:rsidRDefault="001C79B9" w:rsidP="001C79B9">
      <w:pPr>
        <w:pStyle w:val="10"/>
      </w:pPr>
    </w:p>
    <w:p w14:paraId="3881F129" w14:textId="77777777" w:rsidR="001C79B9" w:rsidRDefault="001C79B9" w:rsidP="001C79B9">
      <w:pPr>
        <w:pStyle w:val="10"/>
      </w:pPr>
      <w:r>
        <w:t>^</w:t>
      </w:r>
    </w:p>
    <w:p w14:paraId="6C0D89EF" w14:textId="77777777" w:rsidR="001C79B9" w:rsidRDefault="001C79B9" w:rsidP="001C79B9">
      <w:pPr>
        <w:pStyle w:val="10"/>
      </w:pPr>
    </w:p>
    <w:p w14:paraId="5E718012" w14:textId="77777777" w:rsidR="001C79B9" w:rsidRDefault="001C79B9" w:rsidP="001C79B9">
      <w:pPr>
        <w:pStyle w:val="10"/>
      </w:pPr>
      <w:r>
        <w:rPr>
          <w:rFonts w:hint="eastAsia"/>
        </w:rPr>
        <w:t>与字符串开始的地方匹配，不匹配任何字符</w:t>
      </w:r>
    </w:p>
    <w:p w14:paraId="434B2242" w14:textId="77777777" w:rsidR="001C79B9" w:rsidRDefault="001C79B9" w:rsidP="001C79B9">
      <w:pPr>
        <w:pStyle w:val="10"/>
      </w:pPr>
    </w:p>
    <w:p w14:paraId="346E1126" w14:textId="77777777" w:rsidR="001C79B9" w:rsidRDefault="001C79B9" w:rsidP="001C79B9">
      <w:pPr>
        <w:pStyle w:val="10"/>
      </w:pPr>
      <w:r>
        <w:t>$</w:t>
      </w:r>
    </w:p>
    <w:p w14:paraId="7D94AA1B" w14:textId="77777777" w:rsidR="001C79B9" w:rsidRDefault="001C79B9" w:rsidP="001C79B9">
      <w:pPr>
        <w:pStyle w:val="10"/>
      </w:pPr>
    </w:p>
    <w:p w14:paraId="4B4EBCB4" w14:textId="77777777" w:rsidR="001C79B9" w:rsidRDefault="001C79B9" w:rsidP="001C79B9">
      <w:pPr>
        <w:pStyle w:val="10"/>
      </w:pPr>
      <w:r>
        <w:rPr>
          <w:rFonts w:hint="eastAsia"/>
        </w:rPr>
        <w:t>与字符串结束的地方匹配，不匹配任何字符</w:t>
      </w:r>
    </w:p>
    <w:p w14:paraId="26AA18A3" w14:textId="77777777" w:rsidR="001C79B9" w:rsidRDefault="001C79B9" w:rsidP="001C79B9">
      <w:pPr>
        <w:pStyle w:val="10"/>
      </w:pPr>
    </w:p>
    <w:p w14:paraId="667FF77C" w14:textId="77777777" w:rsidR="001C79B9" w:rsidRDefault="001C79B9" w:rsidP="001C79B9">
      <w:pPr>
        <w:pStyle w:val="10"/>
      </w:pPr>
      <w:r>
        <w:t>\b</w:t>
      </w:r>
    </w:p>
    <w:p w14:paraId="56463AD2" w14:textId="77777777" w:rsidR="001C79B9" w:rsidRDefault="001C79B9" w:rsidP="001C79B9">
      <w:pPr>
        <w:pStyle w:val="10"/>
      </w:pPr>
    </w:p>
    <w:p w14:paraId="5F4B5DE8" w14:textId="77777777" w:rsidR="001C79B9" w:rsidRDefault="001C79B9" w:rsidP="001C79B9">
      <w:pPr>
        <w:pStyle w:val="10"/>
      </w:pPr>
      <w:r>
        <w:rPr>
          <w:rFonts w:hint="eastAsia"/>
        </w:rPr>
        <w:t>匹配一个单词边界，也就是单词和空格之间的位置，不匹配任何字符</w:t>
      </w:r>
    </w:p>
    <w:p w14:paraId="695E8264" w14:textId="77777777" w:rsidR="001C79B9" w:rsidRDefault="001C79B9" w:rsidP="001C79B9">
      <w:pPr>
        <w:pStyle w:val="10"/>
      </w:pPr>
    </w:p>
    <w:p w14:paraId="69BD32DB" w14:textId="77777777" w:rsidR="001C79B9" w:rsidRDefault="001C79B9" w:rsidP="001C79B9">
      <w:pPr>
        <w:pStyle w:val="10"/>
      </w:pPr>
      <w:r>
        <w:rPr>
          <w:rFonts w:hint="eastAsia"/>
        </w:rPr>
        <w:t xml:space="preserve">    </w:t>
      </w:r>
      <w:r>
        <w:rPr>
          <w:rFonts w:hint="eastAsia"/>
        </w:rPr>
        <w:t>进一步的文字说明仍然比较抽象，因此，举例帮助大家理解。</w:t>
      </w:r>
    </w:p>
    <w:p w14:paraId="1A54F76B" w14:textId="77777777" w:rsidR="001C79B9" w:rsidRDefault="001C79B9" w:rsidP="001C79B9">
      <w:pPr>
        <w:pStyle w:val="10"/>
      </w:pPr>
    </w:p>
    <w:p w14:paraId="48A48103"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"^aaa" </w:t>
      </w:r>
      <w:r>
        <w:rPr>
          <w:rFonts w:hint="eastAsia"/>
        </w:rPr>
        <w:t>在匹配</w:t>
      </w:r>
      <w:r>
        <w:rPr>
          <w:rFonts w:hint="eastAsia"/>
        </w:rPr>
        <w:t xml:space="preserve"> "xxx aaa xxx" </w:t>
      </w:r>
      <w:r>
        <w:rPr>
          <w:rFonts w:hint="eastAsia"/>
        </w:rPr>
        <w:t>时，匹配结果是：失败。因为</w:t>
      </w:r>
      <w:r>
        <w:rPr>
          <w:rFonts w:hint="eastAsia"/>
        </w:rPr>
        <w:t xml:space="preserve"> "^" </w:t>
      </w:r>
      <w:r>
        <w:rPr>
          <w:rFonts w:hint="eastAsia"/>
        </w:rPr>
        <w:t>要求与字符串开始的地方匹配，因此，只有当</w:t>
      </w:r>
      <w:r>
        <w:rPr>
          <w:rFonts w:hint="eastAsia"/>
        </w:rPr>
        <w:t xml:space="preserve"> "aaa" </w:t>
      </w:r>
      <w:r>
        <w:rPr>
          <w:rFonts w:hint="eastAsia"/>
        </w:rPr>
        <w:t>位于字符串的开头的时候，</w:t>
      </w:r>
      <w:r>
        <w:rPr>
          <w:rFonts w:hint="eastAsia"/>
        </w:rPr>
        <w:t xml:space="preserve">"^aaa" </w:t>
      </w:r>
      <w:r>
        <w:rPr>
          <w:rFonts w:hint="eastAsia"/>
        </w:rPr>
        <w:t>才能匹配，比如：</w:t>
      </w:r>
      <w:r>
        <w:rPr>
          <w:rFonts w:hint="eastAsia"/>
        </w:rPr>
        <w:t>"aaa xxx xxx"</w:t>
      </w:r>
      <w:r>
        <w:rPr>
          <w:rFonts w:hint="eastAsia"/>
        </w:rPr>
        <w:t>。</w:t>
      </w:r>
    </w:p>
    <w:p w14:paraId="69F63252" w14:textId="77777777" w:rsidR="001C79B9" w:rsidRDefault="001C79B9" w:rsidP="001C79B9">
      <w:pPr>
        <w:pStyle w:val="10"/>
      </w:pPr>
    </w:p>
    <w:p w14:paraId="24F552A6" w14:textId="77777777" w:rsidR="001C79B9"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"aaa$" </w:t>
      </w:r>
      <w:r>
        <w:rPr>
          <w:rFonts w:hint="eastAsia"/>
        </w:rPr>
        <w:t>在匹配</w:t>
      </w:r>
      <w:r>
        <w:rPr>
          <w:rFonts w:hint="eastAsia"/>
        </w:rPr>
        <w:t xml:space="preserve"> "xxx aaa xxx" </w:t>
      </w:r>
      <w:r>
        <w:rPr>
          <w:rFonts w:hint="eastAsia"/>
        </w:rPr>
        <w:t>时，匹配结果是：失败。因为</w:t>
      </w:r>
      <w:r>
        <w:rPr>
          <w:rFonts w:hint="eastAsia"/>
        </w:rPr>
        <w:t xml:space="preserve"> "$" </w:t>
      </w:r>
      <w:r>
        <w:rPr>
          <w:rFonts w:hint="eastAsia"/>
        </w:rPr>
        <w:t>要求与字符串结束的地方匹配，因此，只有当</w:t>
      </w:r>
      <w:r>
        <w:rPr>
          <w:rFonts w:hint="eastAsia"/>
        </w:rPr>
        <w:t xml:space="preserve"> "aaa" </w:t>
      </w:r>
      <w:r>
        <w:rPr>
          <w:rFonts w:hint="eastAsia"/>
        </w:rPr>
        <w:t>位于字符串的结尾的时候，</w:t>
      </w:r>
      <w:r>
        <w:rPr>
          <w:rFonts w:hint="eastAsia"/>
        </w:rPr>
        <w:t xml:space="preserve">"aaa$" </w:t>
      </w:r>
      <w:r>
        <w:rPr>
          <w:rFonts w:hint="eastAsia"/>
        </w:rPr>
        <w:t>才能匹配，比如：</w:t>
      </w:r>
      <w:r>
        <w:rPr>
          <w:rFonts w:hint="eastAsia"/>
        </w:rPr>
        <w:t>"xxx xxx aaa"</w:t>
      </w:r>
      <w:r>
        <w:rPr>
          <w:rFonts w:hint="eastAsia"/>
        </w:rPr>
        <w:t>。</w:t>
      </w:r>
    </w:p>
    <w:p w14:paraId="7270827E" w14:textId="77777777" w:rsidR="001C79B9" w:rsidRDefault="001C79B9" w:rsidP="001C79B9">
      <w:pPr>
        <w:pStyle w:val="10"/>
      </w:pPr>
    </w:p>
    <w:p w14:paraId="614B13F5" w14:textId="77777777" w:rsidR="001C79B9" w:rsidRDefault="001C79B9" w:rsidP="001C79B9">
      <w:pPr>
        <w:pStyle w:val="10"/>
      </w:pPr>
      <w:r>
        <w:rPr>
          <w:rFonts w:hint="eastAsia"/>
        </w:rPr>
        <w:t xml:space="preserve">    </w:t>
      </w:r>
      <w:r>
        <w:rPr>
          <w:rFonts w:hint="eastAsia"/>
        </w:rPr>
        <w:t>举例</w:t>
      </w:r>
      <w:r>
        <w:rPr>
          <w:rFonts w:hint="eastAsia"/>
        </w:rPr>
        <w:t>3</w:t>
      </w:r>
      <w:r>
        <w:rPr>
          <w:rFonts w:hint="eastAsia"/>
        </w:rPr>
        <w:t>：表达式</w:t>
      </w:r>
      <w:r>
        <w:rPr>
          <w:rFonts w:hint="eastAsia"/>
        </w:rPr>
        <w:t xml:space="preserve"> ".\b." </w:t>
      </w:r>
      <w:r>
        <w:rPr>
          <w:rFonts w:hint="eastAsia"/>
        </w:rPr>
        <w:t>在匹配</w:t>
      </w:r>
      <w:r>
        <w:rPr>
          <w:rFonts w:hint="eastAsia"/>
        </w:rPr>
        <w:t xml:space="preserve"> "@@@abc" </w:t>
      </w:r>
      <w:r>
        <w:rPr>
          <w:rFonts w:hint="eastAsia"/>
        </w:rPr>
        <w:t>时，匹配结果是：成功；匹配到的内容是：</w:t>
      </w:r>
      <w:r>
        <w:rPr>
          <w:rFonts w:hint="eastAsia"/>
        </w:rPr>
        <w:t>"@a"</w:t>
      </w:r>
      <w:r>
        <w:rPr>
          <w:rFonts w:hint="eastAsia"/>
        </w:rPr>
        <w:t>；匹配到的位置是：开始于</w:t>
      </w:r>
      <w:r>
        <w:rPr>
          <w:rFonts w:hint="eastAsia"/>
        </w:rPr>
        <w:t>2</w:t>
      </w:r>
      <w:r>
        <w:rPr>
          <w:rFonts w:hint="eastAsia"/>
        </w:rPr>
        <w:t>，结束于</w:t>
      </w:r>
      <w:r>
        <w:rPr>
          <w:rFonts w:hint="eastAsia"/>
        </w:rPr>
        <w:t>4</w:t>
      </w:r>
      <w:r>
        <w:rPr>
          <w:rFonts w:hint="eastAsia"/>
        </w:rPr>
        <w:t>。</w:t>
      </w:r>
    </w:p>
    <w:p w14:paraId="18498555" w14:textId="77777777" w:rsidR="001C79B9" w:rsidRDefault="001C79B9" w:rsidP="001C79B9">
      <w:pPr>
        <w:pStyle w:val="10"/>
      </w:pPr>
      <w:r>
        <w:rPr>
          <w:rFonts w:hint="eastAsia"/>
        </w:rPr>
        <w:t xml:space="preserve">    </w:t>
      </w:r>
      <w:r>
        <w:rPr>
          <w:rFonts w:hint="eastAsia"/>
        </w:rPr>
        <w:t>进一步说明：</w:t>
      </w:r>
      <w:r>
        <w:rPr>
          <w:rFonts w:hint="eastAsia"/>
        </w:rPr>
        <w:t xml:space="preserve">"\b" </w:t>
      </w:r>
      <w:r>
        <w:rPr>
          <w:rFonts w:hint="eastAsia"/>
        </w:rPr>
        <w:t>与</w:t>
      </w:r>
      <w:r>
        <w:rPr>
          <w:rFonts w:hint="eastAsia"/>
        </w:rPr>
        <w:t xml:space="preserve"> "^" </w:t>
      </w:r>
      <w:r>
        <w:rPr>
          <w:rFonts w:hint="eastAsia"/>
        </w:rPr>
        <w:t>和</w:t>
      </w:r>
      <w:r>
        <w:rPr>
          <w:rFonts w:hint="eastAsia"/>
        </w:rPr>
        <w:t xml:space="preserve"> "$" </w:t>
      </w:r>
      <w:r>
        <w:rPr>
          <w:rFonts w:hint="eastAsia"/>
        </w:rPr>
        <w:t>类似，本身不匹配任何字符，但是它要求它在匹配结果中所处位置的左右两边，其中一边是</w:t>
      </w:r>
      <w:r>
        <w:rPr>
          <w:rFonts w:hint="eastAsia"/>
        </w:rPr>
        <w:t xml:space="preserve"> "\w" </w:t>
      </w:r>
      <w:r>
        <w:rPr>
          <w:rFonts w:hint="eastAsia"/>
        </w:rPr>
        <w:t>范围，另一边是</w:t>
      </w:r>
      <w:r>
        <w:rPr>
          <w:rFonts w:hint="eastAsia"/>
        </w:rPr>
        <w:t xml:space="preserve"> </w:t>
      </w:r>
      <w:r>
        <w:rPr>
          <w:rFonts w:hint="eastAsia"/>
        </w:rPr>
        <w:t>非</w:t>
      </w:r>
      <w:r>
        <w:rPr>
          <w:rFonts w:hint="eastAsia"/>
        </w:rPr>
        <w:t xml:space="preserve">"\w" </w:t>
      </w:r>
      <w:r>
        <w:rPr>
          <w:rFonts w:hint="eastAsia"/>
        </w:rPr>
        <w:t>的范围。</w:t>
      </w:r>
    </w:p>
    <w:p w14:paraId="578CD3DC" w14:textId="77777777" w:rsidR="001C79B9" w:rsidRDefault="001C79B9" w:rsidP="001C79B9">
      <w:pPr>
        <w:pStyle w:val="10"/>
      </w:pPr>
    </w:p>
    <w:p w14:paraId="50A891C9" w14:textId="77777777" w:rsidR="001C79B9" w:rsidRDefault="001C79B9" w:rsidP="001C79B9">
      <w:pPr>
        <w:pStyle w:val="10"/>
      </w:pPr>
      <w:r>
        <w:rPr>
          <w:rFonts w:hint="eastAsia"/>
        </w:rPr>
        <w:t xml:space="preserve">    </w:t>
      </w:r>
      <w:r>
        <w:rPr>
          <w:rFonts w:hint="eastAsia"/>
        </w:rPr>
        <w:t>举例</w:t>
      </w:r>
      <w:r>
        <w:rPr>
          <w:rFonts w:hint="eastAsia"/>
        </w:rPr>
        <w:t>4</w:t>
      </w:r>
      <w:r>
        <w:rPr>
          <w:rFonts w:hint="eastAsia"/>
        </w:rPr>
        <w:t>：表达式</w:t>
      </w:r>
      <w:r>
        <w:rPr>
          <w:rFonts w:hint="eastAsia"/>
        </w:rPr>
        <w:t xml:space="preserve"> "\bend\b" </w:t>
      </w:r>
      <w:r>
        <w:rPr>
          <w:rFonts w:hint="eastAsia"/>
        </w:rPr>
        <w:t>在匹配</w:t>
      </w:r>
      <w:r>
        <w:rPr>
          <w:rFonts w:hint="eastAsia"/>
        </w:rPr>
        <w:t xml:space="preserve"> "weekend,endfor,end" </w:t>
      </w:r>
      <w:r>
        <w:rPr>
          <w:rFonts w:hint="eastAsia"/>
        </w:rPr>
        <w:t>时，匹配结果是：成功；匹配到的内容是：</w:t>
      </w:r>
      <w:r>
        <w:rPr>
          <w:rFonts w:hint="eastAsia"/>
        </w:rPr>
        <w:t>"end"</w:t>
      </w:r>
      <w:r>
        <w:rPr>
          <w:rFonts w:hint="eastAsia"/>
        </w:rPr>
        <w:t>；匹配到的位置是：开始于</w:t>
      </w:r>
      <w:r>
        <w:rPr>
          <w:rFonts w:hint="eastAsia"/>
        </w:rPr>
        <w:t>15</w:t>
      </w:r>
      <w:r>
        <w:rPr>
          <w:rFonts w:hint="eastAsia"/>
        </w:rPr>
        <w:t>，结束于</w:t>
      </w:r>
      <w:r>
        <w:rPr>
          <w:rFonts w:hint="eastAsia"/>
        </w:rPr>
        <w:t>18</w:t>
      </w:r>
      <w:r>
        <w:rPr>
          <w:rFonts w:hint="eastAsia"/>
        </w:rPr>
        <w:t>。</w:t>
      </w:r>
    </w:p>
    <w:p w14:paraId="6DEDB750" w14:textId="77777777" w:rsidR="001C79B9" w:rsidRDefault="001C79B9" w:rsidP="001C79B9">
      <w:pPr>
        <w:pStyle w:val="10"/>
      </w:pPr>
    </w:p>
    <w:p w14:paraId="539E7C76" w14:textId="77777777" w:rsidR="001C79B9" w:rsidRDefault="001C79B9" w:rsidP="001C79B9">
      <w:pPr>
        <w:pStyle w:val="10"/>
      </w:pPr>
      <w:r>
        <w:rPr>
          <w:rFonts w:hint="eastAsia"/>
        </w:rPr>
        <w:t xml:space="preserve">    </w:t>
      </w:r>
      <w:r>
        <w:rPr>
          <w:rFonts w:hint="eastAsia"/>
        </w:rPr>
        <w:t>一些符号可以影响表达式内部的子表达式之间的关系：</w:t>
      </w:r>
    </w:p>
    <w:p w14:paraId="02199336" w14:textId="77777777" w:rsidR="001C79B9" w:rsidRDefault="001C79B9" w:rsidP="001C79B9">
      <w:pPr>
        <w:pStyle w:val="10"/>
      </w:pPr>
    </w:p>
    <w:p w14:paraId="2A313804" w14:textId="77777777" w:rsidR="001C79B9" w:rsidRDefault="001C79B9" w:rsidP="001C79B9">
      <w:pPr>
        <w:pStyle w:val="10"/>
      </w:pPr>
      <w:r>
        <w:t xml:space="preserve"> </w:t>
      </w:r>
    </w:p>
    <w:p w14:paraId="3D3EAA2D" w14:textId="77777777" w:rsidR="001C79B9" w:rsidRDefault="001C79B9" w:rsidP="001C79B9">
      <w:pPr>
        <w:pStyle w:val="10"/>
      </w:pPr>
    </w:p>
    <w:p w14:paraId="28135E16" w14:textId="77777777" w:rsidR="001C79B9" w:rsidRDefault="001C79B9" w:rsidP="001C79B9">
      <w:pPr>
        <w:pStyle w:val="10"/>
      </w:pPr>
      <w:r>
        <w:rPr>
          <w:rFonts w:hint="eastAsia"/>
        </w:rPr>
        <w:t>表达式</w:t>
      </w:r>
    </w:p>
    <w:p w14:paraId="0A0D2E63" w14:textId="77777777" w:rsidR="001C79B9" w:rsidRDefault="001C79B9" w:rsidP="001C79B9">
      <w:pPr>
        <w:pStyle w:val="10"/>
      </w:pPr>
    </w:p>
    <w:p w14:paraId="36B94EE0" w14:textId="77777777" w:rsidR="001C79B9" w:rsidRDefault="001C79B9" w:rsidP="001C79B9">
      <w:pPr>
        <w:pStyle w:val="10"/>
      </w:pPr>
      <w:r>
        <w:rPr>
          <w:rFonts w:hint="eastAsia"/>
        </w:rPr>
        <w:t>作用</w:t>
      </w:r>
    </w:p>
    <w:p w14:paraId="7E13C914" w14:textId="77777777" w:rsidR="001C79B9" w:rsidRDefault="001C79B9" w:rsidP="001C79B9">
      <w:pPr>
        <w:pStyle w:val="10"/>
      </w:pPr>
    </w:p>
    <w:p w14:paraId="5815FF12" w14:textId="77777777" w:rsidR="001C79B9" w:rsidRDefault="001C79B9" w:rsidP="001C79B9">
      <w:pPr>
        <w:pStyle w:val="10"/>
      </w:pPr>
      <w:r>
        <w:t>|</w:t>
      </w:r>
    </w:p>
    <w:p w14:paraId="5EE74AA7" w14:textId="77777777" w:rsidR="001C79B9" w:rsidRDefault="001C79B9" w:rsidP="001C79B9">
      <w:pPr>
        <w:pStyle w:val="10"/>
      </w:pPr>
    </w:p>
    <w:p w14:paraId="6A27BED5" w14:textId="77777777" w:rsidR="001C79B9" w:rsidRDefault="001C79B9" w:rsidP="001C79B9">
      <w:pPr>
        <w:pStyle w:val="10"/>
      </w:pPr>
      <w:r>
        <w:rPr>
          <w:rFonts w:hint="eastAsia"/>
        </w:rPr>
        <w:t>左右两边表达式之间</w:t>
      </w:r>
      <w:r>
        <w:rPr>
          <w:rFonts w:hint="eastAsia"/>
        </w:rPr>
        <w:t xml:space="preserve"> "</w:t>
      </w:r>
      <w:r>
        <w:rPr>
          <w:rFonts w:hint="eastAsia"/>
        </w:rPr>
        <w:t>或</w:t>
      </w:r>
      <w:r>
        <w:rPr>
          <w:rFonts w:hint="eastAsia"/>
        </w:rPr>
        <w:t xml:space="preserve">" </w:t>
      </w:r>
      <w:r>
        <w:rPr>
          <w:rFonts w:hint="eastAsia"/>
        </w:rPr>
        <w:t>关系，匹配左边或者右边</w:t>
      </w:r>
    </w:p>
    <w:p w14:paraId="11D0ED3D" w14:textId="77777777" w:rsidR="001C79B9" w:rsidRDefault="001C79B9" w:rsidP="001C79B9">
      <w:pPr>
        <w:pStyle w:val="10"/>
      </w:pPr>
    </w:p>
    <w:p w14:paraId="1729FA4E" w14:textId="77777777" w:rsidR="001C79B9" w:rsidRDefault="001C79B9" w:rsidP="001C79B9">
      <w:pPr>
        <w:pStyle w:val="10"/>
      </w:pPr>
      <w:r>
        <w:t>( )</w:t>
      </w:r>
    </w:p>
    <w:p w14:paraId="40743E34" w14:textId="77777777" w:rsidR="001C79B9" w:rsidRDefault="001C79B9" w:rsidP="001C79B9">
      <w:pPr>
        <w:pStyle w:val="10"/>
      </w:pPr>
    </w:p>
    <w:p w14:paraId="46832FC0" w14:textId="77777777" w:rsidR="001C79B9" w:rsidRDefault="001C79B9" w:rsidP="001C79B9">
      <w:pPr>
        <w:pStyle w:val="10"/>
      </w:pPr>
      <w:r>
        <w:rPr>
          <w:rFonts w:hint="eastAsia"/>
        </w:rPr>
        <w:t xml:space="preserve">(1). </w:t>
      </w:r>
      <w:r>
        <w:rPr>
          <w:rFonts w:hint="eastAsia"/>
        </w:rPr>
        <w:t>在被修饰匹配次数的时候，括号中的表达式可以作为整体被修饰</w:t>
      </w:r>
    </w:p>
    <w:p w14:paraId="31CBB0F1" w14:textId="77777777" w:rsidR="001C79B9" w:rsidRDefault="001C79B9" w:rsidP="001C79B9">
      <w:pPr>
        <w:pStyle w:val="10"/>
      </w:pPr>
      <w:r>
        <w:rPr>
          <w:rFonts w:hint="eastAsia"/>
        </w:rPr>
        <w:t xml:space="preserve">(2). </w:t>
      </w:r>
      <w:r>
        <w:rPr>
          <w:rFonts w:hint="eastAsia"/>
        </w:rPr>
        <w:t>取匹配结果的时候，括号中的表达式匹配到的内容可以被单独得到</w:t>
      </w:r>
    </w:p>
    <w:p w14:paraId="6E4FDF5F" w14:textId="77777777" w:rsidR="001C79B9" w:rsidRDefault="001C79B9" w:rsidP="001C79B9">
      <w:pPr>
        <w:pStyle w:val="10"/>
      </w:pPr>
    </w:p>
    <w:p w14:paraId="093926D7" w14:textId="77777777" w:rsidR="001C79B9" w:rsidRDefault="001C79B9" w:rsidP="001C79B9">
      <w:pPr>
        <w:pStyle w:val="10"/>
      </w:pPr>
      <w:r>
        <w:rPr>
          <w:rFonts w:hint="eastAsia"/>
        </w:rPr>
        <w:t xml:space="preserve">    </w:t>
      </w:r>
      <w:r>
        <w:rPr>
          <w:rFonts w:hint="eastAsia"/>
        </w:rPr>
        <w:t>举例</w:t>
      </w:r>
      <w:r>
        <w:rPr>
          <w:rFonts w:hint="eastAsia"/>
        </w:rPr>
        <w:t>5</w:t>
      </w:r>
      <w:r>
        <w:rPr>
          <w:rFonts w:hint="eastAsia"/>
        </w:rPr>
        <w:t>：表达式</w:t>
      </w:r>
      <w:r>
        <w:rPr>
          <w:rFonts w:hint="eastAsia"/>
        </w:rPr>
        <w:t xml:space="preserve"> "Tom|Jack" </w:t>
      </w:r>
      <w:r>
        <w:rPr>
          <w:rFonts w:hint="eastAsia"/>
        </w:rPr>
        <w:t>在匹配字符串</w:t>
      </w:r>
      <w:r>
        <w:rPr>
          <w:rFonts w:hint="eastAsia"/>
        </w:rPr>
        <w:t xml:space="preserve"> "I'm Tom, he is Jack" </w:t>
      </w:r>
      <w:r>
        <w:rPr>
          <w:rFonts w:hint="eastAsia"/>
        </w:rPr>
        <w:t>时，匹配结果是：成功；匹配到的内容是：</w:t>
      </w:r>
      <w:r>
        <w:rPr>
          <w:rFonts w:hint="eastAsia"/>
        </w:rPr>
        <w:t>"Tom"</w:t>
      </w:r>
      <w:r>
        <w:rPr>
          <w:rFonts w:hint="eastAsia"/>
        </w:rPr>
        <w:t>；匹配到的位置是：开始于</w:t>
      </w:r>
      <w:r>
        <w:rPr>
          <w:rFonts w:hint="eastAsia"/>
        </w:rPr>
        <w:t>4</w:t>
      </w:r>
      <w:r>
        <w:rPr>
          <w:rFonts w:hint="eastAsia"/>
        </w:rPr>
        <w:t>，结束于</w:t>
      </w:r>
      <w:r>
        <w:rPr>
          <w:rFonts w:hint="eastAsia"/>
        </w:rPr>
        <w:t>7</w:t>
      </w:r>
      <w:r>
        <w:rPr>
          <w:rFonts w:hint="eastAsia"/>
        </w:rPr>
        <w:t>。匹配下一个时，匹配结果是：成功；匹配到的内容是：</w:t>
      </w:r>
      <w:r>
        <w:rPr>
          <w:rFonts w:hint="eastAsia"/>
        </w:rPr>
        <w:t>"Jack"</w:t>
      </w:r>
      <w:r>
        <w:rPr>
          <w:rFonts w:hint="eastAsia"/>
        </w:rPr>
        <w:t>；匹配到的位置时：开始于</w:t>
      </w:r>
      <w:r>
        <w:rPr>
          <w:rFonts w:hint="eastAsia"/>
        </w:rPr>
        <w:t>15</w:t>
      </w:r>
      <w:r>
        <w:rPr>
          <w:rFonts w:hint="eastAsia"/>
        </w:rPr>
        <w:t>，结束于</w:t>
      </w:r>
      <w:r>
        <w:rPr>
          <w:rFonts w:hint="eastAsia"/>
        </w:rPr>
        <w:t>19</w:t>
      </w:r>
      <w:r>
        <w:rPr>
          <w:rFonts w:hint="eastAsia"/>
        </w:rPr>
        <w:t>。</w:t>
      </w:r>
    </w:p>
    <w:p w14:paraId="7093CC29" w14:textId="77777777" w:rsidR="001C79B9" w:rsidRDefault="001C79B9" w:rsidP="001C79B9">
      <w:pPr>
        <w:pStyle w:val="10"/>
      </w:pPr>
    </w:p>
    <w:p w14:paraId="710C3ABA" w14:textId="77777777" w:rsidR="001C79B9" w:rsidRDefault="001C79B9" w:rsidP="001C79B9">
      <w:pPr>
        <w:pStyle w:val="10"/>
      </w:pPr>
      <w:r>
        <w:rPr>
          <w:rFonts w:hint="eastAsia"/>
        </w:rPr>
        <w:t xml:space="preserve">    </w:t>
      </w:r>
      <w:r>
        <w:rPr>
          <w:rFonts w:hint="eastAsia"/>
        </w:rPr>
        <w:t>举例</w:t>
      </w:r>
      <w:r>
        <w:rPr>
          <w:rFonts w:hint="eastAsia"/>
        </w:rPr>
        <w:t>6</w:t>
      </w:r>
      <w:r>
        <w:rPr>
          <w:rFonts w:hint="eastAsia"/>
        </w:rPr>
        <w:t>：表达式</w:t>
      </w:r>
      <w:r>
        <w:rPr>
          <w:rFonts w:hint="eastAsia"/>
        </w:rPr>
        <w:t xml:space="preserve"> "(go\s*)+" </w:t>
      </w:r>
      <w:r>
        <w:rPr>
          <w:rFonts w:hint="eastAsia"/>
        </w:rPr>
        <w:t>在匹配</w:t>
      </w:r>
      <w:r>
        <w:rPr>
          <w:rFonts w:hint="eastAsia"/>
        </w:rPr>
        <w:t xml:space="preserve"> "Let's go go go!" </w:t>
      </w:r>
      <w:r>
        <w:rPr>
          <w:rFonts w:hint="eastAsia"/>
        </w:rPr>
        <w:t>时，匹配结果是：成功；匹配到内容是：</w:t>
      </w:r>
      <w:r>
        <w:rPr>
          <w:rFonts w:hint="eastAsia"/>
        </w:rPr>
        <w:t>"go go go"</w:t>
      </w:r>
      <w:r>
        <w:rPr>
          <w:rFonts w:hint="eastAsia"/>
        </w:rPr>
        <w:t>；匹配到的位置是：开始于</w:t>
      </w:r>
      <w:r>
        <w:rPr>
          <w:rFonts w:hint="eastAsia"/>
        </w:rPr>
        <w:t>6</w:t>
      </w:r>
      <w:r>
        <w:rPr>
          <w:rFonts w:hint="eastAsia"/>
        </w:rPr>
        <w:t>，结束于</w:t>
      </w:r>
      <w:r>
        <w:rPr>
          <w:rFonts w:hint="eastAsia"/>
        </w:rPr>
        <w:t>14</w:t>
      </w:r>
      <w:r>
        <w:rPr>
          <w:rFonts w:hint="eastAsia"/>
        </w:rPr>
        <w:t>。</w:t>
      </w:r>
    </w:p>
    <w:p w14:paraId="7D35D8E5" w14:textId="77777777" w:rsidR="001C79B9" w:rsidRDefault="001C79B9" w:rsidP="001C79B9">
      <w:pPr>
        <w:pStyle w:val="10"/>
      </w:pPr>
    </w:p>
    <w:p w14:paraId="15CEB59E" w14:textId="77777777" w:rsidR="001C79B9" w:rsidRDefault="001C79B9" w:rsidP="001C79B9">
      <w:pPr>
        <w:pStyle w:val="10"/>
      </w:pPr>
      <w:r>
        <w:rPr>
          <w:rFonts w:hint="eastAsia"/>
        </w:rPr>
        <w:t xml:space="preserve">    </w:t>
      </w:r>
      <w:r>
        <w:rPr>
          <w:rFonts w:hint="eastAsia"/>
        </w:rPr>
        <w:t>举例</w:t>
      </w:r>
      <w:r>
        <w:rPr>
          <w:rFonts w:hint="eastAsia"/>
        </w:rPr>
        <w:t>7</w:t>
      </w:r>
      <w:r>
        <w:rPr>
          <w:rFonts w:hint="eastAsia"/>
        </w:rPr>
        <w:t>：表达式</w:t>
      </w:r>
      <w:r>
        <w:rPr>
          <w:rFonts w:hint="eastAsia"/>
        </w:rPr>
        <w:t xml:space="preserve"> "</w:t>
      </w:r>
      <w:r>
        <w:rPr>
          <w:rFonts w:hint="eastAsia"/>
        </w:rPr>
        <w:t>￥</w:t>
      </w:r>
      <w:r>
        <w:rPr>
          <w:rFonts w:hint="eastAsia"/>
        </w:rPr>
        <w:t xml:space="preserve">(\d+\.?\d*)" </w:t>
      </w:r>
      <w:r>
        <w:rPr>
          <w:rFonts w:hint="eastAsia"/>
        </w:rPr>
        <w:t>在匹配</w:t>
      </w:r>
      <w:r>
        <w:rPr>
          <w:rFonts w:hint="eastAsia"/>
        </w:rPr>
        <w:t xml:space="preserve"> "</w:t>
      </w:r>
      <w:r>
        <w:rPr>
          <w:rFonts w:hint="eastAsia"/>
        </w:rPr>
        <w:t>＄</w:t>
      </w:r>
      <w:r>
        <w:rPr>
          <w:rFonts w:hint="eastAsia"/>
        </w:rPr>
        <w:t>10.9,</w:t>
      </w:r>
      <w:r>
        <w:rPr>
          <w:rFonts w:hint="eastAsia"/>
        </w:rPr>
        <w:t>￥</w:t>
      </w:r>
      <w:r>
        <w:rPr>
          <w:rFonts w:hint="eastAsia"/>
        </w:rPr>
        <w:t xml:space="preserve">20.5" </w:t>
      </w:r>
      <w:r>
        <w:rPr>
          <w:rFonts w:hint="eastAsia"/>
        </w:rPr>
        <w:t>时，匹配的结果是：成功；匹配到的内容是：</w:t>
      </w:r>
      <w:r>
        <w:rPr>
          <w:rFonts w:hint="eastAsia"/>
        </w:rPr>
        <w:t>"</w:t>
      </w:r>
      <w:r>
        <w:rPr>
          <w:rFonts w:hint="eastAsia"/>
        </w:rPr>
        <w:t>￥</w:t>
      </w:r>
      <w:r>
        <w:rPr>
          <w:rFonts w:hint="eastAsia"/>
        </w:rPr>
        <w:t>20.5"</w:t>
      </w:r>
      <w:r>
        <w:rPr>
          <w:rFonts w:hint="eastAsia"/>
        </w:rPr>
        <w:t>；匹配到的位置是：开始于</w:t>
      </w:r>
      <w:r>
        <w:rPr>
          <w:rFonts w:hint="eastAsia"/>
        </w:rPr>
        <w:t>6</w:t>
      </w:r>
      <w:r>
        <w:rPr>
          <w:rFonts w:hint="eastAsia"/>
        </w:rPr>
        <w:t>，结束于</w:t>
      </w:r>
      <w:r>
        <w:rPr>
          <w:rFonts w:hint="eastAsia"/>
        </w:rPr>
        <w:t>10</w:t>
      </w:r>
      <w:r>
        <w:rPr>
          <w:rFonts w:hint="eastAsia"/>
        </w:rPr>
        <w:t>。单独获取括号范围匹配到的内容是：</w:t>
      </w:r>
      <w:r>
        <w:rPr>
          <w:rFonts w:hint="eastAsia"/>
        </w:rPr>
        <w:t>"20.5"</w:t>
      </w:r>
      <w:r>
        <w:rPr>
          <w:rFonts w:hint="eastAsia"/>
        </w:rPr>
        <w:t>。</w:t>
      </w:r>
    </w:p>
    <w:p w14:paraId="361A1B95" w14:textId="77777777" w:rsidR="001C79B9" w:rsidRDefault="001C79B9" w:rsidP="001C79B9">
      <w:pPr>
        <w:pStyle w:val="10"/>
      </w:pPr>
    </w:p>
    <w:p w14:paraId="22A0EAEA" w14:textId="77777777" w:rsidR="001C79B9" w:rsidRDefault="001C79B9" w:rsidP="001C79B9">
      <w:pPr>
        <w:pStyle w:val="10"/>
      </w:pPr>
      <w:r>
        <w:rPr>
          <w:rFonts w:hint="eastAsia"/>
        </w:rPr>
        <w:t xml:space="preserve">2. </w:t>
      </w:r>
      <w:r>
        <w:rPr>
          <w:rFonts w:hint="eastAsia"/>
        </w:rPr>
        <w:t>正则表达式中的一些高级规则</w:t>
      </w:r>
    </w:p>
    <w:p w14:paraId="1260C6F0" w14:textId="77777777" w:rsidR="001C79B9" w:rsidRDefault="001C79B9" w:rsidP="001C79B9">
      <w:pPr>
        <w:pStyle w:val="10"/>
      </w:pPr>
    </w:p>
    <w:p w14:paraId="25BC93F2" w14:textId="77777777" w:rsidR="001C79B9" w:rsidRDefault="001C79B9" w:rsidP="001C79B9">
      <w:pPr>
        <w:pStyle w:val="10"/>
      </w:pPr>
      <w:r>
        <w:rPr>
          <w:rFonts w:hint="eastAsia"/>
        </w:rPr>
        <w:t xml:space="preserve">2.1 </w:t>
      </w:r>
      <w:r>
        <w:rPr>
          <w:rFonts w:hint="eastAsia"/>
        </w:rPr>
        <w:t>匹配次数中的贪婪与非贪婪</w:t>
      </w:r>
    </w:p>
    <w:p w14:paraId="4E846B94" w14:textId="77777777" w:rsidR="001C79B9" w:rsidRDefault="001C79B9" w:rsidP="001C79B9">
      <w:pPr>
        <w:pStyle w:val="10"/>
      </w:pPr>
    </w:p>
    <w:p w14:paraId="491FDD3D" w14:textId="77777777" w:rsidR="001C79B9" w:rsidRDefault="001C79B9" w:rsidP="001C79B9">
      <w:pPr>
        <w:pStyle w:val="10"/>
      </w:pPr>
      <w:r>
        <w:rPr>
          <w:rFonts w:hint="eastAsia"/>
        </w:rPr>
        <w:t xml:space="preserve">    </w:t>
      </w:r>
      <w:r>
        <w:rPr>
          <w:rFonts w:hint="eastAsia"/>
        </w:rPr>
        <w:t>在使用修饰匹配次数的特殊符号时，有几种表示方法可以使同一个表达式能够匹配不同的次数，比如：</w:t>
      </w:r>
      <w:r>
        <w:rPr>
          <w:rFonts w:hint="eastAsia"/>
        </w:rPr>
        <w:t>"{m,n}", "{m,}", "?", "*", "+"</w:t>
      </w:r>
      <w:r>
        <w:rPr>
          <w:rFonts w:hint="eastAsia"/>
        </w:rPr>
        <w:t>，具体匹配的次数随被匹配的字符串而定。这种重复匹配不定次数的表达式在匹配过程中，总是尽可能多的匹配。比如，针对文本</w:t>
      </w:r>
      <w:r>
        <w:rPr>
          <w:rFonts w:hint="eastAsia"/>
        </w:rPr>
        <w:t xml:space="preserve"> "dxxxdxxxd"</w:t>
      </w:r>
      <w:r>
        <w:rPr>
          <w:rFonts w:hint="eastAsia"/>
        </w:rPr>
        <w:t>，举例如下：</w:t>
      </w:r>
    </w:p>
    <w:p w14:paraId="66774A25" w14:textId="77777777" w:rsidR="001C79B9" w:rsidRDefault="001C79B9" w:rsidP="001C79B9">
      <w:pPr>
        <w:pStyle w:val="10"/>
      </w:pPr>
    </w:p>
    <w:p w14:paraId="0964573E" w14:textId="77777777" w:rsidR="001C79B9" w:rsidRDefault="001C79B9" w:rsidP="001C79B9">
      <w:pPr>
        <w:pStyle w:val="10"/>
      </w:pPr>
      <w:r>
        <w:t xml:space="preserve"> </w:t>
      </w:r>
    </w:p>
    <w:p w14:paraId="6973AB48" w14:textId="77777777" w:rsidR="001C79B9" w:rsidRDefault="001C79B9" w:rsidP="001C79B9">
      <w:pPr>
        <w:pStyle w:val="10"/>
      </w:pPr>
    </w:p>
    <w:p w14:paraId="157EC71F" w14:textId="77777777" w:rsidR="001C79B9" w:rsidRDefault="001C79B9" w:rsidP="001C79B9">
      <w:pPr>
        <w:pStyle w:val="10"/>
      </w:pPr>
      <w:r>
        <w:rPr>
          <w:rFonts w:hint="eastAsia"/>
        </w:rPr>
        <w:t>表达式</w:t>
      </w:r>
    </w:p>
    <w:p w14:paraId="3BA99B32" w14:textId="77777777" w:rsidR="001C79B9" w:rsidRDefault="001C79B9" w:rsidP="001C79B9">
      <w:pPr>
        <w:pStyle w:val="10"/>
      </w:pPr>
    </w:p>
    <w:p w14:paraId="74B3AA12" w14:textId="77777777" w:rsidR="001C79B9" w:rsidRDefault="001C79B9" w:rsidP="001C79B9">
      <w:pPr>
        <w:pStyle w:val="10"/>
      </w:pPr>
      <w:r>
        <w:rPr>
          <w:rFonts w:hint="eastAsia"/>
        </w:rPr>
        <w:t>匹配结果</w:t>
      </w:r>
    </w:p>
    <w:p w14:paraId="2B907DBC" w14:textId="77777777" w:rsidR="001C79B9" w:rsidRDefault="001C79B9" w:rsidP="001C79B9">
      <w:pPr>
        <w:pStyle w:val="10"/>
      </w:pPr>
    </w:p>
    <w:p w14:paraId="61345F40" w14:textId="77777777" w:rsidR="001C79B9" w:rsidRDefault="001C79B9" w:rsidP="001C79B9">
      <w:pPr>
        <w:pStyle w:val="10"/>
      </w:pPr>
      <w:r>
        <w:t>(d)(\w+)</w:t>
      </w:r>
    </w:p>
    <w:p w14:paraId="3136FECE" w14:textId="77777777" w:rsidR="001C79B9" w:rsidRDefault="001C79B9" w:rsidP="001C79B9">
      <w:pPr>
        <w:pStyle w:val="10"/>
      </w:pPr>
    </w:p>
    <w:p w14:paraId="25D9F589" w14:textId="77777777" w:rsidR="001C79B9" w:rsidRDefault="001C79B9" w:rsidP="001C79B9">
      <w:pPr>
        <w:pStyle w:val="10"/>
      </w:pPr>
      <w:r>
        <w:rPr>
          <w:rFonts w:hint="eastAsia"/>
        </w:rPr>
        <w:t xml:space="preserve">"\w+" </w:t>
      </w:r>
      <w:r>
        <w:rPr>
          <w:rFonts w:hint="eastAsia"/>
        </w:rPr>
        <w:t>将匹配第一个</w:t>
      </w:r>
      <w:r>
        <w:rPr>
          <w:rFonts w:hint="eastAsia"/>
        </w:rPr>
        <w:t xml:space="preserve"> "d" </w:t>
      </w:r>
      <w:r>
        <w:rPr>
          <w:rFonts w:hint="eastAsia"/>
        </w:rPr>
        <w:t>之后的所有字符</w:t>
      </w:r>
      <w:r>
        <w:rPr>
          <w:rFonts w:hint="eastAsia"/>
        </w:rPr>
        <w:t xml:space="preserve"> "xxxdxxxd"</w:t>
      </w:r>
    </w:p>
    <w:p w14:paraId="35AD544C" w14:textId="77777777" w:rsidR="001C79B9" w:rsidRDefault="001C79B9" w:rsidP="001C79B9">
      <w:pPr>
        <w:pStyle w:val="10"/>
      </w:pPr>
    </w:p>
    <w:p w14:paraId="5587C50B" w14:textId="77777777" w:rsidR="001C79B9" w:rsidRDefault="001C79B9" w:rsidP="001C79B9">
      <w:pPr>
        <w:pStyle w:val="10"/>
      </w:pPr>
      <w:r>
        <w:t>(d)(\w+)(d)</w:t>
      </w:r>
    </w:p>
    <w:p w14:paraId="549F243E" w14:textId="77777777" w:rsidR="001C79B9" w:rsidRDefault="001C79B9" w:rsidP="001C79B9">
      <w:pPr>
        <w:pStyle w:val="10"/>
      </w:pPr>
    </w:p>
    <w:p w14:paraId="783E31EA" w14:textId="77777777" w:rsidR="001C79B9" w:rsidRDefault="001C79B9" w:rsidP="001C79B9">
      <w:pPr>
        <w:pStyle w:val="10"/>
      </w:pPr>
      <w:r>
        <w:rPr>
          <w:rFonts w:hint="eastAsia"/>
        </w:rPr>
        <w:t xml:space="preserve">"\w+" </w:t>
      </w:r>
      <w:r>
        <w:rPr>
          <w:rFonts w:hint="eastAsia"/>
        </w:rPr>
        <w:t>将匹配第一个</w:t>
      </w:r>
      <w:r>
        <w:rPr>
          <w:rFonts w:hint="eastAsia"/>
        </w:rPr>
        <w:t xml:space="preserve"> "d" </w:t>
      </w:r>
      <w:r>
        <w:rPr>
          <w:rFonts w:hint="eastAsia"/>
        </w:rPr>
        <w:t>和最后一个</w:t>
      </w:r>
      <w:r>
        <w:rPr>
          <w:rFonts w:hint="eastAsia"/>
        </w:rPr>
        <w:t xml:space="preserve"> "d" </w:t>
      </w:r>
      <w:r>
        <w:rPr>
          <w:rFonts w:hint="eastAsia"/>
        </w:rPr>
        <w:t>之间的所有字符</w:t>
      </w:r>
      <w:r>
        <w:rPr>
          <w:rFonts w:hint="eastAsia"/>
        </w:rPr>
        <w:t xml:space="preserve"> "xxxdxxx"</w:t>
      </w:r>
      <w:r>
        <w:rPr>
          <w:rFonts w:hint="eastAsia"/>
        </w:rPr>
        <w:t>。虽然</w:t>
      </w:r>
      <w:r>
        <w:rPr>
          <w:rFonts w:hint="eastAsia"/>
        </w:rPr>
        <w:t xml:space="preserve"> "\w+" </w:t>
      </w:r>
      <w:r>
        <w:rPr>
          <w:rFonts w:hint="eastAsia"/>
        </w:rPr>
        <w:t>也能够匹配上最后一个</w:t>
      </w:r>
      <w:r>
        <w:rPr>
          <w:rFonts w:hint="eastAsia"/>
        </w:rPr>
        <w:t xml:space="preserve"> "d"</w:t>
      </w:r>
      <w:r>
        <w:rPr>
          <w:rFonts w:hint="eastAsia"/>
        </w:rPr>
        <w:t>，但是为了使整个表达式匹配成功，</w:t>
      </w:r>
      <w:r>
        <w:rPr>
          <w:rFonts w:hint="eastAsia"/>
        </w:rPr>
        <w:t xml:space="preserve">"\w+" </w:t>
      </w:r>
      <w:r>
        <w:rPr>
          <w:rFonts w:hint="eastAsia"/>
        </w:rPr>
        <w:t>可以</w:t>
      </w:r>
      <w:r>
        <w:rPr>
          <w:rFonts w:hint="eastAsia"/>
        </w:rPr>
        <w:t xml:space="preserve"> "</w:t>
      </w:r>
      <w:r>
        <w:rPr>
          <w:rFonts w:hint="eastAsia"/>
        </w:rPr>
        <w:t>让出</w:t>
      </w:r>
      <w:r>
        <w:rPr>
          <w:rFonts w:hint="eastAsia"/>
        </w:rPr>
        <w:t xml:space="preserve">" </w:t>
      </w:r>
      <w:r>
        <w:rPr>
          <w:rFonts w:hint="eastAsia"/>
        </w:rPr>
        <w:t>它本来能够匹配的最后一个</w:t>
      </w:r>
      <w:r>
        <w:rPr>
          <w:rFonts w:hint="eastAsia"/>
        </w:rPr>
        <w:t xml:space="preserve"> "d"</w:t>
      </w:r>
    </w:p>
    <w:p w14:paraId="050DE495" w14:textId="77777777" w:rsidR="001C79B9" w:rsidRDefault="001C79B9" w:rsidP="001C79B9">
      <w:pPr>
        <w:pStyle w:val="10"/>
      </w:pPr>
    </w:p>
    <w:p w14:paraId="0106E44D" w14:textId="77777777" w:rsidR="001C79B9" w:rsidRDefault="001C79B9" w:rsidP="001C79B9">
      <w:pPr>
        <w:pStyle w:val="10"/>
      </w:pPr>
      <w:r>
        <w:rPr>
          <w:rFonts w:hint="eastAsia"/>
        </w:rPr>
        <w:t xml:space="preserve">    </w:t>
      </w:r>
      <w:r>
        <w:rPr>
          <w:rFonts w:hint="eastAsia"/>
        </w:rPr>
        <w:t>由此可见，</w:t>
      </w:r>
      <w:r>
        <w:rPr>
          <w:rFonts w:hint="eastAsia"/>
        </w:rPr>
        <w:t xml:space="preserve">"\w+" </w:t>
      </w:r>
      <w:r>
        <w:rPr>
          <w:rFonts w:hint="eastAsia"/>
        </w:rPr>
        <w:t>在匹配的时候，总是尽可能多的匹配符合它规则的字符。虽然第二个举例中，它没有匹配最后一个</w:t>
      </w:r>
      <w:r>
        <w:rPr>
          <w:rFonts w:hint="eastAsia"/>
        </w:rPr>
        <w:t xml:space="preserve"> "d"</w:t>
      </w:r>
      <w:r>
        <w:rPr>
          <w:rFonts w:hint="eastAsia"/>
        </w:rPr>
        <w:t>，但那也是为了让整个表达式能够匹配成功。同理，带</w:t>
      </w:r>
      <w:r>
        <w:rPr>
          <w:rFonts w:hint="eastAsia"/>
        </w:rPr>
        <w:t xml:space="preserve"> "*" </w:t>
      </w:r>
      <w:r>
        <w:rPr>
          <w:rFonts w:hint="eastAsia"/>
        </w:rPr>
        <w:t>和</w:t>
      </w:r>
      <w:r>
        <w:rPr>
          <w:rFonts w:hint="eastAsia"/>
        </w:rPr>
        <w:t xml:space="preserve"> "{m,n}" </w:t>
      </w:r>
      <w:r>
        <w:rPr>
          <w:rFonts w:hint="eastAsia"/>
        </w:rPr>
        <w:t>的表达式都是尽可能地多匹配，带</w:t>
      </w:r>
      <w:r>
        <w:rPr>
          <w:rFonts w:hint="eastAsia"/>
        </w:rPr>
        <w:t xml:space="preserve"> "?" </w:t>
      </w:r>
      <w:r>
        <w:rPr>
          <w:rFonts w:hint="eastAsia"/>
        </w:rPr>
        <w:t>的表达式在可匹配可不匹配的时候，也是尽可能的</w:t>
      </w:r>
      <w:r>
        <w:rPr>
          <w:rFonts w:hint="eastAsia"/>
        </w:rPr>
        <w:t xml:space="preserve"> "</w:t>
      </w:r>
      <w:r>
        <w:rPr>
          <w:rFonts w:hint="eastAsia"/>
        </w:rPr>
        <w:t>要匹配</w:t>
      </w:r>
      <w:r>
        <w:rPr>
          <w:rFonts w:hint="eastAsia"/>
        </w:rPr>
        <w:t>"</w:t>
      </w:r>
      <w:r>
        <w:rPr>
          <w:rFonts w:hint="eastAsia"/>
        </w:rPr>
        <w:t>。这</w:t>
      </w:r>
      <w:r>
        <w:rPr>
          <w:rFonts w:hint="eastAsia"/>
        </w:rPr>
        <w:t xml:space="preserve"> </w:t>
      </w:r>
      <w:r>
        <w:rPr>
          <w:rFonts w:hint="eastAsia"/>
        </w:rPr>
        <w:t>种匹配原则就叫作</w:t>
      </w:r>
      <w:r>
        <w:rPr>
          <w:rFonts w:hint="eastAsia"/>
        </w:rPr>
        <w:t xml:space="preserve"> "</w:t>
      </w:r>
      <w:r>
        <w:rPr>
          <w:rFonts w:hint="eastAsia"/>
        </w:rPr>
        <w:t>贪婪</w:t>
      </w:r>
      <w:r>
        <w:rPr>
          <w:rFonts w:hint="eastAsia"/>
        </w:rPr>
        <w:t xml:space="preserve">" </w:t>
      </w:r>
      <w:r>
        <w:rPr>
          <w:rFonts w:hint="eastAsia"/>
        </w:rPr>
        <w:t>模式</w:t>
      </w:r>
      <w:r>
        <w:rPr>
          <w:rFonts w:hint="eastAsia"/>
        </w:rPr>
        <w:t xml:space="preserve"> </w:t>
      </w:r>
      <w:r>
        <w:rPr>
          <w:rFonts w:hint="eastAsia"/>
        </w:rPr>
        <w:t>。</w:t>
      </w:r>
    </w:p>
    <w:p w14:paraId="00710BFC" w14:textId="77777777" w:rsidR="001C79B9" w:rsidRDefault="001C79B9" w:rsidP="001C79B9">
      <w:pPr>
        <w:pStyle w:val="10"/>
      </w:pPr>
    </w:p>
    <w:p w14:paraId="0BE563E5" w14:textId="77777777" w:rsidR="001C79B9" w:rsidRDefault="001C79B9" w:rsidP="001C79B9">
      <w:pPr>
        <w:pStyle w:val="10"/>
      </w:pPr>
      <w:r>
        <w:rPr>
          <w:rFonts w:hint="eastAsia"/>
        </w:rPr>
        <w:t xml:space="preserve">    </w:t>
      </w:r>
      <w:r>
        <w:rPr>
          <w:rFonts w:hint="eastAsia"/>
        </w:rPr>
        <w:t>非贪婪模式：</w:t>
      </w:r>
    </w:p>
    <w:p w14:paraId="7A3600A5" w14:textId="77777777" w:rsidR="001C79B9" w:rsidRDefault="001C79B9" w:rsidP="001C79B9">
      <w:pPr>
        <w:pStyle w:val="10"/>
      </w:pPr>
    </w:p>
    <w:p w14:paraId="04C3B134" w14:textId="77777777" w:rsidR="001C79B9" w:rsidRDefault="001C79B9" w:rsidP="001C79B9">
      <w:pPr>
        <w:pStyle w:val="10"/>
      </w:pPr>
      <w:r>
        <w:rPr>
          <w:rFonts w:hint="eastAsia"/>
        </w:rPr>
        <w:t xml:space="preserve">    </w:t>
      </w:r>
      <w:r>
        <w:rPr>
          <w:rFonts w:hint="eastAsia"/>
        </w:rPr>
        <w:t>在修饰匹配次数的特殊符号后再加上一个</w:t>
      </w:r>
      <w:r>
        <w:rPr>
          <w:rFonts w:hint="eastAsia"/>
        </w:rPr>
        <w:t xml:space="preserve"> "?" </w:t>
      </w:r>
      <w:r>
        <w:rPr>
          <w:rFonts w:hint="eastAsia"/>
        </w:rPr>
        <w:t>号，则可以使匹配次数不定的表达式尽可能少的匹配，使可匹配可不匹配的表达式，尽可能的</w:t>
      </w:r>
      <w:r>
        <w:rPr>
          <w:rFonts w:hint="eastAsia"/>
        </w:rPr>
        <w:t xml:space="preserve"> "</w:t>
      </w:r>
      <w:r>
        <w:rPr>
          <w:rFonts w:hint="eastAsia"/>
        </w:rPr>
        <w:t>不匹配</w:t>
      </w:r>
      <w:r>
        <w:rPr>
          <w:rFonts w:hint="eastAsia"/>
        </w:rPr>
        <w:t>"</w:t>
      </w:r>
      <w:r>
        <w:rPr>
          <w:rFonts w:hint="eastAsia"/>
        </w:rPr>
        <w:t>。这种匹配原则叫作</w:t>
      </w:r>
      <w:r>
        <w:rPr>
          <w:rFonts w:hint="eastAsia"/>
        </w:rPr>
        <w:t xml:space="preserve"> "</w:t>
      </w:r>
      <w:r>
        <w:rPr>
          <w:rFonts w:hint="eastAsia"/>
        </w:rPr>
        <w:t>非贪婪</w:t>
      </w:r>
      <w:r>
        <w:rPr>
          <w:rFonts w:hint="eastAsia"/>
        </w:rPr>
        <w:t xml:space="preserve">" </w:t>
      </w:r>
      <w:r>
        <w:rPr>
          <w:rFonts w:hint="eastAsia"/>
        </w:rPr>
        <w:t>模式，也叫作</w:t>
      </w:r>
      <w:r>
        <w:rPr>
          <w:rFonts w:hint="eastAsia"/>
        </w:rPr>
        <w:t xml:space="preserve"> "</w:t>
      </w:r>
      <w:r>
        <w:rPr>
          <w:rFonts w:hint="eastAsia"/>
        </w:rPr>
        <w:t>勉强</w:t>
      </w:r>
      <w:r>
        <w:rPr>
          <w:rFonts w:hint="eastAsia"/>
        </w:rPr>
        <w:t xml:space="preserve">" </w:t>
      </w:r>
      <w:r>
        <w:rPr>
          <w:rFonts w:hint="eastAsia"/>
        </w:rPr>
        <w:t>模式。如果少匹配就会导致整个表达式匹配失败的时候，与贪婪模式类似，非贪婪模式会最小限度的再匹配一些，以使整个表达式匹配成功。举例如下，针对文本</w:t>
      </w:r>
      <w:r>
        <w:rPr>
          <w:rFonts w:hint="eastAsia"/>
        </w:rPr>
        <w:t xml:space="preserve"> "dxxxdxxxd" </w:t>
      </w:r>
      <w:r>
        <w:rPr>
          <w:rFonts w:hint="eastAsia"/>
        </w:rPr>
        <w:t>举例：</w:t>
      </w:r>
    </w:p>
    <w:p w14:paraId="6271CA9E" w14:textId="77777777" w:rsidR="001C79B9" w:rsidRDefault="001C79B9" w:rsidP="001C79B9">
      <w:pPr>
        <w:pStyle w:val="10"/>
      </w:pPr>
    </w:p>
    <w:p w14:paraId="4276E81D" w14:textId="77777777" w:rsidR="001C79B9" w:rsidRDefault="001C79B9" w:rsidP="001C79B9">
      <w:pPr>
        <w:pStyle w:val="10"/>
      </w:pPr>
      <w:r>
        <w:t xml:space="preserve"> </w:t>
      </w:r>
    </w:p>
    <w:p w14:paraId="66B37CC5" w14:textId="77777777" w:rsidR="001C79B9" w:rsidRDefault="001C79B9" w:rsidP="001C79B9">
      <w:pPr>
        <w:pStyle w:val="10"/>
      </w:pPr>
    </w:p>
    <w:p w14:paraId="0EC68269" w14:textId="77777777" w:rsidR="001C79B9" w:rsidRDefault="001C79B9" w:rsidP="001C79B9">
      <w:pPr>
        <w:pStyle w:val="10"/>
      </w:pPr>
      <w:r>
        <w:rPr>
          <w:rFonts w:hint="eastAsia"/>
        </w:rPr>
        <w:t>表达式</w:t>
      </w:r>
    </w:p>
    <w:p w14:paraId="7085BEBF" w14:textId="77777777" w:rsidR="001C79B9" w:rsidRDefault="001C79B9" w:rsidP="001C79B9">
      <w:pPr>
        <w:pStyle w:val="10"/>
      </w:pPr>
    </w:p>
    <w:p w14:paraId="55F3A5F6" w14:textId="77777777" w:rsidR="001C79B9" w:rsidRDefault="001C79B9" w:rsidP="001C79B9">
      <w:pPr>
        <w:pStyle w:val="10"/>
      </w:pPr>
      <w:r>
        <w:rPr>
          <w:rFonts w:hint="eastAsia"/>
        </w:rPr>
        <w:t>匹配结果</w:t>
      </w:r>
    </w:p>
    <w:p w14:paraId="7F32C2E1" w14:textId="77777777" w:rsidR="001C79B9" w:rsidRDefault="001C79B9" w:rsidP="001C79B9">
      <w:pPr>
        <w:pStyle w:val="10"/>
      </w:pPr>
    </w:p>
    <w:p w14:paraId="596B1CE2" w14:textId="77777777" w:rsidR="001C79B9" w:rsidRDefault="001C79B9" w:rsidP="001C79B9">
      <w:pPr>
        <w:pStyle w:val="10"/>
      </w:pPr>
      <w:r>
        <w:t>(d)(\w+?)</w:t>
      </w:r>
    </w:p>
    <w:p w14:paraId="7D4000B6" w14:textId="77777777" w:rsidR="001C79B9" w:rsidRDefault="001C79B9" w:rsidP="001C79B9">
      <w:pPr>
        <w:pStyle w:val="10"/>
      </w:pPr>
    </w:p>
    <w:p w14:paraId="1B683490" w14:textId="77777777" w:rsidR="001C79B9" w:rsidRDefault="001C79B9" w:rsidP="001C79B9">
      <w:pPr>
        <w:pStyle w:val="10"/>
      </w:pPr>
      <w:r>
        <w:rPr>
          <w:rFonts w:hint="eastAsia"/>
        </w:rPr>
        <w:t xml:space="preserve">"\w+?" </w:t>
      </w:r>
      <w:r>
        <w:rPr>
          <w:rFonts w:hint="eastAsia"/>
        </w:rPr>
        <w:t>将尽可能少的匹配第一个</w:t>
      </w:r>
      <w:r>
        <w:rPr>
          <w:rFonts w:hint="eastAsia"/>
        </w:rPr>
        <w:t xml:space="preserve"> "d" </w:t>
      </w:r>
      <w:r>
        <w:rPr>
          <w:rFonts w:hint="eastAsia"/>
        </w:rPr>
        <w:t>之后的字符，结果是：</w:t>
      </w:r>
      <w:r>
        <w:rPr>
          <w:rFonts w:hint="eastAsia"/>
        </w:rPr>
        <w:t xml:space="preserve">"\w+?" </w:t>
      </w:r>
      <w:r>
        <w:rPr>
          <w:rFonts w:hint="eastAsia"/>
        </w:rPr>
        <w:t>只匹配了一个</w:t>
      </w:r>
      <w:r>
        <w:rPr>
          <w:rFonts w:hint="eastAsia"/>
        </w:rPr>
        <w:t xml:space="preserve"> "x"</w:t>
      </w:r>
    </w:p>
    <w:p w14:paraId="07B54844" w14:textId="77777777" w:rsidR="001C79B9" w:rsidRDefault="001C79B9" w:rsidP="001C79B9">
      <w:pPr>
        <w:pStyle w:val="10"/>
      </w:pPr>
    </w:p>
    <w:p w14:paraId="50A204E9" w14:textId="77777777" w:rsidR="001C79B9" w:rsidRDefault="001C79B9" w:rsidP="001C79B9">
      <w:pPr>
        <w:pStyle w:val="10"/>
      </w:pPr>
      <w:r>
        <w:t>(d)(\w+?)(d)</w:t>
      </w:r>
    </w:p>
    <w:p w14:paraId="72A33EED" w14:textId="77777777" w:rsidR="001C79B9" w:rsidRDefault="001C79B9" w:rsidP="001C79B9">
      <w:pPr>
        <w:pStyle w:val="10"/>
      </w:pPr>
    </w:p>
    <w:p w14:paraId="7BB1F398" w14:textId="77777777" w:rsidR="001C79B9" w:rsidRDefault="001C79B9" w:rsidP="001C79B9">
      <w:pPr>
        <w:pStyle w:val="10"/>
      </w:pPr>
      <w:r>
        <w:rPr>
          <w:rFonts w:hint="eastAsia"/>
        </w:rPr>
        <w:t>为了让整个表达式匹配成功，</w:t>
      </w:r>
      <w:r>
        <w:rPr>
          <w:rFonts w:hint="eastAsia"/>
        </w:rPr>
        <w:t xml:space="preserve">"\w+?" </w:t>
      </w:r>
      <w:r>
        <w:rPr>
          <w:rFonts w:hint="eastAsia"/>
        </w:rPr>
        <w:t>不得不匹配</w:t>
      </w:r>
      <w:r>
        <w:rPr>
          <w:rFonts w:hint="eastAsia"/>
        </w:rPr>
        <w:t xml:space="preserve"> "xxx" </w:t>
      </w:r>
      <w:r>
        <w:rPr>
          <w:rFonts w:hint="eastAsia"/>
        </w:rPr>
        <w:t>才可以让后边的</w:t>
      </w:r>
      <w:r>
        <w:rPr>
          <w:rFonts w:hint="eastAsia"/>
        </w:rPr>
        <w:t xml:space="preserve"> "d" </w:t>
      </w:r>
      <w:r>
        <w:rPr>
          <w:rFonts w:hint="eastAsia"/>
        </w:rPr>
        <w:t>匹配，从而使整个表达式匹配成功。因此，结果是：</w:t>
      </w:r>
      <w:r>
        <w:rPr>
          <w:rFonts w:hint="eastAsia"/>
        </w:rPr>
        <w:t xml:space="preserve">"\w+?" </w:t>
      </w:r>
      <w:r>
        <w:rPr>
          <w:rFonts w:hint="eastAsia"/>
        </w:rPr>
        <w:t>匹配</w:t>
      </w:r>
      <w:r>
        <w:rPr>
          <w:rFonts w:hint="eastAsia"/>
        </w:rPr>
        <w:t xml:space="preserve"> "xxx"</w:t>
      </w:r>
    </w:p>
    <w:p w14:paraId="74DB04D4" w14:textId="77777777" w:rsidR="001C79B9" w:rsidRDefault="001C79B9" w:rsidP="001C79B9">
      <w:pPr>
        <w:pStyle w:val="10"/>
      </w:pPr>
    </w:p>
    <w:p w14:paraId="1155278A" w14:textId="77777777" w:rsidR="001C79B9" w:rsidRDefault="001C79B9" w:rsidP="001C79B9">
      <w:pPr>
        <w:pStyle w:val="10"/>
      </w:pPr>
      <w:r>
        <w:rPr>
          <w:rFonts w:hint="eastAsia"/>
        </w:rPr>
        <w:t xml:space="preserve">    </w:t>
      </w:r>
      <w:r>
        <w:rPr>
          <w:rFonts w:hint="eastAsia"/>
        </w:rPr>
        <w:t>更多的情况，举例如下：</w:t>
      </w:r>
    </w:p>
    <w:p w14:paraId="0ADA899D" w14:textId="77777777" w:rsidR="001C79B9" w:rsidRDefault="001C79B9" w:rsidP="001C79B9">
      <w:pPr>
        <w:pStyle w:val="10"/>
      </w:pPr>
    </w:p>
    <w:p w14:paraId="7CDE1383"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"&lt;td&gt;(.*)&lt;/td&gt;" </w:t>
      </w:r>
      <w:r>
        <w:rPr>
          <w:rFonts w:hint="eastAsia"/>
        </w:rPr>
        <w:t>与字符串</w:t>
      </w:r>
      <w:r>
        <w:rPr>
          <w:rFonts w:hint="eastAsia"/>
        </w:rPr>
        <w:t xml:space="preserve"> "&lt;td&gt;&lt;p&gt;aa&lt;/p&gt;&lt;/td&gt; &lt;td&gt;&lt;p&gt;bb&lt;/p&gt;&lt;/td&gt;" </w:t>
      </w:r>
      <w:r>
        <w:rPr>
          <w:rFonts w:hint="eastAsia"/>
        </w:rPr>
        <w:t>匹配时，匹配的结果是：成功；匹配到的内容是</w:t>
      </w:r>
      <w:r>
        <w:rPr>
          <w:rFonts w:hint="eastAsia"/>
        </w:rPr>
        <w:t xml:space="preserve"> "&lt;td&gt;&lt;p&gt;aa&lt;/p&gt;&lt;/td&gt; &lt;td&gt;&lt;p&gt;bb&lt;/p&gt;&lt;/td&gt;" </w:t>
      </w:r>
      <w:r>
        <w:rPr>
          <w:rFonts w:hint="eastAsia"/>
        </w:rPr>
        <w:t>整个字符串，</w:t>
      </w:r>
      <w:r>
        <w:rPr>
          <w:rFonts w:hint="eastAsia"/>
        </w:rPr>
        <w:t xml:space="preserve"> </w:t>
      </w:r>
      <w:r>
        <w:rPr>
          <w:rFonts w:hint="eastAsia"/>
        </w:rPr>
        <w:t>表达式中的</w:t>
      </w:r>
      <w:r>
        <w:rPr>
          <w:rFonts w:hint="eastAsia"/>
        </w:rPr>
        <w:t xml:space="preserve"> "&lt;/td&gt;" </w:t>
      </w:r>
      <w:r>
        <w:rPr>
          <w:rFonts w:hint="eastAsia"/>
        </w:rPr>
        <w:t>将与字符串中最后一个</w:t>
      </w:r>
      <w:r>
        <w:rPr>
          <w:rFonts w:hint="eastAsia"/>
        </w:rPr>
        <w:t xml:space="preserve"> "&lt;/td&gt;" </w:t>
      </w:r>
      <w:r>
        <w:rPr>
          <w:rFonts w:hint="eastAsia"/>
        </w:rPr>
        <w:t>匹配。</w:t>
      </w:r>
      <w:r>
        <w:rPr>
          <w:rFonts w:hint="eastAsia"/>
        </w:rPr>
        <w:t xml:space="preserve"> </w:t>
      </w:r>
    </w:p>
    <w:p w14:paraId="6E9F93BB" w14:textId="77777777" w:rsidR="001C79B9" w:rsidRDefault="001C79B9" w:rsidP="001C79B9">
      <w:pPr>
        <w:pStyle w:val="10"/>
      </w:pPr>
    </w:p>
    <w:p w14:paraId="7AF3529C" w14:textId="77777777" w:rsidR="001C79B9" w:rsidRDefault="001C79B9" w:rsidP="001C79B9">
      <w:pPr>
        <w:pStyle w:val="10"/>
      </w:pPr>
      <w:r>
        <w:rPr>
          <w:rFonts w:hint="eastAsia"/>
        </w:rPr>
        <w:t xml:space="preserve">    </w:t>
      </w:r>
      <w:r>
        <w:rPr>
          <w:rFonts w:hint="eastAsia"/>
        </w:rPr>
        <w:t>举例</w:t>
      </w:r>
      <w:r>
        <w:rPr>
          <w:rFonts w:hint="eastAsia"/>
        </w:rPr>
        <w:t>2</w:t>
      </w:r>
      <w:r>
        <w:rPr>
          <w:rFonts w:hint="eastAsia"/>
        </w:rPr>
        <w:t>：相比之下，表达式</w:t>
      </w:r>
      <w:r>
        <w:rPr>
          <w:rFonts w:hint="eastAsia"/>
        </w:rPr>
        <w:t xml:space="preserve"> "&lt;td&gt;(.*?)&lt;/td&gt;" </w:t>
      </w:r>
      <w:r>
        <w:rPr>
          <w:rFonts w:hint="eastAsia"/>
        </w:rPr>
        <w:t>匹配举例</w:t>
      </w:r>
      <w:r>
        <w:rPr>
          <w:rFonts w:hint="eastAsia"/>
        </w:rPr>
        <w:t>1</w:t>
      </w:r>
      <w:r>
        <w:rPr>
          <w:rFonts w:hint="eastAsia"/>
        </w:rPr>
        <w:t>中同样的字符串时，将只得到</w:t>
      </w:r>
      <w:r>
        <w:rPr>
          <w:rFonts w:hint="eastAsia"/>
        </w:rPr>
        <w:t xml:space="preserve"> "&lt;td&gt;&lt;p&gt;aa&lt;/p&gt;&lt;/td&gt;"</w:t>
      </w:r>
      <w:r>
        <w:rPr>
          <w:rFonts w:hint="eastAsia"/>
        </w:rPr>
        <w:t>，</w:t>
      </w:r>
      <w:r>
        <w:rPr>
          <w:rFonts w:hint="eastAsia"/>
        </w:rPr>
        <w:t xml:space="preserve"> </w:t>
      </w:r>
      <w:r>
        <w:rPr>
          <w:rFonts w:hint="eastAsia"/>
        </w:rPr>
        <w:t>再次匹配下一个时，可以得到第二个</w:t>
      </w:r>
      <w:r>
        <w:rPr>
          <w:rFonts w:hint="eastAsia"/>
        </w:rPr>
        <w:t xml:space="preserve"> "&lt;td&gt;&lt;p&gt;bb&lt;/p&gt;&lt;/td&gt;"</w:t>
      </w:r>
      <w:r>
        <w:rPr>
          <w:rFonts w:hint="eastAsia"/>
        </w:rPr>
        <w:t>。</w:t>
      </w:r>
    </w:p>
    <w:p w14:paraId="63B5173E" w14:textId="77777777" w:rsidR="001C79B9" w:rsidRDefault="001C79B9" w:rsidP="001C79B9">
      <w:pPr>
        <w:pStyle w:val="10"/>
      </w:pPr>
    </w:p>
    <w:p w14:paraId="35498702" w14:textId="77777777" w:rsidR="001C79B9" w:rsidRDefault="001C79B9" w:rsidP="001C79B9">
      <w:pPr>
        <w:pStyle w:val="10"/>
      </w:pPr>
      <w:r>
        <w:rPr>
          <w:rFonts w:hint="eastAsia"/>
        </w:rPr>
        <w:t xml:space="preserve">2.2 </w:t>
      </w:r>
      <w:r>
        <w:rPr>
          <w:rFonts w:hint="eastAsia"/>
        </w:rPr>
        <w:t>反向引用</w:t>
      </w:r>
      <w:r>
        <w:rPr>
          <w:rFonts w:hint="eastAsia"/>
        </w:rPr>
        <w:t xml:space="preserve"> \1, \2...</w:t>
      </w:r>
    </w:p>
    <w:p w14:paraId="60CD1744" w14:textId="77777777" w:rsidR="001C79B9" w:rsidRDefault="001C79B9" w:rsidP="001C79B9">
      <w:pPr>
        <w:pStyle w:val="10"/>
      </w:pPr>
    </w:p>
    <w:p w14:paraId="370266BE" w14:textId="77777777" w:rsidR="001C79B9" w:rsidRDefault="001C79B9" w:rsidP="001C79B9">
      <w:pPr>
        <w:pStyle w:val="10"/>
      </w:pPr>
      <w:r>
        <w:rPr>
          <w:rFonts w:hint="eastAsia"/>
        </w:rPr>
        <w:t xml:space="preserve">    </w:t>
      </w:r>
      <w:r>
        <w:rPr>
          <w:rFonts w:hint="eastAsia"/>
        </w:rPr>
        <w:t>表达式在匹配时，表达式引擎会将小括号</w:t>
      </w:r>
      <w:r>
        <w:rPr>
          <w:rFonts w:hint="eastAsia"/>
        </w:rPr>
        <w:t xml:space="preserve"> "( )" </w:t>
      </w:r>
      <w:r>
        <w:rPr>
          <w:rFonts w:hint="eastAsia"/>
        </w:rPr>
        <w:t>包含的表达式所匹配到的字符串记录下来。在获取匹配结果的时候，小括号包含的表达式所匹配到的字符串可以单独获取。这一点，在前面的举例中，已经多次展示了。在实际应用场合中，当用某种边界来查找，而所要获取的内容又不包含边界时，必须使用小括号来指定所要的范围。比如前面的</w:t>
      </w:r>
      <w:r>
        <w:rPr>
          <w:rFonts w:hint="eastAsia"/>
        </w:rPr>
        <w:t xml:space="preserve"> "&lt;td&gt;(.*?)&lt;/td&gt;"</w:t>
      </w:r>
      <w:r>
        <w:rPr>
          <w:rFonts w:hint="eastAsia"/>
        </w:rPr>
        <w:t>。</w:t>
      </w:r>
    </w:p>
    <w:p w14:paraId="722C5519" w14:textId="77777777" w:rsidR="001C79B9" w:rsidRDefault="001C79B9" w:rsidP="001C79B9">
      <w:pPr>
        <w:pStyle w:val="10"/>
      </w:pPr>
    </w:p>
    <w:p w14:paraId="29C98443" w14:textId="77777777" w:rsidR="001C79B9" w:rsidRDefault="001C79B9" w:rsidP="001C79B9">
      <w:pPr>
        <w:pStyle w:val="10"/>
      </w:pPr>
      <w:r>
        <w:rPr>
          <w:rFonts w:hint="eastAsia"/>
        </w:rPr>
        <w:t xml:space="preserve">    </w:t>
      </w:r>
      <w:r>
        <w:rPr>
          <w:rFonts w:hint="eastAsia"/>
        </w:rPr>
        <w:t>其实，</w:t>
      </w:r>
      <w:r>
        <w:rPr>
          <w:rFonts w:hint="eastAsia"/>
        </w:rPr>
        <w:t>"</w:t>
      </w:r>
      <w:r>
        <w:rPr>
          <w:rFonts w:hint="eastAsia"/>
        </w:rPr>
        <w:t>小括号包含的表达式所匹配到的字符串</w:t>
      </w:r>
      <w:r>
        <w:rPr>
          <w:rFonts w:hint="eastAsia"/>
        </w:rPr>
        <w:t xml:space="preserve">" </w:t>
      </w:r>
      <w:r>
        <w:rPr>
          <w:rFonts w:hint="eastAsia"/>
        </w:rPr>
        <w:t>不仅是在匹配结束后才可以使用，在匹配过程中也可以使用。表达式后边的部分，可以引用前面</w:t>
      </w:r>
      <w:r>
        <w:rPr>
          <w:rFonts w:hint="eastAsia"/>
        </w:rPr>
        <w:t xml:space="preserve"> "</w:t>
      </w:r>
      <w:r>
        <w:rPr>
          <w:rFonts w:hint="eastAsia"/>
        </w:rPr>
        <w:t>括号内的子匹配已经匹配到的字符串</w:t>
      </w:r>
      <w:r>
        <w:rPr>
          <w:rFonts w:hint="eastAsia"/>
        </w:rPr>
        <w:t>"</w:t>
      </w:r>
      <w:r>
        <w:rPr>
          <w:rFonts w:hint="eastAsia"/>
        </w:rPr>
        <w:t>。引用方法是</w:t>
      </w:r>
      <w:r>
        <w:rPr>
          <w:rFonts w:hint="eastAsia"/>
        </w:rPr>
        <w:t xml:space="preserve"> "\" </w:t>
      </w:r>
      <w:r>
        <w:rPr>
          <w:rFonts w:hint="eastAsia"/>
        </w:rPr>
        <w:t>加上一个数字。</w:t>
      </w:r>
      <w:r>
        <w:rPr>
          <w:rFonts w:hint="eastAsia"/>
        </w:rPr>
        <w:t xml:space="preserve">"\1" </w:t>
      </w:r>
      <w:r>
        <w:rPr>
          <w:rFonts w:hint="eastAsia"/>
        </w:rPr>
        <w:t>引用第</w:t>
      </w:r>
      <w:r>
        <w:rPr>
          <w:rFonts w:hint="eastAsia"/>
        </w:rPr>
        <w:t>1</w:t>
      </w:r>
      <w:r>
        <w:rPr>
          <w:rFonts w:hint="eastAsia"/>
        </w:rPr>
        <w:t>对括号内匹配到的字符串，</w:t>
      </w:r>
      <w:r>
        <w:rPr>
          <w:rFonts w:hint="eastAsia"/>
        </w:rPr>
        <w:t xml:space="preserve">"\2" </w:t>
      </w:r>
      <w:r>
        <w:rPr>
          <w:rFonts w:hint="eastAsia"/>
        </w:rPr>
        <w:t>引用第</w:t>
      </w:r>
      <w:r>
        <w:rPr>
          <w:rFonts w:hint="eastAsia"/>
        </w:rPr>
        <w:t>2</w:t>
      </w:r>
      <w:r>
        <w:rPr>
          <w:rFonts w:hint="eastAsia"/>
        </w:rPr>
        <w:t>对括号内匹配到的字符串……以此类推，如果一对括号内包含另一对括号，则外层的括号先排序号。换句话说，哪一对的左括号</w:t>
      </w:r>
      <w:r>
        <w:rPr>
          <w:rFonts w:hint="eastAsia"/>
        </w:rPr>
        <w:t xml:space="preserve"> "(" </w:t>
      </w:r>
      <w:r>
        <w:rPr>
          <w:rFonts w:hint="eastAsia"/>
        </w:rPr>
        <w:t>在前，那这一对就先排序号。</w:t>
      </w:r>
    </w:p>
    <w:p w14:paraId="32E3D2A3" w14:textId="77777777" w:rsidR="001C79B9" w:rsidRDefault="001C79B9" w:rsidP="001C79B9">
      <w:pPr>
        <w:pStyle w:val="10"/>
      </w:pPr>
    </w:p>
    <w:p w14:paraId="691477F3" w14:textId="77777777" w:rsidR="001C79B9" w:rsidRDefault="001C79B9" w:rsidP="001C79B9">
      <w:pPr>
        <w:pStyle w:val="10"/>
      </w:pPr>
      <w:r>
        <w:rPr>
          <w:rFonts w:hint="eastAsia"/>
        </w:rPr>
        <w:t xml:space="preserve">    </w:t>
      </w:r>
      <w:r>
        <w:rPr>
          <w:rFonts w:hint="eastAsia"/>
        </w:rPr>
        <w:t>举例如下：</w:t>
      </w:r>
    </w:p>
    <w:p w14:paraId="514AA315" w14:textId="77777777" w:rsidR="001C79B9" w:rsidRDefault="001C79B9" w:rsidP="001C79B9">
      <w:pPr>
        <w:pStyle w:val="10"/>
      </w:pPr>
    </w:p>
    <w:p w14:paraId="375F357F"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"('|")(.*?)(\1)" </w:t>
      </w:r>
      <w:r>
        <w:rPr>
          <w:rFonts w:hint="eastAsia"/>
        </w:rPr>
        <w:t>在匹配</w:t>
      </w:r>
      <w:r>
        <w:rPr>
          <w:rFonts w:hint="eastAsia"/>
        </w:rPr>
        <w:t xml:space="preserve"> " 'Hello', "World" " </w:t>
      </w:r>
      <w:r>
        <w:rPr>
          <w:rFonts w:hint="eastAsia"/>
        </w:rPr>
        <w:t>时，匹配结果是：成功；匹配到的内容是：</w:t>
      </w:r>
      <w:r>
        <w:rPr>
          <w:rFonts w:hint="eastAsia"/>
        </w:rPr>
        <w:t>" 'Hello' "</w:t>
      </w:r>
      <w:r>
        <w:rPr>
          <w:rFonts w:hint="eastAsia"/>
        </w:rPr>
        <w:t>。再次匹配下一个时，可以匹配到</w:t>
      </w:r>
      <w:r>
        <w:rPr>
          <w:rFonts w:hint="eastAsia"/>
        </w:rPr>
        <w:t xml:space="preserve"> " "World" "</w:t>
      </w:r>
      <w:r>
        <w:rPr>
          <w:rFonts w:hint="eastAsia"/>
        </w:rPr>
        <w:t>。</w:t>
      </w:r>
    </w:p>
    <w:p w14:paraId="5A940CF2" w14:textId="77777777" w:rsidR="001C79B9" w:rsidRDefault="001C79B9" w:rsidP="001C79B9">
      <w:pPr>
        <w:pStyle w:val="10"/>
      </w:pPr>
    </w:p>
    <w:p w14:paraId="7CC18883" w14:textId="77777777" w:rsidR="001C79B9"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"(\w)\1{4,}" </w:t>
      </w:r>
      <w:r>
        <w:rPr>
          <w:rFonts w:hint="eastAsia"/>
        </w:rPr>
        <w:t>在匹配</w:t>
      </w:r>
      <w:r>
        <w:rPr>
          <w:rFonts w:hint="eastAsia"/>
        </w:rPr>
        <w:t xml:space="preserve"> "aa bbbb abcdefg ccccc 111121111 999999999" </w:t>
      </w:r>
      <w:r>
        <w:rPr>
          <w:rFonts w:hint="eastAsia"/>
        </w:rPr>
        <w:t>时，匹配结果是：成功；匹配到的内容是</w:t>
      </w:r>
      <w:r>
        <w:rPr>
          <w:rFonts w:hint="eastAsia"/>
        </w:rPr>
        <w:t xml:space="preserve"> "ccccc"</w:t>
      </w:r>
      <w:r>
        <w:rPr>
          <w:rFonts w:hint="eastAsia"/>
        </w:rPr>
        <w:t>。再次匹配下一个时，将得到</w:t>
      </w:r>
      <w:r>
        <w:rPr>
          <w:rFonts w:hint="eastAsia"/>
        </w:rPr>
        <w:t xml:space="preserve"> 999999999</w:t>
      </w:r>
      <w:r>
        <w:rPr>
          <w:rFonts w:hint="eastAsia"/>
        </w:rPr>
        <w:t>。这个表达式要求</w:t>
      </w:r>
      <w:r>
        <w:rPr>
          <w:rFonts w:hint="eastAsia"/>
        </w:rPr>
        <w:t xml:space="preserve"> "\w" </w:t>
      </w:r>
      <w:r>
        <w:rPr>
          <w:rFonts w:hint="eastAsia"/>
        </w:rPr>
        <w:t>范围的字符至少重复</w:t>
      </w:r>
      <w:r>
        <w:rPr>
          <w:rFonts w:hint="eastAsia"/>
        </w:rPr>
        <w:t>5</w:t>
      </w:r>
      <w:r>
        <w:rPr>
          <w:rFonts w:hint="eastAsia"/>
        </w:rPr>
        <w:t>次，注意与</w:t>
      </w:r>
      <w:r>
        <w:rPr>
          <w:rFonts w:hint="eastAsia"/>
        </w:rPr>
        <w:t xml:space="preserve"> "\w{5,}" </w:t>
      </w:r>
      <w:r>
        <w:rPr>
          <w:rFonts w:hint="eastAsia"/>
        </w:rPr>
        <w:t>之间的区别。</w:t>
      </w:r>
    </w:p>
    <w:p w14:paraId="279EF94F" w14:textId="77777777" w:rsidR="001C79B9" w:rsidRDefault="001C79B9" w:rsidP="001C79B9">
      <w:pPr>
        <w:pStyle w:val="10"/>
      </w:pPr>
    </w:p>
    <w:p w14:paraId="18CF1EF3" w14:textId="77777777" w:rsidR="001C79B9" w:rsidRDefault="001C79B9" w:rsidP="001C79B9">
      <w:pPr>
        <w:pStyle w:val="10"/>
      </w:pPr>
      <w:r>
        <w:rPr>
          <w:rFonts w:hint="eastAsia"/>
        </w:rPr>
        <w:t xml:space="preserve">    </w:t>
      </w:r>
      <w:r>
        <w:rPr>
          <w:rFonts w:hint="eastAsia"/>
        </w:rPr>
        <w:t>举例</w:t>
      </w:r>
      <w:r>
        <w:rPr>
          <w:rFonts w:hint="eastAsia"/>
        </w:rPr>
        <w:t>3</w:t>
      </w:r>
      <w:r>
        <w:rPr>
          <w:rFonts w:hint="eastAsia"/>
        </w:rPr>
        <w:t>：表达式</w:t>
      </w:r>
      <w:r>
        <w:rPr>
          <w:rFonts w:hint="eastAsia"/>
        </w:rPr>
        <w:t xml:space="preserve"> "&lt;(\w+)\s*(\w+(=('|").*?\4)?\s*)*&gt;.*?&lt;/\1&gt;" </w:t>
      </w:r>
      <w:r>
        <w:rPr>
          <w:rFonts w:hint="eastAsia"/>
        </w:rPr>
        <w:t>在匹配</w:t>
      </w:r>
      <w:r>
        <w:rPr>
          <w:rFonts w:hint="eastAsia"/>
        </w:rPr>
        <w:t xml:space="preserve"> "&lt;td id='td1' style="bgcolor:white"&gt;&lt;/td&gt;" </w:t>
      </w:r>
      <w:r>
        <w:rPr>
          <w:rFonts w:hint="eastAsia"/>
        </w:rPr>
        <w:t>时，匹配结果是成功。如果</w:t>
      </w:r>
      <w:r>
        <w:rPr>
          <w:rFonts w:hint="eastAsia"/>
        </w:rPr>
        <w:t xml:space="preserve"> "&lt;td&gt;" </w:t>
      </w:r>
      <w:r>
        <w:rPr>
          <w:rFonts w:hint="eastAsia"/>
        </w:rPr>
        <w:t>与</w:t>
      </w:r>
      <w:r>
        <w:rPr>
          <w:rFonts w:hint="eastAsia"/>
        </w:rPr>
        <w:t xml:space="preserve"> "&lt;/td&gt;" </w:t>
      </w:r>
      <w:r>
        <w:rPr>
          <w:rFonts w:hint="eastAsia"/>
        </w:rPr>
        <w:t>不配对，则会匹配失败；如果改成其他配对，也可以匹配成功。</w:t>
      </w:r>
    </w:p>
    <w:p w14:paraId="5CE2FC2F" w14:textId="77777777" w:rsidR="001C79B9" w:rsidRDefault="001C79B9" w:rsidP="001C79B9">
      <w:pPr>
        <w:pStyle w:val="10"/>
      </w:pPr>
    </w:p>
    <w:p w14:paraId="0AF181DA" w14:textId="77777777" w:rsidR="001C79B9" w:rsidRDefault="001C79B9" w:rsidP="001C79B9">
      <w:pPr>
        <w:pStyle w:val="10"/>
      </w:pPr>
      <w:r>
        <w:rPr>
          <w:rFonts w:hint="eastAsia"/>
        </w:rPr>
        <w:t xml:space="preserve">2.3 </w:t>
      </w:r>
      <w:r>
        <w:rPr>
          <w:rFonts w:hint="eastAsia"/>
        </w:rPr>
        <w:t>预搜索，不匹配；反向预搜索，不匹配</w:t>
      </w:r>
    </w:p>
    <w:p w14:paraId="6E0F3573" w14:textId="77777777" w:rsidR="001C79B9" w:rsidRDefault="001C79B9" w:rsidP="001C79B9">
      <w:pPr>
        <w:pStyle w:val="10"/>
      </w:pPr>
    </w:p>
    <w:p w14:paraId="588271E4" w14:textId="77777777" w:rsidR="001C79B9" w:rsidRDefault="001C79B9" w:rsidP="001C79B9">
      <w:pPr>
        <w:pStyle w:val="10"/>
      </w:pPr>
      <w:r>
        <w:rPr>
          <w:rFonts w:hint="eastAsia"/>
        </w:rPr>
        <w:t xml:space="preserve">    </w:t>
      </w:r>
      <w:r>
        <w:rPr>
          <w:rFonts w:hint="eastAsia"/>
        </w:rPr>
        <w:t>前面的章节中，我讲到了几个代表抽象意义的特殊符号：</w:t>
      </w:r>
      <w:r>
        <w:rPr>
          <w:rFonts w:hint="eastAsia"/>
        </w:rPr>
        <w:t>"^"</w:t>
      </w:r>
      <w:r>
        <w:rPr>
          <w:rFonts w:hint="eastAsia"/>
        </w:rPr>
        <w:t>，</w:t>
      </w:r>
      <w:r>
        <w:rPr>
          <w:rFonts w:hint="eastAsia"/>
        </w:rPr>
        <w:t>"$"</w:t>
      </w:r>
      <w:r>
        <w:rPr>
          <w:rFonts w:hint="eastAsia"/>
        </w:rPr>
        <w:t>，</w:t>
      </w:r>
      <w:r>
        <w:rPr>
          <w:rFonts w:hint="eastAsia"/>
        </w:rPr>
        <w:t>"\b"</w:t>
      </w:r>
      <w:r>
        <w:rPr>
          <w:rFonts w:hint="eastAsia"/>
        </w:rPr>
        <w:t>。它们都有一个共同点，那就是：它们本身不匹配任何字符，只是对</w:t>
      </w:r>
      <w:r>
        <w:rPr>
          <w:rFonts w:hint="eastAsia"/>
        </w:rPr>
        <w:t xml:space="preserve"> "</w:t>
      </w:r>
      <w:r>
        <w:rPr>
          <w:rFonts w:hint="eastAsia"/>
        </w:rPr>
        <w:t>字符串的两头</w:t>
      </w:r>
      <w:r>
        <w:rPr>
          <w:rFonts w:hint="eastAsia"/>
        </w:rPr>
        <w:t xml:space="preserve">" </w:t>
      </w:r>
      <w:r>
        <w:rPr>
          <w:rFonts w:hint="eastAsia"/>
        </w:rPr>
        <w:t>或者</w:t>
      </w:r>
      <w:r>
        <w:rPr>
          <w:rFonts w:hint="eastAsia"/>
        </w:rPr>
        <w:t xml:space="preserve"> "</w:t>
      </w:r>
      <w:r>
        <w:rPr>
          <w:rFonts w:hint="eastAsia"/>
        </w:rPr>
        <w:t>字符之间的缝隙</w:t>
      </w:r>
      <w:r>
        <w:rPr>
          <w:rFonts w:hint="eastAsia"/>
        </w:rPr>
        <w:t xml:space="preserve">" </w:t>
      </w:r>
      <w:r>
        <w:rPr>
          <w:rFonts w:hint="eastAsia"/>
        </w:rPr>
        <w:t>附加了一个条件。理解到这个概念以后，本节将继续介绍另外一种对</w:t>
      </w:r>
      <w:r>
        <w:rPr>
          <w:rFonts w:hint="eastAsia"/>
        </w:rPr>
        <w:t xml:space="preserve"> "</w:t>
      </w:r>
      <w:r>
        <w:rPr>
          <w:rFonts w:hint="eastAsia"/>
        </w:rPr>
        <w:t>两头</w:t>
      </w:r>
      <w:r>
        <w:rPr>
          <w:rFonts w:hint="eastAsia"/>
        </w:rPr>
        <w:t xml:space="preserve">" </w:t>
      </w:r>
      <w:r>
        <w:rPr>
          <w:rFonts w:hint="eastAsia"/>
        </w:rPr>
        <w:t>或者</w:t>
      </w:r>
      <w:r>
        <w:rPr>
          <w:rFonts w:hint="eastAsia"/>
        </w:rPr>
        <w:t xml:space="preserve"> "</w:t>
      </w:r>
      <w:r>
        <w:rPr>
          <w:rFonts w:hint="eastAsia"/>
        </w:rPr>
        <w:t>缝隙</w:t>
      </w:r>
      <w:r>
        <w:rPr>
          <w:rFonts w:hint="eastAsia"/>
        </w:rPr>
        <w:t xml:space="preserve">" </w:t>
      </w:r>
      <w:r>
        <w:rPr>
          <w:rFonts w:hint="eastAsia"/>
        </w:rPr>
        <w:t>附加条件的，更加灵活的表示方法。</w:t>
      </w:r>
    </w:p>
    <w:p w14:paraId="1F580E13" w14:textId="77777777" w:rsidR="001C79B9" w:rsidRDefault="001C79B9" w:rsidP="001C79B9">
      <w:pPr>
        <w:pStyle w:val="10"/>
      </w:pPr>
    </w:p>
    <w:p w14:paraId="1020A501" w14:textId="77777777" w:rsidR="001C79B9" w:rsidRDefault="001C79B9" w:rsidP="001C79B9">
      <w:pPr>
        <w:pStyle w:val="10"/>
      </w:pPr>
      <w:r>
        <w:rPr>
          <w:rFonts w:hint="eastAsia"/>
        </w:rPr>
        <w:t xml:space="preserve">    </w:t>
      </w:r>
      <w:r>
        <w:rPr>
          <w:rFonts w:hint="eastAsia"/>
        </w:rPr>
        <w:t>正向预搜索：</w:t>
      </w:r>
      <w:r>
        <w:rPr>
          <w:rFonts w:hint="eastAsia"/>
        </w:rPr>
        <w:t>"(?=xxxxx)"</w:t>
      </w:r>
      <w:r>
        <w:rPr>
          <w:rFonts w:hint="eastAsia"/>
        </w:rPr>
        <w:t>，</w:t>
      </w:r>
      <w:r>
        <w:rPr>
          <w:rFonts w:hint="eastAsia"/>
        </w:rPr>
        <w:t>"(?!xxxxx)"</w:t>
      </w:r>
    </w:p>
    <w:p w14:paraId="4F66D062" w14:textId="77777777" w:rsidR="001C79B9" w:rsidRDefault="001C79B9" w:rsidP="001C79B9">
      <w:pPr>
        <w:pStyle w:val="10"/>
      </w:pPr>
    </w:p>
    <w:p w14:paraId="36552235" w14:textId="77777777" w:rsidR="001C79B9" w:rsidRDefault="001C79B9" w:rsidP="001C79B9">
      <w:pPr>
        <w:pStyle w:val="10"/>
      </w:pPr>
      <w:r>
        <w:rPr>
          <w:rFonts w:hint="eastAsia"/>
        </w:rPr>
        <w:t xml:space="preserve">    </w:t>
      </w:r>
      <w:r>
        <w:rPr>
          <w:rFonts w:hint="eastAsia"/>
        </w:rPr>
        <w:t>格式：</w:t>
      </w:r>
      <w:r>
        <w:rPr>
          <w:rFonts w:hint="eastAsia"/>
        </w:rPr>
        <w:t>"(?=xxxxx)"</w:t>
      </w:r>
      <w:r>
        <w:rPr>
          <w:rFonts w:hint="eastAsia"/>
        </w:rPr>
        <w:t>，在被匹配的字符串中，它对所处的</w:t>
      </w:r>
      <w:r>
        <w:rPr>
          <w:rFonts w:hint="eastAsia"/>
        </w:rPr>
        <w:t xml:space="preserve"> "</w:t>
      </w:r>
      <w:r>
        <w:rPr>
          <w:rFonts w:hint="eastAsia"/>
        </w:rPr>
        <w:t>缝隙</w:t>
      </w:r>
      <w:r>
        <w:rPr>
          <w:rFonts w:hint="eastAsia"/>
        </w:rPr>
        <w:t xml:space="preserve">" </w:t>
      </w:r>
      <w:r>
        <w:rPr>
          <w:rFonts w:hint="eastAsia"/>
        </w:rPr>
        <w:t>或者</w:t>
      </w:r>
      <w:r>
        <w:rPr>
          <w:rFonts w:hint="eastAsia"/>
        </w:rPr>
        <w:t xml:space="preserve"> "</w:t>
      </w:r>
      <w:r>
        <w:rPr>
          <w:rFonts w:hint="eastAsia"/>
        </w:rPr>
        <w:t>两头</w:t>
      </w:r>
      <w:r>
        <w:rPr>
          <w:rFonts w:hint="eastAsia"/>
        </w:rPr>
        <w:t xml:space="preserve">" </w:t>
      </w:r>
      <w:r>
        <w:rPr>
          <w:rFonts w:hint="eastAsia"/>
        </w:rPr>
        <w:t>附加的条件是：所在缝隙的右侧，必须能够匹配上</w:t>
      </w:r>
      <w:r>
        <w:rPr>
          <w:rFonts w:hint="eastAsia"/>
        </w:rPr>
        <w:t xml:space="preserve"> xxxxx </w:t>
      </w:r>
      <w:r>
        <w:rPr>
          <w:rFonts w:hint="eastAsia"/>
        </w:rPr>
        <w:t>这部分的表达式。因为它只是在此作为这个缝隙上附加的条件，所以它并不影响后边的表达式去真正匹配这个缝隙之后的字符。这就类似</w:t>
      </w:r>
      <w:r>
        <w:rPr>
          <w:rFonts w:hint="eastAsia"/>
        </w:rPr>
        <w:t xml:space="preserve"> "\b"</w:t>
      </w:r>
      <w:r>
        <w:rPr>
          <w:rFonts w:hint="eastAsia"/>
        </w:rPr>
        <w:t>，本身不匹配任何字符。</w:t>
      </w:r>
      <w:r>
        <w:rPr>
          <w:rFonts w:hint="eastAsia"/>
        </w:rPr>
        <w:t xml:space="preserve">"\b" </w:t>
      </w:r>
      <w:r>
        <w:rPr>
          <w:rFonts w:hint="eastAsia"/>
        </w:rPr>
        <w:t>只是将所在缝隙之前、之后的字符取来进行了一下判断，不会影响后边的表达式来真正的匹配。</w:t>
      </w:r>
    </w:p>
    <w:p w14:paraId="7B0E2697" w14:textId="77777777" w:rsidR="001C79B9" w:rsidRDefault="001C79B9" w:rsidP="001C79B9">
      <w:pPr>
        <w:pStyle w:val="10"/>
      </w:pPr>
    </w:p>
    <w:p w14:paraId="68EB58CD"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"Windows (?=NT|XP)" </w:t>
      </w:r>
      <w:r>
        <w:rPr>
          <w:rFonts w:hint="eastAsia"/>
        </w:rPr>
        <w:t>在匹配</w:t>
      </w:r>
      <w:r>
        <w:rPr>
          <w:rFonts w:hint="eastAsia"/>
        </w:rPr>
        <w:t xml:space="preserve"> "Windows 98, Windows NT, Windows 2000" </w:t>
      </w:r>
      <w:r>
        <w:rPr>
          <w:rFonts w:hint="eastAsia"/>
        </w:rPr>
        <w:t>时，将只匹配</w:t>
      </w:r>
      <w:r>
        <w:rPr>
          <w:rFonts w:hint="eastAsia"/>
        </w:rPr>
        <w:t xml:space="preserve"> "Windows NT" </w:t>
      </w:r>
      <w:r>
        <w:rPr>
          <w:rFonts w:hint="eastAsia"/>
        </w:rPr>
        <w:t>中的</w:t>
      </w:r>
      <w:r>
        <w:rPr>
          <w:rFonts w:hint="eastAsia"/>
        </w:rPr>
        <w:t xml:space="preserve"> "Windows "</w:t>
      </w:r>
      <w:r>
        <w:rPr>
          <w:rFonts w:hint="eastAsia"/>
        </w:rPr>
        <w:t>，其他的</w:t>
      </w:r>
      <w:r>
        <w:rPr>
          <w:rFonts w:hint="eastAsia"/>
        </w:rPr>
        <w:t xml:space="preserve"> "Windows " </w:t>
      </w:r>
      <w:r>
        <w:rPr>
          <w:rFonts w:hint="eastAsia"/>
        </w:rPr>
        <w:t>字样则不被匹配。</w:t>
      </w:r>
    </w:p>
    <w:p w14:paraId="27BAAAAF" w14:textId="77777777" w:rsidR="001C79B9" w:rsidRDefault="001C79B9" w:rsidP="001C79B9">
      <w:pPr>
        <w:pStyle w:val="10"/>
      </w:pPr>
    </w:p>
    <w:p w14:paraId="3F32B8DE" w14:textId="77777777" w:rsidR="001C79B9" w:rsidRDefault="001C79B9" w:rsidP="001C79B9">
      <w:pPr>
        <w:pStyle w:val="10"/>
      </w:pPr>
      <w:r>
        <w:rPr>
          <w:rFonts w:hint="eastAsia"/>
        </w:rPr>
        <w:t xml:space="preserve">    </w:t>
      </w:r>
      <w:r>
        <w:rPr>
          <w:rFonts w:hint="eastAsia"/>
        </w:rPr>
        <w:t>举例</w:t>
      </w:r>
      <w:r>
        <w:rPr>
          <w:rFonts w:hint="eastAsia"/>
        </w:rPr>
        <w:t>2</w:t>
      </w:r>
      <w:r>
        <w:rPr>
          <w:rFonts w:hint="eastAsia"/>
        </w:rPr>
        <w:t>：表达式</w:t>
      </w:r>
      <w:r>
        <w:rPr>
          <w:rFonts w:hint="eastAsia"/>
        </w:rPr>
        <w:t xml:space="preserve"> "(\w)((?=\1\1\1)(\1))+" </w:t>
      </w:r>
      <w:r>
        <w:rPr>
          <w:rFonts w:hint="eastAsia"/>
        </w:rPr>
        <w:t>在匹配字符串</w:t>
      </w:r>
      <w:r>
        <w:rPr>
          <w:rFonts w:hint="eastAsia"/>
        </w:rPr>
        <w:t xml:space="preserve"> "aaa ffffff 999999999" </w:t>
      </w:r>
      <w:r>
        <w:rPr>
          <w:rFonts w:hint="eastAsia"/>
        </w:rPr>
        <w:t>时，将可以匹配</w:t>
      </w:r>
      <w:r>
        <w:rPr>
          <w:rFonts w:hint="eastAsia"/>
        </w:rPr>
        <w:t>6</w:t>
      </w:r>
      <w:r>
        <w:rPr>
          <w:rFonts w:hint="eastAsia"/>
        </w:rPr>
        <w:t>个</w:t>
      </w:r>
      <w:r>
        <w:rPr>
          <w:rFonts w:hint="eastAsia"/>
        </w:rPr>
        <w:t>"f"</w:t>
      </w:r>
      <w:r>
        <w:rPr>
          <w:rFonts w:hint="eastAsia"/>
        </w:rPr>
        <w:t>的前</w:t>
      </w:r>
      <w:r>
        <w:rPr>
          <w:rFonts w:hint="eastAsia"/>
        </w:rPr>
        <w:t>4</w:t>
      </w:r>
      <w:r>
        <w:rPr>
          <w:rFonts w:hint="eastAsia"/>
        </w:rPr>
        <w:t>个，可以匹配</w:t>
      </w:r>
      <w:r>
        <w:rPr>
          <w:rFonts w:hint="eastAsia"/>
        </w:rPr>
        <w:t>9</w:t>
      </w:r>
      <w:r>
        <w:rPr>
          <w:rFonts w:hint="eastAsia"/>
        </w:rPr>
        <w:t>个</w:t>
      </w:r>
      <w:r>
        <w:rPr>
          <w:rFonts w:hint="eastAsia"/>
        </w:rPr>
        <w:t>"9"</w:t>
      </w:r>
      <w:r>
        <w:rPr>
          <w:rFonts w:hint="eastAsia"/>
        </w:rPr>
        <w:t>的前</w:t>
      </w:r>
      <w:r>
        <w:rPr>
          <w:rFonts w:hint="eastAsia"/>
        </w:rPr>
        <w:t>7</w:t>
      </w:r>
      <w:r>
        <w:rPr>
          <w:rFonts w:hint="eastAsia"/>
        </w:rPr>
        <w:t>个。这个表达式可以读解成：重复</w:t>
      </w:r>
      <w:r>
        <w:rPr>
          <w:rFonts w:hint="eastAsia"/>
        </w:rPr>
        <w:t>4</w:t>
      </w:r>
      <w:r>
        <w:rPr>
          <w:rFonts w:hint="eastAsia"/>
        </w:rPr>
        <w:t>次以上的字母数字，则匹配其剩下最后</w:t>
      </w:r>
      <w:r>
        <w:rPr>
          <w:rFonts w:hint="eastAsia"/>
        </w:rPr>
        <w:t>2</w:t>
      </w:r>
      <w:r>
        <w:rPr>
          <w:rFonts w:hint="eastAsia"/>
        </w:rPr>
        <w:t>位之前的部分。当然，这个表达式可以不这样写，在此的目的是作为演示之用。</w:t>
      </w:r>
    </w:p>
    <w:p w14:paraId="17EAE675" w14:textId="77777777" w:rsidR="001C79B9" w:rsidRDefault="001C79B9" w:rsidP="001C79B9">
      <w:pPr>
        <w:pStyle w:val="10"/>
      </w:pPr>
    </w:p>
    <w:p w14:paraId="2997C6C2" w14:textId="77777777" w:rsidR="001C79B9" w:rsidRDefault="001C79B9" w:rsidP="001C79B9">
      <w:pPr>
        <w:pStyle w:val="10"/>
      </w:pPr>
      <w:r>
        <w:rPr>
          <w:rFonts w:hint="eastAsia"/>
        </w:rPr>
        <w:t xml:space="preserve">    </w:t>
      </w:r>
      <w:r>
        <w:rPr>
          <w:rFonts w:hint="eastAsia"/>
        </w:rPr>
        <w:t>格式：</w:t>
      </w:r>
      <w:r>
        <w:rPr>
          <w:rFonts w:hint="eastAsia"/>
        </w:rPr>
        <w:t>"(?!xxxxx)"</w:t>
      </w:r>
      <w:r>
        <w:rPr>
          <w:rFonts w:hint="eastAsia"/>
        </w:rPr>
        <w:t>，所在缝隙的右侧，必须不能匹配</w:t>
      </w:r>
      <w:r>
        <w:rPr>
          <w:rFonts w:hint="eastAsia"/>
        </w:rPr>
        <w:t xml:space="preserve"> xxxxx </w:t>
      </w:r>
      <w:r>
        <w:rPr>
          <w:rFonts w:hint="eastAsia"/>
        </w:rPr>
        <w:t>这部分表达式。</w:t>
      </w:r>
    </w:p>
    <w:p w14:paraId="3EB0D96B" w14:textId="77777777" w:rsidR="001C79B9" w:rsidRDefault="001C79B9" w:rsidP="001C79B9">
      <w:pPr>
        <w:pStyle w:val="10"/>
      </w:pPr>
    </w:p>
    <w:p w14:paraId="2191A8A7" w14:textId="77777777" w:rsidR="001C79B9" w:rsidRDefault="001C79B9" w:rsidP="001C79B9">
      <w:pPr>
        <w:pStyle w:val="10"/>
      </w:pPr>
      <w:r>
        <w:rPr>
          <w:rFonts w:hint="eastAsia"/>
        </w:rPr>
        <w:t xml:space="preserve">    </w:t>
      </w:r>
      <w:r>
        <w:rPr>
          <w:rFonts w:hint="eastAsia"/>
        </w:rPr>
        <w:t>举例</w:t>
      </w:r>
      <w:r>
        <w:rPr>
          <w:rFonts w:hint="eastAsia"/>
        </w:rPr>
        <w:t>3</w:t>
      </w:r>
      <w:r>
        <w:rPr>
          <w:rFonts w:hint="eastAsia"/>
        </w:rPr>
        <w:t>：表达式</w:t>
      </w:r>
      <w:r>
        <w:rPr>
          <w:rFonts w:hint="eastAsia"/>
        </w:rPr>
        <w:t xml:space="preserve"> "((?!\bstop\b).)+" </w:t>
      </w:r>
      <w:r>
        <w:rPr>
          <w:rFonts w:hint="eastAsia"/>
        </w:rPr>
        <w:t>在匹配</w:t>
      </w:r>
      <w:r>
        <w:rPr>
          <w:rFonts w:hint="eastAsia"/>
        </w:rPr>
        <w:t xml:space="preserve"> "fdjka ljfdl stop fjdsla fdj" </w:t>
      </w:r>
      <w:r>
        <w:rPr>
          <w:rFonts w:hint="eastAsia"/>
        </w:rPr>
        <w:t>时，将从头一直匹配到</w:t>
      </w:r>
      <w:r>
        <w:rPr>
          <w:rFonts w:hint="eastAsia"/>
        </w:rPr>
        <w:t xml:space="preserve"> "stop" </w:t>
      </w:r>
      <w:r>
        <w:rPr>
          <w:rFonts w:hint="eastAsia"/>
        </w:rPr>
        <w:t>之前的位置，如果字符串中没有</w:t>
      </w:r>
      <w:r>
        <w:rPr>
          <w:rFonts w:hint="eastAsia"/>
        </w:rPr>
        <w:t xml:space="preserve"> "stop"</w:t>
      </w:r>
      <w:r>
        <w:rPr>
          <w:rFonts w:hint="eastAsia"/>
        </w:rPr>
        <w:t>，则匹配整个字符串。</w:t>
      </w:r>
    </w:p>
    <w:p w14:paraId="6BFFCCC8" w14:textId="77777777" w:rsidR="001C79B9" w:rsidRDefault="001C79B9" w:rsidP="001C79B9">
      <w:pPr>
        <w:pStyle w:val="10"/>
      </w:pPr>
    </w:p>
    <w:p w14:paraId="4F6004C0" w14:textId="77777777" w:rsidR="001C79B9" w:rsidRDefault="001C79B9" w:rsidP="001C79B9">
      <w:pPr>
        <w:pStyle w:val="10"/>
      </w:pPr>
      <w:r>
        <w:rPr>
          <w:rFonts w:hint="eastAsia"/>
        </w:rPr>
        <w:t xml:space="preserve">    </w:t>
      </w:r>
      <w:r>
        <w:rPr>
          <w:rFonts w:hint="eastAsia"/>
        </w:rPr>
        <w:t>举例</w:t>
      </w:r>
      <w:r>
        <w:rPr>
          <w:rFonts w:hint="eastAsia"/>
        </w:rPr>
        <w:t>4</w:t>
      </w:r>
      <w:r>
        <w:rPr>
          <w:rFonts w:hint="eastAsia"/>
        </w:rPr>
        <w:t>：表达式</w:t>
      </w:r>
      <w:r>
        <w:rPr>
          <w:rFonts w:hint="eastAsia"/>
        </w:rPr>
        <w:t xml:space="preserve"> "do(?!\w)" </w:t>
      </w:r>
      <w:r>
        <w:rPr>
          <w:rFonts w:hint="eastAsia"/>
        </w:rPr>
        <w:t>在匹配字符串</w:t>
      </w:r>
      <w:r>
        <w:rPr>
          <w:rFonts w:hint="eastAsia"/>
        </w:rPr>
        <w:t xml:space="preserve"> "done, do, dog" </w:t>
      </w:r>
      <w:r>
        <w:rPr>
          <w:rFonts w:hint="eastAsia"/>
        </w:rPr>
        <w:t>时，只能匹配</w:t>
      </w:r>
      <w:r>
        <w:rPr>
          <w:rFonts w:hint="eastAsia"/>
        </w:rPr>
        <w:t xml:space="preserve"> "do"</w:t>
      </w:r>
      <w:r>
        <w:rPr>
          <w:rFonts w:hint="eastAsia"/>
        </w:rPr>
        <w:t>。在本条举例中，</w:t>
      </w:r>
      <w:r>
        <w:rPr>
          <w:rFonts w:hint="eastAsia"/>
        </w:rPr>
        <w:t xml:space="preserve">"do" </w:t>
      </w:r>
      <w:r>
        <w:rPr>
          <w:rFonts w:hint="eastAsia"/>
        </w:rPr>
        <w:t>后边使用</w:t>
      </w:r>
      <w:r>
        <w:rPr>
          <w:rFonts w:hint="eastAsia"/>
        </w:rPr>
        <w:t xml:space="preserve"> "(?!\w)" </w:t>
      </w:r>
      <w:r>
        <w:rPr>
          <w:rFonts w:hint="eastAsia"/>
        </w:rPr>
        <w:t>和使用</w:t>
      </w:r>
      <w:r>
        <w:rPr>
          <w:rFonts w:hint="eastAsia"/>
        </w:rPr>
        <w:t xml:space="preserve"> "\b" </w:t>
      </w:r>
      <w:r>
        <w:rPr>
          <w:rFonts w:hint="eastAsia"/>
        </w:rPr>
        <w:t>效果是一样的。</w:t>
      </w:r>
    </w:p>
    <w:p w14:paraId="31A30966" w14:textId="77777777" w:rsidR="001C79B9" w:rsidRDefault="001C79B9" w:rsidP="001C79B9">
      <w:pPr>
        <w:pStyle w:val="10"/>
      </w:pPr>
    </w:p>
    <w:p w14:paraId="56AC6B1D" w14:textId="77777777" w:rsidR="001C79B9" w:rsidRDefault="001C79B9" w:rsidP="001C79B9">
      <w:pPr>
        <w:pStyle w:val="10"/>
      </w:pPr>
      <w:r>
        <w:rPr>
          <w:rFonts w:hint="eastAsia"/>
        </w:rPr>
        <w:t xml:space="preserve">    </w:t>
      </w:r>
      <w:r>
        <w:rPr>
          <w:rFonts w:hint="eastAsia"/>
        </w:rPr>
        <w:t>反向预搜索：</w:t>
      </w:r>
      <w:r>
        <w:rPr>
          <w:rFonts w:hint="eastAsia"/>
        </w:rPr>
        <w:t>"(?&lt;=xxxxx)"</w:t>
      </w:r>
      <w:r>
        <w:rPr>
          <w:rFonts w:hint="eastAsia"/>
        </w:rPr>
        <w:t>，</w:t>
      </w:r>
      <w:r>
        <w:rPr>
          <w:rFonts w:hint="eastAsia"/>
        </w:rPr>
        <w:t>"(?&lt;!xxxxx)"</w:t>
      </w:r>
    </w:p>
    <w:p w14:paraId="2F96284E" w14:textId="77777777" w:rsidR="001C79B9" w:rsidRDefault="001C79B9" w:rsidP="001C79B9">
      <w:pPr>
        <w:pStyle w:val="10"/>
      </w:pPr>
    </w:p>
    <w:p w14:paraId="2E94F9F9" w14:textId="77777777" w:rsidR="001C79B9" w:rsidRDefault="001C79B9" w:rsidP="001C79B9">
      <w:pPr>
        <w:pStyle w:val="10"/>
      </w:pPr>
      <w:r>
        <w:rPr>
          <w:rFonts w:hint="eastAsia"/>
        </w:rPr>
        <w:t xml:space="preserve">    </w:t>
      </w:r>
      <w:r>
        <w:rPr>
          <w:rFonts w:hint="eastAsia"/>
        </w:rPr>
        <w:t>这两种格式的概念和正向预搜索是类似的，反向预搜索要求的条件是：所在缝隙的</w:t>
      </w:r>
      <w:r>
        <w:rPr>
          <w:rFonts w:hint="eastAsia"/>
        </w:rPr>
        <w:t xml:space="preserve"> "</w:t>
      </w:r>
      <w:r>
        <w:rPr>
          <w:rFonts w:hint="eastAsia"/>
        </w:rPr>
        <w:t>左侧</w:t>
      </w:r>
      <w:r>
        <w:rPr>
          <w:rFonts w:hint="eastAsia"/>
        </w:rPr>
        <w:t>"</w:t>
      </w:r>
      <w:r>
        <w:rPr>
          <w:rFonts w:hint="eastAsia"/>
        </w:rPr>
        <w:t>，两种格式分别要求必须能够匹配和必须不能够匹配指定表达式，而不是去判断右侧。与</w:t>
      </w:r>
      <w:r>
        <w:rPr>
          <w:rFonts w:hint="eastAsia"/>
        </w:rPr>
        <w:t xml:space="preserve"> "</w:t>
      </w:r>
      <w:r>
        <w:rPr>
          <w:rFonts w:hint="eastAsia"/>
        </w:rPr>
        <w:t>正向预搜索</w:t>
      </w:r>
      <w:r>
        <w:rPr>
          <w:rFonts w:hint="eastAsia"/>
        </w:rPr>
        <w:t xml:space="preserve">" </w:t>
      </w:r>
      <w:r>
        <w:rPr>
          <w:rFonts w:hint="eastAsia"/>
        </w:rPr>
        <w:t>一样的是：它们都是对所在缝隙的一种附加条件，本身都不匹配任何字符。</w:t>
      </w:r>
    </w:p>
    <w:p w14:paraId="2446A3CB" w14:textId="77777777" w:rsidR="001C79B9" w:rsidRDefault="001C79B9" w:rsidP="001C79B9">
      <w:pPr>
        <w:pStyle w:val="10"/>
      </w:pPr>
    </w:p>
    <w:p w14:paraId="45067086" w14:textId="77777777" w:rsidR="001C79B9" w:rsidRDefault="001C79B9" w:rsidP="001C79B9">
      <w:pPr>
        <w:pStyle w:val="10"/>
      </w:pPr>
      <w:r>
        <w:rPr>
          <w:rFonts w:hint="eastAsia"/>
        </w:rPr>
        <w:t xml:space="preserve">    </w:t>
      </w:r>
      <w:r>
        <w:rPr>
          <w:rFonts w:hint="eastAsia"/>
        </w:rPr>
        <w:t>举例</w:t>
      </w:r>
      <w:r>
        <w:rPr>
          <w:rFonts w:hint="eastAsia"/>
        </w:rPr>
        <w:t>5</w:t>
      </w:r>
      <w:r>
        <w:rPr>
          <w:rFonts w:hint="eastAsia"/>
        </w:rPr>
        <w:t>：表达式</w:t>
      </w:r>
      <w:r>
        <w:rPr>
          <w:rFonts w:hint="eastAsia"/>
        </w:rPr>
        <w:t xml:space="preserve"> "(?&lt;=\d{4})\d+(?=\d{4})" </w:t>
      </w:r>
      <w:r>
        <w:rPr>
          <w:rFonts w:hint="eastAsia"/>
        </w:rPr>
        <w:t>在匹配</w:t>
      </w:r>
      <w:r>
        <w:rPr>
          <w:rFonts w:hint="eastAsia"/>
        </w:rPr>
        <w:t xml:space="preserve"> "1234567890123456" </w:t>
      </w:r>
      <w:r>
        <w:rPr>
          <w:rFonts w:hint="eastAsia"/>
        </w:rPr>
        <w:t>时，将匹配除了前</w:t>
      </w:r>
      <w:r>
        <w:rPr>
          <w:rFonts w:hint="eastAsia"/>
        </w:rPr>
        <w:t>4</w:t>
      </w:r>
      <w:r>
        <w:rPr>
          <w:rFonts w:hint="eastAsia"/>
        </w:rPr>
        <w:t>个数字和后</w:t>
      </w:r>
      <w:r>
        <w:rPr>
          <w:rFonts w:hint="eastAsia"/>
        </w:rPr>
        <w:t>4</w:t>
      </w:r>
      <w:r>
        <w:rPr>
          <w:rFonts w:hint="eastAsia"/>
        </w:rPr>
        <w:t>个数字之外的中间</w:t>
      </w:r>
      <w:r>
        <w:rPr>
          <w:rFonts w:hint="eastAsia"/>
        </w:rPr>
        <w:t>8</w:t>
      </w:r>
      <w:r>
        <w:rPr>
          <w:rFonts w:hint="eastAsia"/>
        </w:rPr>
        <w:t>个数字。由于</w:t>
      </w:r>
      <w:r>
        <w:rPr>
          <w:rFonts w:hint="eastAsia"/>
        </w:rPr>
        <w:t xml:space="preserve"> JScript.RegExp </w:t>
      </w:r>
      <w:r>
        <w:rPr>
          <w:rFonts w:hint="eastAsia"/>
        </w:rPr>
        <w:t>不支持反向预搜索，因此，本条举例不能够进行演示。很多其他的引擎可以支持反向预搜索，比如：</w:t>
      </w:r>
      <w:r>
        <w:rPr>
          <w:rFonts w:hint="eastAsia"/>
        </w:rPr>
        <w:t xml:space="preserve">Java 1.4 </w:t>
      </w:r>
      <w:r>
        <w:rPr>
          <w:rFonts w:hint="eastAsia"/>
        </w:rPr>
        <w:t>以上的</w:t>
      </w:r>
      <w:r>
        <w:rPr>
          <w:rFonts w:hint="eastAsia"/>
        </w:rPr>
        <w:t xml:space="preserve"> Java.util.regex </w:t>
      </w:r>
      <w:r>
        <w:rPr>
          <w:rFonts w:hint="eastAsia"/>
        </w:rPr>
        <w:t>包，</w:t>
      </w:r>
      <w:r>
        <w:rPr>
          <w:rFonts w:hint="eastAsia"/>
        </w:rPr>
        <w:t xml:space="preserve">.NET </w:t>
      </w:r>
      <w:r>
        <w:rPr>
          <w:rFonts w:hint="eastAsia"/>
        </w:rPr>
        <w:t>中</w:t>
      </w:r>
      <w:r>
        <w:rPr>
          <w:rFonts w:hint="eastAsia"/>
        </w:rPr>
        <w:t xml:space="preserve">System.Text.RegularExpressions </w:t>
      </w:r>
      <w:r>
        <w:rPr>
          <w:rFonts w:hint="eastAsia"/>
        </w:rPr>
        <w:t>命名空间，以及本站推荐的最简单易用的</w:t>
      </w:r>
      <w:r>
        <w:rPr>
          <w:rFonts w:hint="eastAsia"/>
        </w:rPr>
        <w:t xml:space="preserve"> DEELX </w:t>
      </w:r>
      <w:r>
        <w:rPr>
          <w:rFonts w:hint="eastAsia"/>
        </w:rPr>
        <w:t>正则引擎。</w:t>
      </w:r>
    </w:p>
    <w:p w14:paraId="23178CFD" w14:textId="77777777" w:rsidR="001C79B9" w:rsidRDefault="001C79B9" w:rsidP="001C79B9">
      <w:pPr>
        <w:pStyle w:val="10"/>
      </w:pPr>
    </w:p>
    <w:p w14:paraId="59888440" w14:textId="77777777" w:rsidR="001C79B9" w:rsidRDefault="001C79B9" w:rsidP="001C79B9">
      <w:pPr>
        <w:pStyle w:val="10"/>
      </w:pPr>
      <w:r>
        <w:rPr>
          <w:rFonts w:hint="eastAsia"/>
        </w:rPr>
        <w:t xml:space="preserve">3. </w:t>
      </w:r>
      <w:r>
        <w:rPr>
          <w:rFonts w:hint="eastAsia"/>
        </w:rPr>
        <w:t>其他通用规则</w:t>
      </w:r>
    </w:p>
    <w:p w14:paraId="654669E2" w14:textId="77777777" w:rsidR="001C79B9" w:rsidRDefault="001C79B9" w:rsidP="001C79B9">
      <w:pPr>
        <w:pStyle w:val="10"/>
      </w:pPr>
    </w:p>
    <w:p w14:paraId="5958ECC0" w14:textId="77777777" w:rsidR="001C79B9" w:rsidRDefault="001C79B9" w:rsidP="001C79B9">
      <w:pPr>
        <w:pStyle w:val="10"/>
      </w:pPr>
      <w:r>
        <w:rPr>
          <w:rFonts w:hint="eastAsia"/>
        </w:rPr>
        <w:t xml:space="preserve">    </w:t>
      </w:r>
      <w:r>
        <w:rPr>
          <w:rFonts w:hint="eastAsia"/>
        </w:rPr>
        <w:t>还有一些在各个正则表达式引擎之间比较通用的规则，在前面的讲解过程中没有提到。</w:t>
      </w:r>
    </w:p>
    <w:p w14:paraId="437F5FEF" w14:textId="77777777" w:rsidR="001C79B9" w:rsidRDefault="001C79B9" w:rsidP="001C79B9">
      <w:pPr>
        <w:pStyle w:val="10"/>
      </w:pPr>
    </w:p>
    <w:p w14:paraId="08903A08" w14:textId="77777777" w:rsidR="001C79B9" w:rsidRDefault="001C79B9" w:rsidP="001C79B9">
      <w:pPr>
        <w:pStyle w:val="10"/>
      </w:pPr>
      <w:r>
        <w:rPr>
          <w:rFonts w:hint="eastAsia"/>
        </w:rPr>
        <w:t xml:space="preserve">3.1 </w:t>
      </w:r>
      <w:r>
        <w:rPr>
          <w:rFonts w:hint="eastAsia"/>
        </w:rPr>
        <w:t>表达式中，可以使用</w:t>
      </w:r>
      <w:r>
        <w:rPr>
          <w:rFonts w:hint="eastAsia"/>
        </w:rPr>
        <w:t xml:space="preserve"> "\xXX" </w:t>
      </w:r>
      <w:r>
        <w:rPr>
          <w:rFonts w:hint="eastAsia"/>
        </w:rPr>
        <w:t>和</w:t>
      </w:r>
      <w:r>
        <w:rPr>
          <w:rFonts w:hint="eastAsia"/>
        </w:rPr>
        <w:t xml:space="preserve"> "\uXXXX" </w:t>
      </w:r>
      <w:r>
        <w:rPr>
          <w:rFonts w:hint="eastAsia"/>
        </w:rPr>
        <w:t>表示一个字符（</w:t>
      </w:r>
      <w:r>
        <w:rPr>
          <w:rFonts w:hint="eastAsia"/>
        </w:rPr>
        <w:t xml:space="preserve">"X" </w:t>
      </w:r>
      <w:r>
        <w:rPr>
          <w:rFonts w:hint="eastAsia"/>
        </w:rPr>
        <w:t>表示一个十六进制数）</w:t>
      </w:r>
    </w:p>
    <w:p w14:paraId="200EEF18" w14:textId="77777777" w:rsidR="001C79B9" w:rsidRDefault="001C79B9" w:rsidP="001C79B9">
      <w:pPr>
        <w:pStyle w:val="10"/>
      </w:pPr>
    </w:p>
    <w:p w14:paraId="77F7294F" w14:textId="77777777" w:rsidR="001C79B9" w:rsidRDefault="001C79B9" w:rsidP="001C79B9">
      <w:pPr>
        <w:pStyle w:val="10"/>
      </w:pPr>
      <w:r>
        <w:t xml:space="preserve"> </w:t>
      </w:r>
    </w:p>
    <w:p w14:paraId="5FF8A160" w14:textId="77777777" w:rsidR="001C79B9" w:rsidRDefault="001C79B9" w:rsidP="001C79B9">
      <w:pPr>
        <w:pStyle w:val="10"/>
      </w:pPr>
    </w:p>
    <w:p w14:paraId="6053CC72" w14:textId="77777777" w:rsidR="001C79B9" w:rsidRDefault="001C79B9" w:rsidP="001C79B9">
      <w:pPr>
        <w:pStyle w:val="10"/>
      </w:pPr>
      <w:r>
        <w:rPr>
          <w:rFonts w:hint="eastAsia"/>
        </w:rPr>
        <w:t>形式</w:t>
      </w:r>
    </w:p>
    <w:p w14:paraId="09D712D3" w14:textId="77777777" w:rsidR="001C79B9" w:rsidRDefault="001C79B9" w:rsidP="001C79B9">
      <w:pPr>
        <w:pStyle w:val="10"/>
      </w:pPr>
    </w:p>
    <w:p w14:paraId="1AF9E13A" w14:textId="77777777" w:rsidR="001C79B9" w:rsidRDefault="001C79B9" w:rsidP="001C79B9">
      <w:pPr>
        <w:pStyle w:val="10"/>
      </w:pPr>
      <w:r>
        <w:rPr>
          <w:rFonts w:hint="eastAsia"/>
        </w:rPr>
        <w:t>字符范围</w:t>
      </w:r>
    </w:p>
    <w:p w14:paraId="7F4226DD" w14:textId="77777777" w:rsidR="001C79B9" w:rsidRDefault="001C79B9" w:rsidP="001C79B9">
      <w:pPr>
        <w:pStyle w:val="10"/>
      </w:pPr>
    </w:p>
    <w:p w14:paraId="27D9E05A" w14:textId="77777777" w:rsidR="001C79B9" w:rsidRDefault="001C79B9" w:rsidP="001C79B9">
      <w:pPr>
        <w:pStyle w:val="10"/>
      </w:pPr>
      <w:r>
        <w:t>\xXX</w:t>
      </w:r>
    </w:p>
    <w:p w14:paraId="6C809E1B" w14:textId="77777777" w:rsidR="001C79B9" w:rsidRDefault="001C79B9" w:rsidP="001C79B9">
      <w:pPr>
        <w:pStyle w:val="10"/>
      </w:pPr>
    </w:p>
    <w:p w14:paraId="1D3E619B" w14:textId="77777777" w:rsidR="001C79B9" w:rsidRDefault="001C79B9" w:rsidP="001C79B9">
      <w:pPr>
        <w:pStyle w:val="10"/>
      </w:pPr>
      <w:r>
        <w:rPr>
          <w:rFonts w:hint="eastAsia"/>
        </w:rPr>
        <w:t>编号在</w:t>
      </w:r>
      <w:r>
        <w:rPr>
          <w:rFonts w:hint="eastAsia"/>
        </w:rPr>
        <w:t xml:space="preserve"> 0 ~ 255 </w:t>
      </w:r>
      <w:r>
        <w:rPr>
          <w:rFonts w:hint="eastAsia"/>
        </w:rPr>
        <w:t>范围的字符，比如：空格可以使用</w:t>
      </w:r>
      <w:r>
        <w:rPr>
          <w:rFonts w:hint="eastAsia"/>
        </w:rPr>
        <w:t xml:space="preserve"> "\x20" </w:t>
      </w:r>
      <w:r>
        <w:rPr>
          <w:rFonts w:hint="eastAsia"/>
        </w:rPr>
        <w:t>表示</w:t>
      </w:r>
    </w:p>
    <w:p w14:paraId="7D332B15" w14:textId="77777777" w:rsidR="001C79B9" w:rsidRDefault="001C79B9" w:rsidP="001C79B9">
      <w:pPr>
        <w:pStyle w:val="10"/>
      </w:pPr>
    </w:p>
    <w:p w14:paraId="2F08B22D" w14:textId="77777777" w:rsidR="001C79B9" w:rsidRDefault="001C79B9" w:rsidP="001C79B9">
      <w:pPr>
        <w:pStyle w:val="10"/>
      </w:pPr>
      <w:r>
        <w:t>\uXXXX</w:t>
      </w:r>
    </w:p>
    <w:p w14:paraId="7BA83166" w14:textId="77777777" w:rsidR="001C79B9" w:rsidRDefault="001C79B9" w:rsidP="001C79B9">
      <w:pPr>
        <w:pStyle w:val="10"/>
      </w:pPr>
    </w:p>
    <w:p w14:paraId="7E7C1A13" w14:textId="77777777" w:rsidR="001C79B9" w:rsidRDefault="001C79B9" w:rsidP="001C79B9">
      <w:pPr>
        <w:pStyle w:val="10"/>
      </w:pPr>
      <w:r>
        <w:rPr>
          <w:rFonts w:hint="eastAsia"/>
        </w:rPr>
        <w:t>任何字符可以使用</w:t>
      </w:r>
      <w:r>
        <w:rPr>
          <w:rFonts w:hint="eastAsia"/>
        </w:rPr>
        <w:t xml:space="preserve"> "\u" </w:t>
      </w:r>
      <w:r>
        <w:rPr>
          <w:rFonts w:hint="eastAsia"/>
        </w:rPr>
        <w:t>再加上其编号的</w:t>
      </w:r>
      <w:r>
        <w:rPr>
          <w:rFonts w:hint="eastAsia"/>
        </w:rPr>
        <w:t>4</w:t>
      </w:r>
      <w:r>
        <w:rPr>
          <w:rFonts w:hint="eastAsia"/>
        </w:rPr>
        <w:t>位十六进制数表示，比如：</w:t>
      </w:r>
      <w:r>
        <w:rPr>
          <w:rFonts w:hint="eastAsia"/>
        </w:rPr>
        <w:t>"\u4E2D"</w:t>
      </w:r>
    </w:p>
    <w:p w14:paraId="7A014D33" w14:textId="77777777" w:rsidR="001C79B9" w:rsidRDefault="001C79B9" w:rsidP="001C79B9">
      <w:pPr>
        <w:pStyle w:val="10"/>
      </w:pPr>
    </w:p>
    <w:p w14:paraId="1EFB98F0" w14:textId="77777777" w:rsidR="001C79B9" w:rsidRDefault="001C79B9" w:rsidP="001C79B9">
      <w:pPr>
        <w:pStyle w:val="10"/>
      </w:pPr>
      <w:r>
        <w:rPr>
          <w:rFonts w:hint="eastAsia"/>
        </w:rPr>
        <w:t xml:space="preserve">3.2 </w:t>
      </w:r>
      <w:r>
        <w:rPr>
          <w:rFonts w:hint="eastAsia"/>
        </w:rPr>
        <w:t>在表达式</w:t>
      </w:r>
      <w:r>
        <w:rPr>
          <w:rFonts w:hint="eastAsia"/>
        </w:rPr>
        <w:t xml:space="preserve"> "\s"</w:t>
      </w:r>
      <w:r>
        <w:rPr>
          <w:rFonts w:hint="eastAsia"/>
        </w:rPr>
        <w:t>，</w:t>
      </w:r>
      <w:r>
        <w:rPr>
          <w:rFonts w:hint="eastAsia"/>
        </w:rPr>
        <w:t>"\d"</w:t>
      </w:r>
      <w:r>
        <w:rPr>
          <w:rFonts w:hint="eastAsia"/>
        </w:rPr>
        <w:t>，</w:t>
      </w:r>
      <w:r>
        <w:rPr>
          <w:rFonts w:hint="eastAsia"/>
        </w:rPr>
        <w:t>"\w"</w:t>
      </w:r>
      <w:r>
        <w:rPr>
          <w:rFonts w:hint="eastAsia"/>
        </w:rPr>
        <w:t>，</w:t>
      </w:r>
      <w:r>
        <w:rPr>
          <w:rFonts w:hint="eastAsia"/>
        </w:rPr>
        <w:t xml:space="preserve">"\b" </w:t>
      </w:r>
      <w:r>
        <w:rPr>
          <w:rFonts w:hint="eastAsia"/>
        </w:rPr>
        <w:t>表示特殊意义的同时，对应的大写字母表示相反的意义</w:t>
      </w:r>
    </w:p>
    <w:p w14:paraId="3526E8F5" w14:textId="77777777" w:rsidR="001C79B9" w:rsidRDefault="001C79B9" w:rsidP="001C79B9">
      <w:pPr>
        <w:pStyle w:val="10"/>
      </w:pPr>
    </w:p>
    <w:p w14:paraId="30C3DA91" w14:textId="77777777" w:rsidR="001C79B9" w:rsidRDefault="001C79B9" w:rsidP="001C79B9">
      <w:pPr>
        <w:pStyle w:val="10"/>
      </w:pPr>
      <w:r>
        <w:t xml:space="preserve"> </w:t>
      </w:r>
    </w:p>
    <w:p w14:paraId="64A4C52A" w14:textId="77777777" w:rsidR="001C79B9" w:rsidRDefault="001C79B9" w:rsidP="001C79B9">
      <w:pPr>
        <w:pStyle w:val="10"/>
      </w:pPr>
    </w:p>
    <w:p w14:paraId="202CC9F5" w14:textId="77777777" w:rsidR="001C79B9" w:rsidRDefault="001C79B9" w:rsidP="001C79B9">
      <w:pPr>
        <w:pStyle w:val="10"/>
      </w:pPr>
      <w:r>
        <w:rPr>
          <w:rFonts w:hint="eastAsia"/>
        </w:rPr>
        <w:t>表达式</w:t>
      </w:r>
    </w:p>
    <w:p w14:paraId="714C6C7B" w14:textId="77777777" w:rsidR="001C79B9" w:rsidRDefault="001C79B9" w:rsidP="001C79B9">
      <w:pPr>
        <w:pStyle w:val="10"/>
      </w:pPr>
    </w:p>
    <w:p w14:paraId="1BEA9888" w14:textId="77777777" w:rsidR="001C79B9" w:rsidRDefault="001C79B9" w:rsidP="001C79B9">
      <w:pPr>
        <w:pStyle w:val="10"/>
      </w:pPr>
      <w:r>
        <w:rPr>
          <w:rFonts w:hint="eastAsia"/>
        </w:rPr>
        <w:t>可匹配</w:t>
      </w:r>
    </w:p>
    <w:p w14:paraId="11EA57F9" w14:textId="77777777" w:rsidR="001C79B9" w:rsidRDefault="001C79B9" w:rsidP="001C79B9">
      <w:pPr>
        <w:pStyle w:val="10"/>
      </w:pPr>
    </w:p>
    <w:p w14:paraId="663DB8A2" w14:textId="77777777" w:rsidR="001C79B9" w:rsidRDefault="001C79B9" w:rsidP="001C79B9">
      <w:pPr>
        <w:pStyle w:val="10"/>
      </w:pPr>
      <w:r>
        <w:t>\S</w:t>
      </w:r>
    </w:p>
    <w:p w14:paraId="68E0FC23" w14:textId="77777777" w:rsidR="001C79B9" w:rsidRDefault="001C79B9" w:rsidP="001C79B9">
      <w:pPr>
        <w:pStyle w:val="10"/>
      </w:pPr>
    </w:p>
    <w:p w14:paraId="1A35AA07" w14:textId="77777777" w:rsidR="001C79B9" w:rsidRDefault="001C79B9" w:rsidP="001C79B9">
      <w:pPr>
        <w:pStyle w:val="10"/>
      </w:pPr>
      <w:r>
        <w:rPr>
          <w:rFonts w:hint="eastAsia"/>
        </w:rPr>
        <w:t>匹配所有非空白字符（</w:t>
      </w:r>
      <w:r>
        <w:rPr>
          <w:rFonts w:hint="eastAsia"/>
        </w:rPr>
        <w:t xml:space="preserve">"\s" </w:t>
      </w:r>
      <w:r>
        <w:rPr>
          <w:rFonts w:hint="eastAsia"/>
        </w:rPr>
        <w:t>可匹配各个空白字符）</w:t>
      </w:r>
    </w:p>
    <w:p w14:paraId="17C883D2" w14:textId="77777777" w:rsidR="001C79B9" w:rsidRDefault="001C79B9" w:rsidP="001C79B9">
      <w:pPr>
        <w:pStyle w:val="10"/>
      </w:pPr>
    </w:p>
    <w:p w14:paraId="0275C863" w14:textId="77777777" w:rsidR="001C79B9" w:rsidRDefault="001C79B9" w:rsidP="001C79B9">
      <w:pPr>
        <w:pStyle w:val="10"/>
      </w:pPr>
      <w:r>
        <w:t>\D</w:t>
      </w:r>
    </w:p>
    <w:p w14:paraId="7B95412C" w14:textId="77777777" w:rsidR="001C79B9" w:rsidRDefault="001C79B9" w:rsidP="001C79B9">
      <w:pPr>
        <w:pStyle w:val="10"/>
      </w:pPr>
    </w:p>
    <w:p w14:paraId="27F23291" w14:textId="77777777" w:rsidR="001C79B9" w:rsidRDefault="001C79B9" w:rsidP="001C79B9">
      <w:pPr>
        <w:pStyle w:val="10"/>
      </w:pPr>
      <w:r>
        <w:rPr>
          <w:rFonts w:hint="eastAsia"/>
        </w:rPr>
        <w:t>匹配所有的非数字字符</w:t>
      </w:r>
    </w:p>
    <w:p w14:paraId="118ABFB8" w14:textId="77777777" w:rsidR="001C79B9" w:rsidRDefault="001C79B9" w:rsidP="001C79B9">
      <w:pPr>
        <w:pStyle w:val="10"/>
      </w:pPr>
    </w:p>
    <w:p w14:paraId="12E99D8F" w14:textId="77777777" w:rsidR="001C79B9" w:rsidRDefault="001C79B9" w:rsidP="001C79B9">
      <w:pPr>
        <w:pStyle w:val="10"/>
      </w:pPr>
      <w:r>
        <w:t>\W</w:t>
      </w:r>
    </w:p>
    <w:p w14:paraId="274E34C4" w14:textId="77777777" w:rsidR="001C79B9" w:rsidRDefault="001C79B9" w:rsidP="001C79B9">
      <w:pPr>
        <w:pStyle w:val="10"/>
      </w:pPr>
    </w:p>
    <w:p w14:paraId="7E4B176B" w14:textId="77777777" w:rsidR="001C79B9" w:rsidRDefault="001C79B9" w:rsidP="001C79B9">
      <w:pPr>
        <w:pStyle w:val="10"/>
      </w:pPr>
      <w:r>
        <w:rPr>
          <w:rFonts w:hint="eastAsia"/>
        </w:rPr>
        <w:t>匹配所有的字母、数字、下划线以外的字符</w:t>
      </w:r>
    </w:p>
    <w:p w14:paraId="21CE6A5F" w14:textId="77777777" w:rsidR="001C79B9" w:rsidRDefault="001C79B9" w:rsidP="001C79B9">
      <w:pPr>
        <w:pStyle w:val="10"/>
      </w:pPr>
    </w:p>
    <w:p w14:paraId="06D373CA" w14:textId="77777777" w:rsidR="001C79B9" w:rsidRDefault="001C79B9" w:rsidP="001C79B9">
      <w:pPr>
        <w:pStyle w:val="10"/>
      </w:pPr>
      <w:r>
        <w:t>\B</w:t>
      </w:r>
    </w:p>
    <w:p w14:paraId="790DC57A" w14:textId="77777777" w:rsidR="001C79B9" w:rsidRDefault="001C79B9" w:rsidP="001C79B9">
      <w:pPr>
        <w:pStyle w:val="10"/>
      </w:pPr>
    </w:p>
    <w:p w14:paraId="205DC2E6" w14:textId="77777777" w:rsidR="001C79B9" w:rsidRDefault="001C79B9" w:rsidP="001C79B9">
      <w:pPr>
        <w:pStyle w:val="10"/>
      </w:pPr>
      <w:r>
        <w:rPr>
          <w:rFonts w:hint="eastAsia"/>
        </w:rPr>
        <w:t>匹配非单词边界，即左右两边都是</w:t>
      </w:r>
      <w:r>
        <w:rPr>
          <w:rFonts w:hint="eastAsia"/>
        </w:rPr>
        <w:t xml:space="preserve"> "\w" </w:t>
      </w:r>
      <w:r>
        <w:rPr>
          <w:rFonts w:hint="eastAsia"/>
        </w:rPr>
        <w:t>范围或者左右两边都不是</w:t>
      </w:r>
      <w:r>
        <w:rPr>
          <w:rFonts w:hint="eastAsia"/>
        </w:rPr>
        <w:t xml:space="preserve"> "\w" </w:t>
      </w:r>
      <w:r>
        <w:rPr>
          <w:rFonts w:hint="eastAsia"/>
        </w:rPr>
        <w:t>范围时的字符缝隙</w:t>
      </w:r>
    </w:p>
    <w:p w14:paraId="480AA27C" w14:textId="77777777" w:rsidR="001C79B9" w:rsidRDefault="001C79B9" w:rsidP="001C79B9">
      <w:pPr>
        <w:pStyle w:val="10"/>
      </w:pPr>
    </w:p>
    <w:p w14:paraId="5B0839F9" w14:textId="77777777" w:rsidR="001C79B9" w:rsidRDefault="001C79B9" w:rsidP="001C79B9">
      <w:pPr>
        <w:pStyle w:val="10"/>
      </w:pPr>
      <w:r>
        <w:rPr>
          <w:rFonts w:hint="eastAsia"/>
        </w:rPr>
        <w:t xml:space="preserve">3.3 </w:t>
      </w:r>
      <w:r>
        <w:rPr>
          <w:rFonts w:hint="eastAsia"/>
        </w:rPr>
        <w:t>在表达式中有特殊意义，需要添加</w:t>
      </w:r>
      <w:r>
        <w:rPr>
          <w:rFonts w:hint="eastAsia"/>
        </w:rPr>
        <w:t xml:space="preserve"> "\" </w:t>
      </w:r>
      <w:r>
        <w:rPr>
          <w:rFonts w:hint="eastAsia"/>
        </w:rPr>
        <w:t>才能匹配该字符本身的字符汇总</w:t>
      </w:r>
    </w:p>
    <w:p w14:paraId="65A4F7DF" w14:textId="77777777" w:rsidR="001C79B9" w:rsidRDefault="001C79B9" w:rsidP="001C79B9">
      <w:pPr>
        <w:pStyle w:val="10"/>
      </w:pPr>
    </w:p>
    <w:p w14:paraId="04C60DDE" w14:textId="77777777" w:rsidR="001C79B9" w:rsidRDefault="001C79B9" w:rsidP="001C79B9">
      <w:pPr>
        <w:pStyle w:val="10"/>
      </w:pPr>
      <w:r>
        <w:t xml:space="preserve"> </w:t>
      </w:r>
    </w:p>
    <w:p w14:paraId="3D0EA7AF" w14:textId="77777777" w:rsidR="001C79B9" w:rsidRDefault="001C79B9" w:rsidP="001C79B9">
      <w:pPr>
        <w:pStyle w:val="10"/>
      </w:pPr>
    </w:p>
    <w:p w14:paraId="7643BA97" w14:textId="77777777" w:rsidR="001C79B9" w:rsidRDefault="001C79B9" w:rsidP="001C79B9">
      <w:pPr>
        <w:pStyle w:val="10"/>
      </w:pPr>
      <w:r>
        <w:rPr>
          <w:rFonts w:hint="eastAsia"/>
        </w:rPr>
        <w:t>字符</w:t>
      </w:r>
    </w:p>
    <w:p w14:paraId="1F5A20C7" w14:textId="77777777" w:rsidR="001C79B9" w:rsidRDefault="001C79B9" w:rsidP="001C79B9">
      <w:pPr>
        <w:pStyle w:val="10"/>
      </w:pPr>
    </w:p>
    <w:p w14:paraId="5FA837C0" w14:textId="77777777" w:rsidR="001C79B9" w:rsidRDefault="001C79B9" w:rsidP="001C79B9">
      <w:pPr>
        <w:pStyle w:val="10"/>
      </w:pPr>
      <w:r>
        <w:rPr>
          <w:rFonts w:hint="eastAsia"/>
        </w:rPr>
        <w:t>说明</w:t>
      </w:r>
    </w:p>
    <w:p w14:paraId="536FA933" w14:textId="77777777" w:rsidR="001C79B9" w:rsidRDefault="001C79B9" w:rsidP="001C79B9">
      <w:pPr>
        <w:pStyle w:val="10"/>
      </w:pPr>
    </w:p>
    <w:p w14:paraId="7DBAEB4E" w14:textId="77777777" w:rsidR="001C79B9" w:rsidRDefault="001C79B9" w:rsidP="001C79B9">
      <w:pPr>
        <w:pStyle w:val="10"/>
      </w:pPr>
      <w:r>
        <w:t>^</w:t>
      </w:r>
    </w:p>
    <w:p w14:paraId="06E2111E" w14:textId="77777777" w:rsidR="001C79B9" w:rsidRDefault="001C79B9" w:rsidP="001C79B9">
      <w:pPr>
        <w:pStyle w:val="10"/>
      </w:pPr>
    </w:p>
    <w:p w14:paraId="29B75017" w14:textId="77777777" w:rsidR="001C79B9" w:rsidRDefault="001C79B9" w:rsidP="001C79B9">
      <w:pPr>
        <w:pStyle w:val="10"/>
      </w:pPr>
      <w:r>
        <w:rPr>
          <w:rFonts w:hint="eastAsia"/>
        </w:rPr>
        <w:t>匹配输入字符串的开始位置。要匹配</w:t>
      </w:r>
      <w:r>
        <w:rPr>
          <w:rFonts w:hint="eastAsia"/>
        </w:rPr>
        <w:t xml:space="preserve"> "^" </w:t>
      </w:r>
      <w:r>
        <w:rPr>
          <w:rFonts w:hint="eastAsia"/>
        </w:rPr>
        <w:t>字符本身，请使用</w:t>
      </w:r>
      <w:r>
        <w:rPr>
          <w:rFonts w:hint="eastAsia"/>
        </w:rPr>
        <w:t xml:space="preserve"> "\^"</w:t>
      </w:r>
    </w:p>
    <w:p w14:paraId="788851ED" w14:textId="77777777" w:rsidR="001C79B9" w:rsidRDefault="001C79B9" w:rsidP="001C79B9">
      <w:pPr>
        <w:pStyle w:val="10"/>
      </w:pPr>
    </w:p>
    <w:p w14:paraId="20BBED8E" w14:textId="77777777" w:rsidR="001C79B9" w:rsidRDefault="001C79B9" w:rsidP="001C79B9">
      <w:pPr>
        <w:pStyle w:val="10"/>
      </w:pPr>
      <w:r>
        <w:t>$</w:t>
      </w:r>
    </w:p>
    <w:p w14:paraId="64952F2F" w14:textId="77777777" w:rsidR="001C79B9" w:rsidRDefault="001C79B9" w:rsidP="001C79B9">
      <w:pPr>
        <w:pStyle w:val="10"/>
      </w:pPr>
    </w:p>
    <w:p w14:paraId="4A400CAB" w14:textId="77777777" w:rsidR="001C79B9" w:rsidRDefault="001C79B9" w:rsidP="001C79B9">
      <w:pPr>
        <w:pStyle w:val="10"/>
      </w:pPr>
      <w:r>
        <w:rPr>
          <w:rFonts w:hint="eastAsia"/>
        </w:rPr>
        <w:t>匹配输入字符串的结尾位置。要匹配</w:t>
      </w:r>
      <w:r>
        <w:rPr>
          <w:rFonts w:hint="eastAsia"/>
        </w:rPr>
        <w:t xml:space="preserve"> "$" </w:t>
      </w:r>
      <w:r>
        <w:rPr>
          <w:rFonts w:hint="eastAsia"/>
        </w:rPr>
        <w:t>字符本身，请使用</w:t>
      </w:r>
      <w:r>
        <w:rPr>
          <w:rFonts w:hint="eastAsia"/>
        </w:rPr>
        <w:t xml:space="preserve"> "\$"</w:t>
      </w:r>
    </w:p>
    <w:p w14:paraId="1632D9DC" w14:textId="77777777" w:rsidR="001C79B9" w:rsidRDefault="001C79B9" w:rsidP="001C79B9">
      <w:pPr>
        <w:pStyle w:val="10"/>
      </w:pPr>
    </w:p>
    <w:p w14:paraId="37DC8951" w14:textId="77777777" w:rsidR="001C79B9" w:rsidRDefault="001C79B9" w:rsidP="001C79B9">
      <w:pPr>
        <w:pStyle w:val="10"/>
      </w:pPr>
      <w:r>
        <w:t>( )</w:t>
      </w:r>
    </w:p>
    <w:p w14:paraId="228CAB57" w14:textId="77777777" w:rsidR="001C79B9" w:rsidRDefault="001C79B9" w:rsidP="001C79B9">
      <w:pPr>
        <w:pStyle w:val="10"/>
      </w:pPr>
    </w:p>
    <w:p w14:paraId="0995E3F4" w14:textId="77777777" w:rsidR="001C79B9" w:rsidRDefault="001C79B9" w:rsidP="001C79B9">
      <w:pPr>
        <w:pStyle w:val="10"/>
      </w:pPr>
      <w:r>
        <w:rPr>
          <w:rFonts w:hint="eastAsia"/>
        </w:rPr>
        <w:t>标记一个子表达式的开始和结束位置。要匹配小括号，请使用</w:t>
      </w:r>
      <w:r>
        <w:rPr>
          <w:rFonts w:hint="eastAsia"/>
        </w:rPr>
        <w:t xml:space="preserve"> ""</w:t>
      </w:r>
    </w:p>
    <w:p w14:paraId="5656B5B8" w14:textId="77777777" w:rsidR="001C79B9" w:rsidRDefault="001C79B9" w:rsidP="001C79B9">
      <w:pPr>
        <w:pStyle w:val="10"/>
      </w:pPr>
    </w:p>
    <w:p w14:paraId="578648E1" w14:textId="77777777" w:rsidR="001C79B9" w:rsidRDefault="001C79B9" w:rsidP="001C79B9">
      <w:pPr>
        <w:pStyle w:val="10"/>
      </w:pPr>
      <w:r>
        <w:t>[ ]</w:t>
      </w:r>
    </w:p>
    <w:p w14:paraId="55A6D54D" w14:textId="77777777" w:rsidR="001C79B9" w:rsidRDefault="001C79B9" w:rsidP="001C79B9">
      <w:pPr>
        <w:pStyle w:val="10"/>
      </w:pPr>
    </w:p>
    <w:p w14:paraId="7C51C495" w14:textId="77777777" w:rsidR="001C79B9" w:rsidRDefault="001C79B9" w:rsidP="001C79B9">
      <w:pPr>
        <w:pStyle w:val="10"/>
      </w:pPr>
      <w:r>
        <w:rPr>
          <w:rFonts w:hint="eastAsia"/>
        </w:rPr>
        <w:t>用来自定义能够匹配</w:t>
      </w:r>
      <w:r>
        <w:rPr>
          <w:rFonts w:hint="eastAsia"/>
        </w:rPr>
        <w:t xml:space="preserve"> '</w:t>
      </w:r>
      <w:r>
        <w:rPr>
          <w:rFonts w:hint="eastAsia"/>
        </w:rPr>
        <w:t>多种字符</w:t>
      </w:r>
      <w:r>
        <w:rPr>
          <w:rFonts w:hint="eastAsia"/>
        </w:rPr>
        <w:t xml:space="preserve">' </w:t>
      </w:r>
      <w:r>
        <w:rPr>
          <w:rFonts w:hint="eastAsia"/>
        </w:rPr>
        <w:t>的表达式。要匹配中括号，请使用</w:t>
      </w:r>
      <w:r>
        <w:rPr>
          <w:rFonts w:hint="eastAsia"/>
        </w:rPr>
        <w:t xml:space="preserve"> "</w:t>
      </w:r>
    </w:p>
    <w:p w14:paraId="67EF919F" w14:textId="77777777" w:rsidR="001C79B9" w:rsidRDefault="001C79B9" w:rsidP="001C79B9">
      <w:pPr>
        <w:pStyle w:val="10"/>
      </w:pPr>
    </w:p>
    <w:p w14:paraId="6CB26696" w14:textId="77777777" w:rsidR="001C79B9" w:rsidRDefault="001C79B9" w:rsidP="001C79B9">
      <w:pPr>
        <w:pStyle w:val="10"/>
      </w:pPr>
      <w:r>
        <w:t>"</w:t>
      </w:r>
    </w:p>
    <w:p w14:paraId="131682EE" w14:textId="77777777" w:rsidR="001C79B9" w:rsidRDefault="001C79B9" w:rsidP="001C79B9">
      <w:pPr>
        <w:pStyle w:val="10"/>
      </w:pPr>
      <w:r>
        <w:t xml:space="preserve"> </w:t>
      </w:r>
    </w:p>
    <w:p w14:paraId="61A99071" w14:textId="77777777" w:rsidR="001C79B9" w:rsidRDefault="001C79B9" w:rsidP="001C79B9">
      <w:pPr>
        <w:pStyle w:val="10"/>
      </w:pPr>
    </w:p>
    <w:p w14:paraId="411730CB" w14:textId="77777777" w:rsidR="001C79B9" w:rsidRDefault="001C79B9" w:rsidP="001C79B9">
      <w:pPr>
        <w:pStyle w:val="10"/>
      </w:pPr>
      <w:r>
        <w:t>{ }</w:t>
      </w:r>
    </w:p>
    <w:p w14:paraId="31B7AB3F" w14:textId="77777777" w:rsidR="001C79B9" w:rsidRDefault="001C79B9" w:rsidP="001C79B9">
      <w:pPr>
        <w:pStyle w:val="10"/>
      </w:pPr>
    </w:p>
    <w:p w14:paraId="6E315F02" w14:textId="77777777" w:rsidR="001C79B9" w:rsidRDefault="001C79B9" w:rsidP="001C79B9">
      <w:pPr>
        <w:pStyle w:val="10"/>
      </w:pPr>
      <w:r>
        <w:rPr>
          <w:rFonts w:hint="eastAsia"/>
        </w:rPr>
        <w:t>修饰匹配次数的符号。要匹配大括号，请使用</w:t>
      </w:r>
      <w:r>
        <w:rPr>
          <w:rFonts w:hint="eastAsia"/>
        </w:rPr>
        <w:t xml:space="preserve"> "\{" </w:t>
      </w:r>
      <w:r>
        <w:rPr>
          <w:rFonts w:hint="eastAsia"/>
        </w:rPr>
        <w:t>和</w:t>
      </w:r>
      <w:r>
        <w:rPr>
          <w:rFonts w:hint="eastAsia"/>
        </w:rPr>
        <w:t xml:space="preserve"> "\}"</w:t>
      </w:r>
    </w:p>
    <w:p w14:paraId="7716C8BC" w14:textId="77777777" w:rsidR="001C79B9" w:rsidRDefault="001C79B9" w:rsidP="001C79B9">
      <w:pPr>
        <w:pStyle w:val="10"/>
      </w:pPr>
    </w:p>
    <w:p w14:paraId="401FBBA0" w14:textId="77777777" w:rsidR="001C79B9" w:rsidRDefault="001C79B9" w:rsidP="001C79B9">
      <w:pPr>
        <w:pStyle w:val="10"/>
      </w:pPr>
      <w:r>
        <w:t>.</w:t>
      </w:r>
    </w:p>
    <w:p w14:paraId="1C6DAF2F" w14:textId="77777777" w:rsidR="001C79B9" w:rsidRDefault="001C79B9" w:rsidP="001C79B9">
      <w:pPr>
        <w:pStyle w:val="10"/>
      </w:pPr>
    </w:p>
    <w:p w14:paraId="36E6718C" w14:textId="77777777" w:rsidR="001C79B9" w:rsidRDefault="001C79B9" w:rsidP="001C79B9">
      <w:pPr>
        <w:pStyle w:val="10"/>
      </w:pPr>
      <w:r>
        <w:rPr>
          <w:rFonts w:hint="eastAsia"/>
        </w:rPr>
        <w:t>匹配除了换行符（</w:t>
      </w:r>
      <w:r>
        <w:rPr>
          <w:rFonts w:hint="eastAsia"/>
        </w:rPr>
        <w:t>\n</w:t>
      </w:r>
      <w:r>
        <w:rPr>
          <w:rFonts w:hint="eastAsia"/>
        </w:rPr>
        <w:t>）以外的任意一个字符。要匹配小数点本身，请使用</w:t>
      </w:r>
      <w:r>
        <w:rPr>
          <w:rFonts w:hint="eastAsia"/>
        </w:rPr>
        <w:t xml:space="preserve"> "\."</w:t>
      </w:r>
    </w:p>
    <w:p w14:paraId="419EC8AC" w14:textId="77777777" w:rsidR="001C79B9" w:rsidRDefault="001C79B9" w:rsidP="001C79B9">
      <w:pPr>
        <w:pStyle w:val="10"/>
      </w:pPr>
    </w:p>
    <w:p w14:paraId="03854CE6" w14:textId="77777777" w:rsidR="001C79B9" w:rsidRDefault="001C79B9" w:rsidP="001C79B9">
      <w:pPr>
        <w:pStyle w:val="10"/>
      </w:pPr>
      <w:r>
        <w:t>?</w:t>
      </w:r>
    </w:p>
    <w:p w14:paraId="2BE3C1F0" w14:textId="77777777" w:rsidR="001C79B9" w:rsidRDefault="001C79B9" w:rsidP="001C79B9">
      <w:pPr>
        <w:pStyle w:val="10"/>
      </w:pPr>
    </w:p>
    <w:p w14:paraId="5B93D85F" w14:textId="77777777" w:rsidR="001C79B9" w:rsidRDefault="001C79B9" w:rsidP="001C79B9">
      <w:pPr>
        <w:pStyle w:val="10"/>
      </w:pPr>
      <w:r>
        <w:rPr>
          <w:rFonts w:hint="eastAsia"/>
        </w:rPr>
        <w:t>修饰匹配次数为</w:t>
      </w:r>
      <w:r>
        <w:rPr>
          <w:rFonts w:hint="eastAsia"/>
        </w:rPr>
        <w:t xml:space="preserve"> 0 </w:t>
      </w:r>
      <w:r>
        <w:rPr>
          <w:rFonts w:hint="eastAsia"/>
        </w:rPr>
        <w:t>次或</w:t>
      </w:r>
      <w:r>
        <w:rPr>
          <w:rFonts w:hint="eastAsia"/>
        </w:rPr>
        <w:t xml:space="preserve"> 1 </w:t>
      </w:r>
      <w:r>
        <w:rPr>
          <w:rFonts w:hint="eastAsia"/>
        </w:rPr>
        <w:t>次。要匹配</w:t>
      </w:r>
      <w:r>
        <w:rPr>
          <w:rFonts w:hint="eastAsia"/>
        </w:rPr>
        <w:t xml:space="preserve"> "?" </w:t>
      </w:r>
      <w:r>
        <w:rPr>
          <w:rFonts w:hint="eastAsia"/>
        </w:rPr>
        <w:t>字符本身，请使用</w:t>
      </w:r>
      <w:r>
        <w:rPr>
          <w:rFonts w:hint="eastAsia"/>
        </w:rPr>
        <w:t xml:space="preserve"> "\?"</w:t>
      </w:r>
    </w:p>
    <w:p w14:paraId="51E09997" w14:textId="77777777" w:rsidR="001C79B9" w:rsidRDefault="001C79B9" w:rsidP="001C79B9">
      <w:pPr>
        <w:pStyle w:val="10"/>
      </w:pPr>
    </w:p>
    <w:p w14:paraId="307110F8" w14:textId="77777777" w:rsidR="001C79B9" w:rsidRDefault="001C79B9" w:rsidP="001C79B9">
      <w:pPr>
        <w:pStyle w:val="10"/>
      </w:pPr>
      <w:r>
        <w:t>+</w:t>
      </w:r>
    </w:p>
    <w:p w14:paraId="7CA4CF22" w14:textId="77777777" w:rsidR="001C79B9" w:rsidRDefault="001C79B9" w:rsidP="001C79B9">
      <w:pPr>
        <w:pStyle w:val="10"/>
      </w:pPr>
    </w:p>
    <w:p w14:paraId="59AB51C6" w14:textId="77777777" w:rsidR="001C79B9" w:rsidRDefault="001C79B9" w:rsidP="001C79B9">
      <w:pPr>
        <w:pStyle w:val="10"/>
      </w:pPr>
      <w:r>
        <w:rPr>
          <w:rFonts w:hint="eastAsia"/>
        </w:rPr>
        <w:t>修饰匹配次数为至少</w:t>
      </w:r>
      <w:r>
        <w:rPr>
          <w:rFonts w:hint="eastAsia"/>
        </w:rPr>
        <w:t xml:space="preserve"> 1 </w:t>
      </w:r>
      <w:r>
        <w:rPr>
          <w:rFonts w:hint="eastAsia"/>
        </w:rPr>
        <w:t>次。要匹配</w:t>
      </w:r>
      <w:r>
        <w:rPr>
          <w:rFonts w:hint="eastAsia"/>
        </w:rPr>
        <w:t xml:space="preserve"> "+" </w:t>
      </w:r>
      <w:r>
        <w:rPr>
          <w:rFonts w:hint="eastAsia"/>
        </w:rPr>
        <w:t>字符本身，请使用</w:t>
      </w:r>
      <w:r>
        <w:rPr>
          <w:rFonts w:hint="eastAsia"/>
        </w:rPr>
        <w:t xml:space="preserve"> "\+"</w:t>
      </w:r>
    </w:p>
    <w:p w14:paraId="1C6CEDAD" w14:textId="77777777" w:rsidR="001C79B9" w:rsidRDefault="001C79B9" w:rsidP="001C79B9">
      <w:pPr>
        <w:pStyle w:val="10"/>
      </w:pPr>
    </w:p>
    <w:p w14:paraId="19E6CA09" w14:textId="77777777" w:rsidR="001C79B9" w:rsidRDefault="001C79B9" w:rsidP="001C79B9">
      <w:pPr>
        <w:pStyle w:val="10"/>
      </w:pPr>
      <w:r>
        <w:t>*</w:t>
      </w:r>
    </w:p>
    <w:p w14:paraId="45E179FC" w14:textId="77777777" w:rsidR="001C79B9" w:rsidRDefault="001C79B9" w:rsidP="001C79B9">
      <w:pPr>
        <w:pStyle w:val="10"/>
      </w:pPr>
    </w:p>
    <w:p w14:paraId="761193A8" w14:textId="77777777" w:rsidR="001C79B9" w:rsidRDefault="001C79B9" w:rsidP="001C79B9">
      <w:pPr>
        <w:pStyle w:val="10"/>
      </w:pPr>
      <w:r>
        <w:rPr>
          <w:rFonts w:hint="eastAsia"/>
        </w:rPr>
        <w:t>修饰匹配次数为</w:t>
      </w:r>
      <w:r>
        <w:rPr>
          <w:rFonts w:hint="eastAsia"/>
        </w:rPr>
        <w:t xml:space="preserve"> 0 </w:t>
      </w:r>
      <w:r>
        <w:rPr>
          <w:rFonts w:hint="eastAsia"/>
        </w:rPr>
        <w:t>次或任意次。要匹配</w:t>
      </w:r>
      <w:r>
        <w:rPr>
          <w:rFonts w:hint="eastAsia"/>
        </w:rPr>
        <w:t xml:space="preserve"> "*" </w:t>
      </w:r>
      <w:r>
        <w:rPr>
          <w:rFonts w:hint="eastAsia"/>
        </w:rPr>
        <w:t>字符本身，请使用</w:t>
      </w:r>
      <w:r>
        <w:rPr>
          <w:rFonts w:hint="eastAsia"/>
        </w:rPr>
        <w:t xml:space="preserve"> "\*"</w:t>
      </w:r>
    </w:p>
    <w:p w14:paraId="1B5A8F71" w14:textId="77777777" w:rsidR="001C79B9" w:rsidRDefault="001C79B9" w:rsidP="001C79B9">
      <w:pPr>
        <w:pStyle w:val="10"/>
      </w:pPr>
    </w:p>
    <w:p w14:paraId="7C3D9BD1" w14:textId="77777777" w:rsidR="001C79B9" w:rsidRDefault="001C79B9" w:rsidP="001C79B9">
      <w:pPr>
        <w:pStyle w:val="10"/>
      </w:pPr>
      <w:r>
        <w:t>|</w:t>
      </w:r>
    </w:p>
    <w:p w14:paraId="628FA2DA" w14:textId="77777777" w:rsidR="001C79B9" w:rsidRDefault="001C79B9" w:rsidP="001C79B9">
      <w:pPr>
        <w:pStyle w:val="10"/>
      </w:pPr>
    </w:p>
    <w:p w14:paraId="3B675DD6" w14:textId="77777777" w:rsidR="001C79B9" w:rsidRDefault="001C79B9" w:rsidP="001C79B9">
      <w:pPr>
        <w:pStyle w:val="10"/>
      </w:pPr>
      <w:r>
        <w:rPr>
          <w:rFonts w:hint="eastAsia"/>
        </w:rPr>
        <w:t>左右两边表达式之间</w:t>
      </w:r>
      <w:r>
        <w:rPr>
          <w:rFonts w:hint="eastAsia"/>
        </w:rPr>
        <w:t xml:space="preserve"> "</w:t>
      </w:r>
      <w:r>
        <w:rPr>
          <w:rFonts w:hint="eastAsia"/>
        </w:rPr>
        <w:t>或</w:t>
      </w:r>
      <w:r>
        <w:rPr>
          <w:rFonts w:hint="eastAsia"/>
        </w:rPr>
        <w:t xml:space="preserve">" </w:t>
      </w:r>
      <w:r>
        <w:rPr>
          <w:rFonts w:hint="eastAsia"/>
        </w:rPr>
        <w:t>关系。匹配</w:t>
      </w:r>
      <w:r>
        <w:rPr>
          <w:rFonts w:hint="eastAsia"/>
        </w:rPr>
        <w:t xml:space="preserve"> "|" </w:t>
      </w:r>
      <w:r>
        <w:rPr>
          <w:rFonts w:hint="eastAsia"/>
        </w:rPr>
        <w:t>本身，请使用</w:t>
      </w:r>
      <w:r>
        <w:rPr>
          <w:rFonts w:hint="eastAsia"/>
        </w:rPr>
        <w:t xml:space="preserve"> "\|"</w:t>
      </w:r>
    </w:p>
    <w:p w14:paraId="0787B004" w14:textId="77777777" w:rsidR="001C79B9" w:rsidRDefault="001C79B9" w:rsidP="001C79B9">
      <w:pPr>
        <w:pStyle w:val="10"/>
      </w:pPr>
    </w:p>
    <w:p w14:paraId="7B7831B0" w14:textId="77777777" w:rsidR="001C79B9" w:rsidRDefault="001C79B9" w:rsidP="001C79B9">
      <w:pPr>
        <w:pStyle w:val="10"/>
      </w:pPr>
      <w:r>
        <w:rPr>
          <w:rFonts w:hint="eastAsia"/>
        </w:rPr>
        <w:t xml:space="preserve">3.4 </w:t>
      </w:r>
      <w:r>
        <w:rPr>
          <w:rFonts w:hint="eastAsia"/>
        </w:rPr>
        <w:t>括号</w:t>
      </w:r>
      <w:r>
        <w:rPr>
          <w:rFonts w:hint="eastAsia"/>
        </w:rPr>
        <w:t xml:space="preserve"> "( )" </w:t>
      </w:r>
      <w:r>
        <w:rPr>
          <w:rFonts w:hint="eastAsia"/>
        </w:rPr>
        <w:t>内的子表达式，如果希望匹配结果不进行记录供以后使用，可以使用</w:t>
      </w:r>
      <w:r>
        <w:rPr>
          <w:rFonts w:hint="eastAsia"/>
        </w:rPr>
        <w:t xml:space="preserve"> "(?:xxxxx)" </w:t>
      </w:r>
      <w:r>
        <w:rPr>
          <w:rFonts w:hint="eastAsia"/>
        </w:rPr>
        <w:t>格式</w:t>
      </w:r>
    </w:p>
    <w:p w14:paraId="4D171B88" w14:textId="77777777" w:rsidR="001C79B9" w:rsidRDefault="001C79B9" w:rsidP="001C79B9">
      <w:pPr>
        <w:pStyle w:val="10"/>
      </w:pPr>
    </w:p>
    <w:p w14:paraId="0A880E25" w14:textId="77777777" w:rsidR="001C79B9" w:rsidRDefault="001C79B9" w:rsidP="001C79B9">
      <w:pPr>
        <w:pStyle w:val="10"/>
      </w:pPr>
      <w:r>
        <w:rPr>
          <w:rFonts w:hint="eastAsia"/>
        </w:rPr>
        <w:t xml:space="preserve">    </w:t>
      </w:r>
      <w:r>
        <w:rPr>
          <w:rFonts w:hint="eastAsia"/>
        </w:rPr>
        <w:t>举例</w:t>
      </w:r>
      <w:r>
        <w:rPr>
          <w:rFonts w:hint="eastAsia"/>
        </w:rPr>
        <w:t>1</w:t>
      </w:r>
      <w:r>
        <w:rPr>
          <w:rFonts w:hint="eastAsia"/>
        </w:rPr>
        <w:t>：表达式</w:t>
      </w:r>
      <w:r>
        <w:rPr>
          <w:rFonts w:hint="eastAsia"/>
        </w:rPr>
        <w:t xml:space="preserve"> "(?:(\w)\1)+" </w:t>
      </w:r>
      <w:r>
        <w:rPr>
          <w:rFonts w:hint="eastAsia"/>
        </w:rPr>
        <w:t>匹配</w:t>
      </w:r>
      <w:r>
        <w:rPr>
          <w:rFonts w:hint="eastAsia"/>
        </w:rPr>
        <w:t xml:space="preserve"> "a bbccdd efg" </w:t>
      </w:r>
      <w:r>
        <w:rPr>
          <w:rFonts w:hint="eastAsia"/>
        </w:rPr>
        <w:t>时，结果是</w:t>
      </w:r>
      <w:r>
        <w:rPr>
          <w:rFonts w:hint="eastAsia"/>
        </w:rPr>
        <w:t xml:space="preserve"> "bbccdd"</w:t>
      </w:r>
      <w:r>
        <w:rPr>
          <w:rFonts w:hint="eastAsia"/>
        </w:rPr>
        <w:t>。括号</w:t>
      </w:r>
      <w:r>
        <w:rPr>
          <w:rFonts w:hint="eastAsia"/>
        </w:rPr>
        <w:t xml:space="preserve"> "(?:)" </w:t>
      </w:r>
      <w:r>
        <w:rPr>
          <w:rFonts w:hint="eastAsia"/>
        </w:rPr>
        <w:t>范围的匹配结果不进行记录，因此</w:t>
      </w:r>
      <w:r>
        <w:rPr>
          <w:rFonts w:hint="eastAsia"/>
        </w:rPr>
        <w:t xml:space="preserve"> "(\w)" </w:t>
      </w:r>
      <w:r>
        <w:rPr>
          <w:rFonts w:hint="eastAsia"/>
        </w:rPr>
        <w:t>使用</w:t>
      </w:r>
      <w:r>
        <w:rPr>
          <w:rFonts w:hint="eastAsia"/>
        </w:rPr>
        <w:t xml:space="preserve"> "\1" </w:t>
      </w:r>
      <w:r>
        <w:rPr>
          <w:rFonts w:hint="eastAsia"/>
        </w:rPr>
        <w:t>来引用。</w:t>
      </w:r>
    </w:p>
    <w:p w14:paraId="20935DD6" w14:textId="77777777" w:rsidR="001C79B9" w:rsidRDefault="001C79B9" w:rsidP="001C79B9">
      <w:pPr>
        <w:pStyle w:val="10"/>
      </w:pPr>
    </w:p>
    <w:p w14:paraId="50839DA7" w14:textId="77777777" w:rsidR="001C79B9" w:rsidRDefault="001C79B9" w:rsidP="001C79B9">
      <w:pPr>
        <w:pStyle w:val="10"/>
      </w:pPr>
      <w:r>
        <w:rPr>
          <w:rFonts w:hint="eastAsia"/>
        </w:rPr>
        <w:t xml:space="preserve">3.5 </w:t>
      </w:r>
      <w:r>
        <w:rPr>
          <w:rFonts w:hint="eastAsia"/>
        </w:rPr>
        <w:t>常用的表达式属性设置简介：</w:t>
      </w:r>
      <w:r>
        <w:rPr>
          <w:rFonts w:hint="eastAsia"/>
        </w:rPr>
        <w:t>Ignorecase</w:t>
      </w:r>
      <w:r>
        <w:rPr>
          <w:rFonts w:hint="eastAsia"/>
        </w:rPr>
        <w:t>，</w:t>
      </w:r>
      <w:r>
        <w:rPr>
          <w:rFonts w:hint="eastAsia"/>
        </w:rPr>
        <w:t>Singleline</w:t>
      </w:r>
      <w:r>
        <w:rPr>
          <w:rFonts w:hint="eastAsia"/>
        </w:rPr>
        <w:t>，</w:t>
      </w:r>
      <w:r>
        <w:rPr>
          <w:rFonts w:hint="eastAsia"/>
        </w:rPr>
        <w:t>Multiline</w:t>
      </w:r>
      <w:r>
        <w:rPr>
          <w:rFonts w:hint="eastAsia"/>
        </w:rPr>
        <w:t>，</w:t>
      </w:r>
      <w:r>
        <w:rPr>
          <w:rFonts w:hint="eastAsia"/>
        </w:rPr>
        <w:t>Global</w:t>
      </w:r>
    </w:p>
    <w:p w14:paraId="6443F15F" w14:textId="77777777" w:rsidR="001C79B9" w:rsidRDefault="001C79B9" w:rsidP="001C79B9">
      <w:pPr>
        <w:pStyle w:val="10"/>
      </w:pPr>
    </w:p>
    <w:p w14:paraId="1D8FC452" w14:textId="77777777" w:rsidR="001C79B9" w:rsidRDefault="001C79B9" w:rsidP="001C79B9">
      <w:pPr>
        <w:pStyle w:val="10"/>
      </w:pPr>
      <w:r>
        <w:t xml:space="preserve"> </w:t>
      </w:r>
    </w:p>
    <w:p w14:paraId="2F6B4C77" w14:textId="77777777" w:rsidR="001C79B9" w:rsidRDefault="001C79B9" w:rsidP="001C79B9">
      <w:pPr>
        <w:pStyle w:val="10"/>
      </w:pPr>
    </w:p>
    <w:p w14:paraId="4261406E" w14:textId="77777777" w:rsidR="001C79B9" w:rsidRDefault="001C79B9" w:rsidP="001C79B9">
      <w:pPr>
        <w:pStyle w:val="10"/>
      </w:pPr>
      <w:r>
        <w:rPr>
          <w:rFonts w:hint="eastAsia"/>
        </w:rPr>
        <w:t>表达式属性</w:t>
      </w:r>
    </w:p>
    <w:p w14:paraId="27F19594" w14:textId="77777777" w:rsidR="001C79B9" w:rsidRDefault="001C79B9" w:rsidP="001C79B9">
      <w:pPr>
        <w:pStyle w:val="10"/>
      </w:pPr>
    </w:p>
    <w:p w14:paraId="7A040B87" w14:textId="77777777" w:rsidR="001C79B9" w:rsidRDefault="001C79B9" w:rsidP="001C79B9">
      <w:pPr>
        <w:pStyle w:val="10"/>
      </w:pPr>
      <w:r>
        <w:rPr>
          <w:rFonts w:hint="eastAsia"/>
        </w:rPr>
        <w:t>说明</w:t>
      </w:r>
    </w:p>
    <w:p w14:paraId="083B462A" w14:textId="77777777" w:rsidR="001C79B9" w:rsidRDefault="001C79B9" w:rsidP="001C79B9">
      <w:pPr>
        <w:pStyle w:val="10"/>
      </w:pPr>
    </w:p>
    <w:p w14:paraId="64FF6025" w14:textId="77777777" w:rsidR="001C79B9" w:rsidRDefault="001C79B9" w:rsidP="001C79B9">
      <w:pPr>
        <w:pStyle w:val="10"/>
      </w:pPr>
      <w:r>
        <w:t>Ignorecase</w:t>
      </w:r>
    </w:p>
    <w:p w14:paraId="34184FB2" w14:textId="77777777" w:rsidR="001C79B9" w:rsidRDefault="001C79B9" w:rsidP="001C79B9">
      <w:pPr>
        <w:pStyle w:val="10"/>
      </w:pPr>
    </w:p>
    <w:p w14:paraId="23B63ADB" w14:textId="77777777" w:rsidR="001C79B9" w:rsidRDefault="001C79B9" w:rsidP="001C79B9">
      <w:pPr>
        <w:pStyle w:val="10"/>
      </w:pPr>
      <w:r>
        <w:rPr>
          <w:rFonts w:hint="eastAsia"/>
        </w:rPr>
        <w:t>默认情况下，表达式中的字母是要区分大小写的。配置为</w:t>
      </w:r>
      <w:r>
        <w:rPr>
          <w:rFonts w:hint="eastAsia"/>
        </w:rPr>
        <w:t xml:space="preserve"> Ignorecase </w:t>
      </w:r>
      <w:r>
        <w:rPr>
          <w:rFonts w:hint="eastAsia"/>
        </w:rPr>
        <w:t>可使匹配时不区分大小写。有的表达式引擎，把</w:t>
      </w:r>
      <w:r>
        <w:rPr>
          <w:rFonts w:hint="eastAsia"/>
        </w:rPr>
        <w:t xml:space="preserve"> "</w:t>
      </w:r>
      <w:r>
        <w:rPr>
          <w:rFonts w:hint="eastAsia"/>
        </w:rPr>
        <w:t>大小写</w:t>
      </w:r>
      <w:r>
        <w:rPr>
          <w:rFonts w:hint="eastAsia"/>
        </w:rPr>
        <w:t xml:space="preserve">" </w:t>
      </w:r>
      <w:r>
        <w:rPr>
          <w:rFonts w:hint="eastAsia"/>
        </w:rPr>
        <w:t>概念延伸至</w:t>
      </w:r>
      <w:r>
        <w:rPr>
          <w:rFonts w:hint="eastAsia"/>
        </w:rPr>
        <w:t xml:space="preserve"> UNICODE </w:t>
      </w:r>
      <w:r>
        <w:rPr>
          <w:rFonts w:hint="eastAsia"/>
        </w:rPr>
        <w:t>范围的大小写。</w:t>
      </w:r>
    </w:p>
    <w:p w14:paraId="20FC9936" w14:textId="77777777" w:rsidR="001C79B9" w:rsidRDefault="001C79B9" w:rsidP="001C79B9">
      <w:pPr>
        <w:pStyle w:val="10"/>
      </w:pPr>
    </w:p>
    <w:p w14:paraId="158E6232" w14:textId="77777777" w:rsidR="001C79B9" w:rsidRDefault="001C79B9" w:rsidP="001C79B9">
      <w:pPr>
        <w:pStyle w:val="10"/>
      </w:pPr>
      <w:r>
        <w:t>Singleline</w:t>
      </w:r>
    </w:p>
    <w:p w14:paraId="1259C6C6" w14:textId="77777777" w:rsidR="001C79B9" w:rsidRDefault="001C79B9" w:rsidP="001C79B9">
      <w:pPr>
        <w:pStyle w:val="10"/>
      </w:pPr>
    </w:p>
    <w:p w14:paraId="192B4CA9" w14:textId="77777777" w:rsidR="001C79B9" w:rsidRDefault="001C79B9" w:rsidP="001C79B9">
      <w:pPr>
        <w:pStyle w:val="10"/>
      </w:pPr>
      <w:r>
        <w:rPr>
          <w:rFonts w:hint="eastAsia"/>
        </w:rPr>
        <w:t>默认情况下，小数点</w:t>
      </w:r>
      <w:r>
        <w:rPr>
          <w:rFonts w:hint="eastAsia"/>
        </w:rPr>
        <w:t xml:space="preserve"> "." </w:t>
      </w:r>
      <w:r>
        <w:rPr>
          <w:rFonts w:hint="eastAsia"/>
        </w:rPr>
        <w:t>匹配除了换行符（</w:t>
      </w:r>
      <w:r>
        <w:rPr>
          <w:rFonts w:hint="eastAsia"/>
        </w:rPr>
        <w:t>\n</w:t>
      </w:r>
      <w:r>
        <w:rPr>
          <w:rFonts w:hint="eastAsia"/>
        </w:rPr>
        <w:t>）以外的字符。配置为</w:t>
      </w:r>
      <w:r>
        <w:rPr>
          <w:rFonts w:hint="eastAsia"/>
        </w:rPr>
        <w:t xml:space="preserve"> Singleline </w:t>
      </w:r>
      <w:r>
        <w:rPr>
          <w:rFonts w:hint="eastAsia"/>
        </w:rPr>
        <w:t>可使小数点可匹配包括换行符在内的所有字符。</w:t>
      </w:r>
    </w:p>
    <w:p w14:paraId="2D28A1BF" w14:textId="77777777" w:rsidR="001C79B9" w:rsidRDefault="001C79B9" w:rsidP="001C79B9">
      <w:pPr>
        <w:pStyle w:val="10"/>
      </w:pPr>
    </w:p>
    <w:p w14:paraId="0AD1F8A1" w14:textId="77777777" w:rsidR="001C79B9" w:rsidRDefault="001C79B9" w:rsidP="001C79B9">
      <w:pPr>
        <w:pStyle w:val="10"/>
      </w:pPr>
      <w:r>
        <w:t>Multiline</w:t>
      </w:r>
    </w:p>
    <w:p w14:paraId="343BDC9B" w14:textId="77777777" w:rsidR="001C79B9" w:rsidRDefault="001C79B9" w:rsidP="001C79B9">
      <w:pPr>
        <w:pStyle w:val="10"/>
      </w:pPr>
    </w:p>
    <w:p w14:paraId="778AEEE9" w14:textId="77777777" w:rsidR="001C79B9" w:rsidRDefault="001C79B9" w:rsidP="001C79B9">
      <w:pPr>
        <w:pStyle w:val="10"/>
      </w:pPr>
      <w:r>
        <w:rPr>
          <w:rFonts w:hint="eastAsia"/>
        </w:rPr>
        <w:t>默认情况下，表达式</w:t>
      </w:r>
      <w:r>
        <w:rPr>
          <w:rFonts w:hint="eastAsia"/>
        </w:rPr>
        <w:t xml:space="preserve"> "^" </w:t>
      </w:r>
      <w:r>
        <w:rPr>
          <w:rFonts w:hint="eastAsia"/>
        </w:rPr>
        <w:t>和</w:t>
      </w:r>
      <w:r>
        <w:rPr>
          <w:rFonts w:hint="eastAsia"/>
        </w:rPr>
        <w:t xml:space="preserve"> "$" </w:t>
      </w:r>
      <w:r>
        <w:rPr>
          <w:rFonts w:hint="eastAsia"/>
        </w:rPr>
        <w:t>只匹配字符串的开始</w:t>
      </w:r>
      <w:r>
        <w:rPr>
          <w:rFonts w:hint="eastAsia"/>
        </w:rPr>
        <w:t xml:space="preserve"> </w:t>
      </w:r>
      <w:r>
        <w:rPr>
          <w:rFonts w:hint="eastAsia"/>
        </w:rPr>
        <w:t>①</w:t>
      </w:r>
      <w:r>
        <w:rPr>
          <w:rFonts w:hint="eastAsia"/>
        </w:rPr>
        <w:t xml:space="preserve"> </w:t>
      </w:r>
      <w:r>
        <w:rPr>
          <w:rFonts w:hint="eastAsia"/>
        </w:rPr>
        <w:t>和结尾</w:t>
      </w:r>
      <w:r>
        <w:rPr>
          <w:rFonts w:hint="eastAsia"/>
        </w:rPr>
        <w:t xml:space="preserve"> </w:t>
      </w:r>
      <w:r>
        <w:rPr>
          <w:rFonts w:hint="eastAsia"/>
        </w:rPr>
        <w:t>④</w:t>
      </w:r>
      <w:r>
        <w:rPr>
          <w:rFonts w:hint="eastAsia"/>
        </w:rPr>
        <w:t xml:space="preserve"> </w:t>
      </w:r>
      <w:r>
        <w:rPr>
          <w:rFonts w:hint="eastAsia"/>
        </w:rPr>
        <w:t>位置。如：</w:t>
      </w:r>
    </w:p>
    <w:p w14:paraId="27FC6139" w14:textId="77777777" w:rsidR="001C79B9" w:rsidRDefault="001C79B9" w:rsidP="001C79B9">
      <w:pPr>
        <w:pStyle w:val="10"/>
      </w:pPr>
    </w:p>
    <w:p w14:paraId="182A95DC" w14:textId="77777777" w:rsidR="001C79B9" w:rsidRDefault="001C79B9" w:rsidP="001C79B9">
      <w:pPr>
        <w:pStyle w:val="10"/>
      </w:pPr>
      <w:r>
        <w:rPr>
          <w:rFonts w:hint="eastAsia"/>
        </w:rPr>
        <w:t>①</w:t>
      </w:r>
      <w:r>
        <w:rPr>
          <w:rFonts w:hint="eastAsia"/>
        </w:rPr>
        <w:t>xxxxxxxxx</w:t>
      </w:r>
      <w:r>
        <w:rPr>
          <w:rFonts w:hint="eastAsia"/>
        </w:rPr>
        <w:t>②</w:t>
      </w:r>
      <w:r>
        <w:rPr>
          <w:rFonts w:hint="eastAsia"/>
        </w:rPr>
        <w:t>\n</w:t>
      </w:r>
    </w:p>
    <w:p w14:paraId="34C3DDB5" w14:textId="77777777" w:rsidR="001C79B9" w:rsidRDefault="001C79B9" w:rsidP="001C79B9">
      <w:pPr>
        <w:pStyle w:val="10"/>
      </w:pPr>
      <w:r>
        <w:rPr>
          <w:rFonts w:hint="eastAsia"/>
        </w:rPr>
        <w:t>③</w:t>
      </w:r>
      <w:r>
        <w:rPr>
          <w:rFonts w:hint="eastAsia"/>
        </w:rPr>
        <w:t>xxxxxxxxx</w:t>
      </w:r>
      <w:r>
        <w:rPr>
          <w:rFonts w:hint="eastAsia"/>
        </w:rPr>
        <w:t>④</w:t>
      </w:r>
    </w:p>
    <w:p w14:paraId="591D38DA" w14:textId="77777777" w:rsidR="001C79B9" w:rsidRDefault="001C79B9" w:rsidP="001C79B9">
      <w:pPr>
        <w:pStyle w:val="10"/>
      </w:pPr>
    </w:p>
    <w:p w14:paraId="511AE3B4" w14:textId="77777777" w:rsidR="001C79B9" w:rsidRDefault="001C79B9" w:rsidP="001C79B9">
      <w:pPr>
        <w:pStyle w:val="10"/>
      </w:pPr>
      <w:r>
        <w:rPr>
          <w:rFonts w:hint="eastAsia"/>
        </w:rPr>
        <w:t>配置为</w:t>
      </w:r>
      <w:r>
        <w:rPr>
          <w:rFonts w:hint="eastAsia"/>
        </w:rPr>
        <w:t xml:space="preserve"> Multiline </w:t>
      </w:r>
      <w:r>
        <w:rPr>
          <w:rFonts w:hint="eastAsia"/>
        </w:rPr>
        <w:t>可以使</w:t>
      </w:r>
      <w:r>
        <w:rPr>
          <w:rFonts w:hint="eastAsia"/>
        </w:rPr>
        <w:t xml:space="preserve"> "^" </w:t>
      </w:r>
      <w:r>
        <w:rPr>
          <w:rFonts w:hint="eastAsia"/>
        </w:rPr>
        <w:t>匹配</w:t>
      </w:r>
      <w:r>
        <w:rPr>
          <w:rFonts w:hint="eastAsia"/>
        </w:rPr>
        <w:t xml:space="preserve"> </w:t>
      </w:r>
      <w:r>
        <w:rPr>
          <w:rFonts w:hint="eastAsia"/>
        </w:rPr>
        <w:t>①</w:t>
      </w:r>
      <w:r>
        <w:rPr>
          <w:rFonts w:hint="eastAsia"/>
        </w:rPr>
        <w:t xml:space="preserve"> </w:t>
      </w:r>
      <w:r>
        <w:rPr>
          <w:rFonts w:hint="eastAsia"/>
        </w:rPr>
        <w:t>外，还可以匹配换行符之后，下一行开始前</w:t>
      </w:r>
      <w:r>
        <w:rPr>
          <w:rFonts w:hint="eastAsia"/>
        </w:rPr>
        <w:t xml:space="preserve"> </w:t>
      </w:r>
      <w:r>
        <w:rPr>
          <w:rFonts w:hint="eastAsia"/>
        </w:rPr>
        <w:t>③</w:t>
      </w:r>
      <w:r>
        <w:rPr>
          <w:rFonts w:hint="eastAsia"/>
        </w:rPr>
        <w:t xml:space="preserve"> </w:t>
      </w:r>
      <w:r>
        <w:rPr>
          <w:rFonts w:hint="eastAsia"/>
        </w:rPr>
        <w:t>的位置，使</w:t>
      </w:r>
      <w:r>
        <w:rPr>
          <w:rFonts w:hint="eastAsia"/>
        </w:rPr>
        <w:t xml:space="preserve"> "$" </w:t>
      </w:r>
      <w:r>
        <w:rPr>
          <w:rFonts w:hint="eastAsia"/>
        </w:rPr>
        <w:t>匹配</w:t>
      </w:r>
      <w:r>
        <w:rPr>
          <w:rFonts w:hint="eastAsia"/>
        </w:rPr>
        <w:t xml:space="preserve"> </w:t>
      </w:r>
      <w:r>
        <w:rPr>
          <w:rFonts w:hint="eastAsia"/>
        </w:rPr>
        <w:t>④</w:t>
      </w:r>
      <w:r>
        <w:rPr>
          <w:rFonts w:hint="eastAsia"/>
        </w:rPr>
        <w:t xml:space="preserve"> </w:t>
      </w:r>
      <w:r>
        <w:rPr>
          <w:rFonts w:hint="eastAsia"/>
        </w:rPr>
        <w:t>外，还可以匹配换行符之前，一行结束</w:t>
      </w:r>
      <w:r>
        <w:rPr>
          <w:rFonts w:hint="eastAsia"/>
        </w:rPr>
        <w:t xml:space="preserve"> </w:t>
      </w:r>
      <w:r>
        <w:rPr>
          <w:rFonts w:hint="eastAsia"/>
        </w:rPr>
        <w:t>②</w:t>
      </w:r>
      <w:r>
        <w:rPr>
          <w:rFonts w:hint="eastAsia"/>
        </w:rPr>
        <w:t xml:space="preserve"> </w:t>
      </w:r>
      <w:r>
        <w:rPr>
          <w:rFonts w:hint="eastAsia"/>
        </w:rPr>
        <w:t>的位置。</w:t>
      </w:r>
    </w:p>
    <w:p w14:paraId="0F9E486F" w14:textId="77777777" w:rsidR="001C79B9" w:rsidRDefault="001C79B9" w:rsidP="001C79B9">
      <w:pPr>
        <w:pStyle w:val="10"/>
      </w:pPr>
    </w:p>
    <w:p w14:paraId="464D8E36" w14:textId="77777777" w:rsidR="001C79B9" w:rsidRDefault="001C79B9" w:rsidP="001C79B9">
      <w:pPr>
        <w:pStyle w:val="10"/>
      </w:pPr>
      <w:r>
        <w:t>Global</w:t>
      </w:r>
    </w:p>
    <w:p w14:paraId="285576D3" w14:textId="77777777" w:rsidR="001C79B9" w:rsidRDefault="001C79B9" w:rsidP="001C79B9">
      <w:pPr>
        <w:pStyle w:val="10"/>
      </w:pPr>
    </w:p>
    <w:p w14:paraId="71BC41E2" w14:textId="77777777" w:rsidR="001C79B9" w:rsidRDefault="001C79B9" w:rsidP="001C79B9">
      <w:pPr>
        <w:pStyle w:val="10"/>
      </w:pPr>
      <w:r>
        <w:rPr>
          <w:rFonts w:hint="eastAsia"/>
        </w:rPr>
        <w:t>主要在将表达式用来替换时起作用，配置为</w:t>
      </w:r>
      <w:r>
        <w:rPr>
          <w:rFonts w:hint="eastAsia"/>
        </w:rPr>
        <w:t xml:space="preserve"> Global </w:t>
      </w:r>
      <w:r>
        <w:rPr>
          <w:rFonts w:hint="eastAsia"/>
        </w:rPr>
        <w:t>表示替换所有的匹配。</w:t>
      </w:r>
    </w:p>
    <w:p w14:paraId="5E387502" w14:textId="77777777" w:rsidR="001C79B9" w:rsidRDefault="001C79B9" w:rsidP="001C79B9">
      <w:pPr>
        <w:pStyle w:val="10"/>
      </w:pPr>
    </w:p>
    <w:p w14:paraId="36EDBBF2" w14:textId="77777777" w:rsidR="001C79B9" w:rsidRDefault="001C79B9" w:rsidP="001C79B9">
      <w:pPr>
        <w:pStyle w:val="10"/>
      </w:pPr>
      <w:r>
        <w:t xml:space="preserve"> </w:t>
      </w:r>
    </w:p>
    <w:p w14:paraId="5950142B" w14:textId="77777777" w:rsidR="001C79B9" w:rsidRDefault="001C79B9" w:rsidP="001C79B9">
      <w:pPr>
        <w:pStyle w:val="10"/>
      </w:pPr>
    </w:p>
    <w:p w14:paraId="7022ACFB" w14:textId="77777777" w:rsidR="001C79B9" w:rsidRDefault="001C79B9" w:rsidP="001C79B9">
      <w:pPr>
        <w:pStyle w:val="10"/>
      </w:pPr>
      <w:r>
        <w:t xml:space="preserve"> </w:t>
      </w:r>
    </w:p>
    <w:p w14:paraId="7D530095" w14:textId="77777777" w:rsidR="001C79B9" w:rsidRDefault="001C79B9" w:rsidP="001C79B9">
      <w:pPr>
        <w:pStyle w:val="10"/>
      </w:pPr>
    </w:p>
    <w:p w14:paraId="744A4771" w14:textId="77777777" w:rsidR="001C79B9" w:rsidRDefault="001C79B9" w:rsidP="001C79B9">
      <w:pPr>
        <w:pStyle w:val="10"/>
      </w:pPr>
      <w:r>
        <w:rPr>
          <w:rFonts w:hint="eastAsia"/>
        </w:rPr>
        <w:t xml:space="preserve">4. </w:t>
      </w:r>
      <w:r>
        <w:rPr>
          <w:rFonts w:hint="eastAsia"/>
        </w:rPr>
        <w:t>其他提示</w:t>
      </w:r>
    </w:p>
    <w:p w14:paraId="60A3A8DE" w14:textId="77777777" w:rsidR="001C79B9" w:rsidRDefault="001C79B9" w:rsidP="001C79B9">
      <w:pPr>
        <w:pStyle w:val="10"/>
      </w:pPr>
    </w:p>
    <w:p w14:paraId="01923F5E" w14:textId="77777777" w:rsidR="001C79B9" w:rsidRDefault="001C79B9" w:rsidP="001C79B9">
      <w:pPr>
        <w:pStyle w:val="10"/>
      </w:pPr>
      <w:r>
        <w:rPr>
          <w:rFonts w:hint="eastAsia"/>
        </w:rPr>
        <w:t xml:space="preserve">4.1 </w:t>
      </w:r>
      <w:r>
        <w:rPr>
          <w:rFonts w:hint="eastAsia"/>
        </w:rPr>
        <w:t>如果想要了解高级的正则引擎还支持那些复杂的正则语法，可参见本站</w:t>
      </w:r>
      <w:r>
        <w:rPr>
          <w:rFonts w:hint="eastAsia"/>
        </w:rPr>
        <w:t xml:space="preserve"> DEELX </w:t>
      </w:r>
      <w:r>
        <w:rPr>
          <w:rFonts w:hint="eastAsia"/>
        </w:rPr>
        <w:t>正则引擎的说明文档。</w:t>
      </w:r>
    </w:p>
    <w:p w14:paraId="6295B025" w14:textId="77777777" w:rsidR="001C79B9" w:rsidRDefault="001C79B9" w:rsidP="001C79B9">
      <w:pPr>
        <w:pStyle w:val="10"/>
      </w:pPr>
    </w:p>
    <w:p w14:paraId="239361B9" w14:textId="77777777" w:rsidR="001C79B9" w:rsidRDefault="001C79B9" w:rsidP="001C79B9">
      <w:pPr>
        <w:pStyle w:val="10"/>
      </w:pPr>
      <w:r>
        <w:rPr>
          <w:rFonts w:hint="eastAsia"/>
        </w:rPr>
        <w:t xml:space="preserve">4.2 </w:t>
      </w:r>
      <w:r>
        <w:rPr>
          <w:rFonts w:hint="eastAsia"/>
        </w:rPr>
        <w:t>如果要要求表达式所匹配的内容是整个字符串，而不是从字符串中找一部分，那么可以在表达式的首尾使用</w:t>
      </w:r>
      <w:r>
        <w:rPr>
          <w:rFonts w:hint="eastAsia"/>
        </w:rPr>
        <w:t xml:space="preserve"> "^" </w:t>
      </w:r>
      <w:r>
        <w:rPr>
          <w:rFonts w:hint="eastAsia"/>
        </w:rPr>
        <w:t>和</w:t>
      </w:r>
      <w:r>
        <w:rPr>
          <w:rFonts w:hint="eastAsia"/>
        </w:rPr>
        <w:t xml:space="preserve"> "$"</w:t>
      </w:r>
      <w:r>
        <w:rPr>
          <w:rFonts w:hint="eastAsia"/>
        </w:rPr>
        <w:t>，比如：</w:t>
      </w:r>
      <w:r>
        <w:rPr>
          <w:rFonts w:hint="eastAsia"/>
        </w:rPr>
        <w:t xml:space="preserve">"^\d+$" </w:t>
      </w:r>
      <w:r>
        <w:rPr>
          <w:rFonts w:hint="eastAsia"/>
        </w:rPr>
        <w:t>要求整个字符串只有数字。</w:t>
      </w:r>
    </w:p>
    <w:p w14:paraId="6818B2D2" w14:textId="77777777" w:rsidR="001C79B9" w:rsidRDefault="001C79B9" w:rsidP="001C79B9">
      <w:pPr>
        <w:pStyle w:val="10"/>
      </w:pPr>
    </w:p>
    <w:p w14:paraId="16912079" w14:textId="77777777" w:rsidR="001C79B9" w:rsidRDefault="001C79B9" w:rsidP="001C79B9">
      <w:pPr>
        <w:pStyle w:val="10"/>
      </w:pPr>
      <w:r>
        <w:rPr>
          <w:rFonts w:hint="eastAsia"/>
        </w:rPr>
        <w:t xml:space="preserve">4.3 </w:t>
      </w:r>
      <w:r>
        <w:rPr>
          <w:rFonts w:hint="eastAsia"/>
        </w:rPr>
        <w:t>如果要求匹配的内容是一个完整的单词，而不会是单词的一部分，那么在表达式首尾使用</w:t>
      </w:r>
      <w:r>
        <w:rPr>
          <w:rFonts w:hint="eastAsia"/>
        </w:rPr>
        <w:t xml:space="preserve"> "\b"</w:t>
      </w:r>
      <w:r>
        <w:rPr>
          <w:rFonts w:hint="eastAsia"/>
        </w:rPr>
        <w:t>，比如：使用</w:t>
      </w:r>
      <w:r>
        <w:rPr>
          <w:rFonts w:hint="eastAsia"/>
        </w:rPr>
        <w:t xml:space="preserve"> "\b(if|while|else|void|int</w:t>
      </w:r>
      <w:r>
        <w:rPr>
          <w:rFonts w:hint="eastAsia"/>
        </w:rPr>
        <w:t>……</w:t>
      </w:r>
      <w:r>
        <w:rPr>
          <w:rFonts w:hint="eastAsia"/>
        </w:rPr>
        <w:t xml:space="preserve">)\b" </w:t>
      </w:r>
      <w:r>
        <w:rPr>
          <w:rFonts w:hint="eastAsia"/>
        </w:rPr>
        <w:t>来匹配程序中的关键字。</w:t>
      </w:r>
    </w:p>
    <w:p w14:paraId="589770F0" w14:textId="77777777" w:rsidR="001C79B9" w:rsidRDefault="001C79B9" w:rsidP="001C79B9">
      <w:pPr>
        <w:pStyle w:val="10"/>
      </w:pPr>
    </w:p>
    <w:p w14:paraId="44D47CC1" w14:textId="77777777" w:rsidR="001C79B9" w:rsidRDefault="001C79B9" w:rsidP="001C79B9">
      <w:pPr>
        <w:pStyle w:val="10"/>
      </w:pPr>
      <w:r>
        <w:rPr>
          <w:rFonts w:hint="eastAsia"/>
        </w:rPr>
        <w:t xml:space="preserve">4.4 </w:t>
      </w:r>
      <w:r>
        <w:rPr>
          <w:rFonts w:hint="eastAsia"/>
        </w:rPr>
        <w:t>表达式不要匹配空字符串。否则会一直得到匹配成功，而结果什么都没有匹配到。比如：准备写一个匹配</w:t>
      </w:r>
      <w:r>
        <w:rPr>
          <w:rFonts w:hint="eastAsia"/>
        </w:rPr>
        <w:t xml:space="preserve"> "123"</w:t>
      </w:r>
      <w:r>
        <w:rPr>
          <w:rFonts w:hint="eastAsia"/>
        </w:rPr>
        <w:t>、</w:t>
      </w:r>
      <w:r>
        <w:rPr>
          <w:rFonts w:hint="eastAsia"/>
        </w:rPr>
        <w:t>"123."</w:t>
      </w:r>
      <w:r>
        <w:rPr>
          <w:rFonts w:hint="eastAsia"/>
        </w:rPr>
        <w:t>、</w:t>
      </w:r>
      <w:r>
        <w:rPr>
          <w:rFonts w:hint="eastAsia"/>
        </w:rPr>
        <w:t>"123.5"</w:t>
      </w:r>
      <w:r>
        <w:rPr>
          <w:rFonts w:hint="eastAsia"/>
        </w:rPr>
        <w:t>、</w:t>
      </w:r>
      <w:r>
        <w:rPr>
          <w:rFonts w:hint="eastAsia"/>
        </w:rPr>
        <w:t xml:space="preserve">".5" </w:t>
      </w:r>
      <w:r>
        <w:rPr>
          <w:rFonts w:hint="eastAsia"/>
        </w:rPr>
        <w:t>这几种形式的表达式时，整数、小数点、小数数字都可以省略，但是不要将表达式写成：</w:t>
      </w:r>
      <w:r>
        <w:rPr>
          <w:rFonts w:hint="eastAsia"/>
        </w:rPr>
        <w:t>"\d*\.?\d*"</w:t>
      </w:r>
      <w:r>
        <w:rPr>
          <w:rFonts w:hint="eastAsia"/>
        </w:rPr>
        <w:t>，因为如果什么都没有，这个表达式也可以匹配成功。更好的写法是：</w:t>
      </w:r>
      <w:r>
        <w:rPr>
          <w:rFonts w:hint="eastAsia"/>
        </w:rPr>
        <w:t>"\d+\.?\d*|\.\d+"</w:t>
      </w:r>
      <w:r>
        <w:rPr>
          <w:rFonts w:hint="eastAsia"/>
        </w:rPr>
        <w:t>。</w:t>
      </w:r>
    </w:p>
    <w:p w14:paraId="26C2E297" w14:textId="77777777" w:rsidR="001C79B9" w:rsidRDefault="001C79B9" w:rsidP="001C79B9">
      <w:pPr>
        <w:pStyle w:val="10"/>
      </w:pPr>
    </w:p>
    <w:p w14:paraId="1D7B729B" w14:textId="77777777" w:rsidR="001C79B9" w:rsidRDefault="001C79B9" w:rsidP="001C79B9">
      <w:pPr>
        <w:pStyle w:val="10"/>
      </w:pPr>
      <w:r>
        <w:rPr>
          <w:rFonts w:hint="eastAsia"/>
        </w:rPr>
        <w:t xml:space="preserve">4.5 </w:t>
      </w:r>
      <w:r>
        <w:rPr>
          <w:rFonts w:hint="eastAsia"/>
        </w:rPr>
        <w:t>能匹配空字符串的子匹配不要循环无限次。如果括号内的子表达式中的每一部分都可以匹配</w:t>
      </w:r>
      <w:r>
        <w:rPr>
          <w:rFonts w:hint="eastAsia"/>
        </w:rPr>
        <w:t xml:space="preserve"> 0 </w:t>
      </w:r>
      <w:r>
        <w:rPr>
          <w:rFonts w:hint="eastAsia"/>
        </w:rPr>
        <w:t>次，而这个括号整体又可以匹配无限次，那么情况可能比上一条所说的更严重，匹配过程中可能死循环。虽然现在有些正则表达式引擎已经通过办法避免了这种情况出现死循环了，比如</w:t>
      </w:r>
      <w:r>
        <w:rPr>
          <w:rFonts w:hint="eastAsia"/>
        </w:rPr>
        <w:t xml:space="preserve"> .NET </w:t>
      </w:r>
      <w:r>
        <w:rPr>
          <w:rFonts w:hint="eastAsia"/>
        </w:rPr>
        <w:t>的正则表达式，但是我们仍然应该尽量避免出现这种情况。如果我们在写表达式时遇到了死循环，也可以从这一点入手，查找一下是否是本条所说的原因。</w:t>
      </w:r>
    </w:p>
    <w:p w14:paraId="23E85D2E" w14:textId="77777777" w:rsidR="001C79B9" w:rsidRDefault="001C79B9" w:rsidP="001C79B9">
      <w:pPr>
        <w:pStyle w:val="10"/>
      </w:pPr>
    </w:p>
    <w:p w14:paraId="244B8262" w14:textId="77777777" w:rsidR="001C79B9" w:rsidRDefault="001C79B9" w:rsidP="001C79B9">
      <w:pPr>
        <w:pStyle w:val="10"/>
      </w:pPr>
      <w:r>
        <w:rPr>
          <w:rFonts w:hint="eastAsia"/>
        </w:rPr>
        <w:t xml:space="preserve">4.6 </w:t>
      </w:r>
      <w:r>
        <w:rPr>
          <w:rFonts w:hint="eastAsia"/>
        </w:rPr>
        <w:t>合理选择贪婪模式与非贪婪模式，参见话题讨论。</w:t>
      </w:r>
    </w:p>
    <w:p w14:paraId="7FD5A6D0" w14:textId="77777777" w:rsidR="001C79B9" w:rsidRDefault="001C79B9" w:rsidP="001C79B9">
      <w:pPr>
        <w:pStyle w:val="10"/>
      </w:pPr>
    </w:p>
    <w:p w14:paraId="426D8920" w14:textId="77777777" w:rsidR="001C79B9" w:rsidRDefault="001C79B9" w:rsidP="001C79B9">
      <w:pPr>
        <w:pStyle w:val="10"/>
      </w:pPr>
      <w:r>
        <w:rPr>
          <w:rFonts w:hint="eastAsia"/>
        </w:rPr>
        <w:t xml:space="preserve">4.7 </w:t>
      </w:r>
      <w:r>
        <w:rPr>
          <w:rFonts w:hint="eastAsia"/>
        </w:rPr>
        <w:t>或</w:t>
      </w:r>
      <w:r>
        <w:rPr>
          <w:rFonts w:hint="eastAsia"/>
        </w:rPr>
        <w:t xml:space="preserve"> "|" </w:t>
      </w:r>
      <w:r>
        <w:rPr>
          <w:rFonts w:hint="eastAsia"/>
        </w:rPr>
        <w:t>的左右两边，对某个字符最好只有一边可以匹配，这样，不会因为</w:t>
      </w:r>
      <w:r>
        <w:rPr>
          <w:rFonts w:hint="eastAsia"/>
        </w:rPr>
        <w:t xml:space="preserve"> "|" </w:t>
      </w:r>
      <w:r>
        <w:rPr>
          <w:rFonts w:hint="eastAsia"/>
        </w:rPr>
        <w:t>两边的表达式因为交换位置而有所不同。</w:t>
      </w:r>
    </w:p>
    <w:p w14:paraId="7F326B5C" w14:textId="77777777" w:rsidR="001C79B9" w:rsidRDefault="001C79B9" w:rsidP="001C79B9">
      <w:pPr>
        <w:pStyle w:val="10"/>
      </w:pPr>
    </w:p>
    <w:p w14:paraId="4C4DA75A" w14:textId="77777777" w:rsidR="001C79B9" w:rsidRDefault="001C79B9" w:rsidP="001C79B9">
      <w:pPr>
        <w:pStyle w:val="10"/>
      </w:pPr>
      <w:r>
        <w:rPr>
          <w:rFonts w:hint="eastAsia"/>
        </w:rPr>
        <w:t xml:space="preserve">5. </w:t>
      </w:r>
      <w:r>
        <w:rPr>
          <w:rFonts w:hint="eastAsia"/>
        </w:rPr>
        <w:t>进阶与实战</w:t>
      </w:r>
    </w:p>
    <w:p w14:paraId="5A19F625" w14:textId="77777777" w:rsidR="001C79B9" w:rsidRDefault="001C79B9" w:rsidP="001C79B9">
      <w:pPr>
        <w:pStyle w:val="10"/>
      </w:pPr>
    </w:p>
    <w:p w14:paraId="3104CA1A" w14:textId="77777777" w:rsidR="001C79B9" w:rsidRDefault="001C79B9" w:rsidP="001C79B9">
      <w:pPr>
        <w:pStyle w:val="10"/>
      </w:pPr>
      <w:r>
        <w:rPr>
          <w:rFonts w:hint="eastAsia"/>
        </w:rPr>
        <w:t xml:space="preserve">    </w:t>
      </w:r>
      <w:r>
        <w:rPr>
          <w:rFonts w:hint="eastAsia"/>
        </w:rPr>
        <w:t>有了从本文中掌握的基础，我们可以从实践中进一步巩固我们使用正则表达式的技巧。</w:t>
      </w:r>
    </w:p>
    <w:p w14:paraId="1FCA0710" w14:textId="77777777" w:rsidR="001C79B9" w:rsidRDefault="001C79B9" w:rsidP="001C79B9">
      <w:pPr>
        <w:pStyle w:val="10"/>
      </w:pPr>
    </w:p>
    <w:p w14:paraId="247DAC75" w14:textId="77777777" w:rsidR="001C79B9" w:rsidRDefault="001C79B9" w:rsidP="001C79B9">
      <w:pPr>
        <w:pStyle w:val="10"/>
      </w:pPr>
      <w:r>
        <w:rPr>
          <w:rFonts w:hint="eastAsia"/>
        </w:rPr>
        <w:t xml:space="preserve">5.1 </w:t>
      </w:r>
      <w:r>
        <w:rPr>
          <w:rFonts w:hint="eastAsia"/>
        </w:rPr>
        <w:t>下载正则表达式文档</w:t>
      </w:r>
      <w:r>
        <w:rPr>
          <w:rFonts w:hint="eastAsia"/>
        </w:rPr>
        <w:t xml:space="preserve"> chm </w:t>
      </w:r>
      <w:r>
        <w:rPr>
          <w:rFonts w:hint="eastAsia"/>
        </w:rPr>
        <w:t>版本</w:t>
      </w:r>
    </w:p>
    <w:p w14:paraId="044DCE76" w14:textId="77777777" w:rsidR="001C79B9" w:rsidRDefault="001C79B9" w:rsidP="001C79B9">
      <w:pPr>
        <w:pStyle w:val="10"/>
      </w:pPr>
    </w:p>
    <w:p w14:paraId="37F6430F" w14:textId="77777777" w:rsidR="001C79B9" w:rsidRDefault="001C79B9" w:rsidP="001C79B9">
      <w:pPr>
        <w:pStyle w:val="10"/>
      </w:pPr>
      <w:r>
        <w:rPr>
          <w:rFonts w:hint="eastAsia"/>
        </w:rPr>
        <w:t xml:space="preserve">    [ </w:t>
      </w:r>
      <w:r>
        <w:rPr>
          <w:rFonts w:hint="eastAsia"/>
        </w:rPr>
        <w:t>点击下载</w:t>
      </w:r>
      <w:r>
        <w:rPr>
          <w:rFonts w:hint="eastAsia"/>
        </w:rPr>
        <w:t xml:space="preserve"> chm </w:t>
      </w:r>
      <w:r>
        <w:rPr>
          <w:rFonts w:hint="eastAsia"/>
        </w:rPr>
        <w:t>版本</w:t>
      </w:r>
      <w:r>
        <w:rPr>
          <w:rFonts w:hint="eastAsia"/>
        </w:rPr>
        <w:t xml:space="preserve">] - DEELX </w:t>
      </w:r>
      <w:r>
        <w:rPr>
          <w:rFonts w:hint="eastAsia"/>
        </w:rPr>
        <w:t>正则语法，包含其他高级语法的</w:t>
      </w:r>
      <w:r>
        <w:rPr>
          <w:rFonts w:hint="eastAsia"/>
        </w:rPr>
        <w:t xml:space="preserve"> chm </w:t>
      </w:r>
      <w:r>
        <w:rPr>
          <w:rFonts w:hint="eastAsia"/>
        </w:rPr>
        <w:t>版本。</w:t>
      </w:r>
    </w:p>
    <w:p w14:paraId="7D776725" w14:textId="77777777" w:rsidR="001C79B9" w:rsidRDefault="001C79B9" w:rsidP="001C79B9">
      <w:pPr>
        <w:pStyle w:val="10"/>
      </w:pPr>
    </w:p>
    <w:p w14:paraId="68BCE855" w14:textId="77777777" w:rsidR="001C79B9" w:rsidRDefault="001C79B9" w:rsidP="001C79B9">
      <w:pPr>
        <w:pStyle w:val="10"/>
      </w:pPr>
    </w:p>
    <w:p w14:paraId="3229E251" w14:textId="77777777" w:rsidR="001C79B9" w:rsidRDefault="001C79B9" w:rsidP="001C79B9">
      <w:pPr>
        <w:pStyle w:val="10"/>
      </w:pPr>
      <w:r>
        <w:rPr>
          <w:rFonts w:hint="eastAsia"/>
        </w:rPr>
        <w:t xml:space="preserve">5.2 </w:t>
      </w:r>
      <w:r>
        <w:rPr>
          <w:rFonts w:hint="eastAsia"/>
        </w:rPr>
        <w:t>下载正则工具</w:t>
      </w:r>
      <w:r>
        <w:rPr>
          <w:rFonts w:hint="eastAsia"/>
        </w:rPr>
        <w:t xml:space="preserve"> Regex Match Tracer 2.0 </w:t>
      </w:r>
      <w:r>
        <w:rPr>
          <w:rFonts w:hint="eastAsia"/>
        </w:rPr>
        <w:t>试用版（正版很值得购买）</w:t>
      </w:r>
    </w:p>
    <w:p w14:paraId="0BDC0450" w14:textId="77777777" w:rsidR="001C79B9" w:rsidRDefault="001C79B9" w:rsidP="001C79B9">
      <w:pPr>
        <w:pStyle w:val="10"/>
      </w:pPr>
    </w:p>
    <w:p w14:paraId="129E1E19" w14:textId="77777777" w:rsidR="001C79B9" w:rsidRDefault="001C79B9" w:rsidP="001C79B9">
      <w:pPr>
        <w:pStyle w:val="10"/>
      </w:pPr>
      <w:r>
        <w:rPr>
          <w:rFonts w:hint="eastAsia"/>
        </w:rPr>
        <w:t xml:space="preserve">    [ </w:t>
      </w:r>
      <w:r>
        <w:rPr>
          <w:rFonts w:hint="eastAsia"/>
        </w:rPr>
        <w:t>下载</w:t>
      </w:r>
      <w:r>
        <w:rPr>
          <w:rFonts w:hint="eastAsia"/>
        </w:rPr>
        <w:t xml:space="preserve"> Match Tracer] - 471kb</w:t>
      </w:r>
    </w:p>
    <w:p w14:paraId="56F55EED" w14:textId="77777777" w:rsidR="001C79B9" w:rsidRDefault="001C79B9" w:rsidP="001C79B9">
      <w:pPr>
        <w:pStyle w:val="10"/>
      </w:pPr>
    </w:p>
    <w:p w14:paraId="1E478CA1" w14:textId="77777777" w:rsidR="001C79B9" w:rsidRDefault="001C79B9" w:rsidP="001C79B9">
      <w:pPr>
        <w:pStyle w:val="10"/>
      </w:pPr>
    </w:p>
    <w:p w14:paraId="39EAD0DC" w14:textId="77777777" w:rsidR="001C79B9" w:rsidRDefault="001C79B9" w:rsidP="001C79B9">
      <w:pPr>
        <w:pStyle w:val="10"/>
      </w:pPr>
      <w:r>
        <w:rPr>
          <w:rFonts w:hint="eastAsia"/>
        </w:rPr>
        <w:t xml:space="preserve">5.3 </w:t>
      </w:r>
      <w:r>
        <w:rPr>
          <w:rFonts w:hint="eastAsia"/>
        </w:rPr>
        <w:t>免费使用</w:t>
      </w:r>
      <w:r>
        <w:rPr>
          <w:rFonts w:hint="eastAsia"/>
        </w:rPr>
        <w:t xml:space="preserve"> Regex Match Tracer Web </w:t>
      </w:r>
      <w:r>
        <w:rPr>
          <w:rFonts w:hint="eastAsia"/>
        </w:rPr>
        <w:t>版</w:t>
      </w:r>
    </w:p>
    <w:p w14:paraId="005B4FA2" w14:textId="77777777" w:rsidR="001C79B9" w:rsidRDefault="001C79B9" w:rsidP="001C79B9">
      <w:pPr>
        <w:pStyle w:val="10"/>
      </w:pPr>
    </w:p>
    <w:p w14:paraId="4A0AA6CF" w14:textId="77777777" w:rsidR="001C79B9" w:rsidRDefault="001C79B9" w:rsidP="001C79B9">
      <w:pPr>
        <w:pStyle w:val="10"/>
      </w:pPr>
      <w:r>
        <w:rPr>
          <w:rFonts w:hint="eastAsia"/>
        </w:rPr>
        <w:t xml:space="preserve">    [ </w:t>
      </w:r>
      <w:r>
        <w:rPr>
          <w:rFonts w:hint="eastAsia"/>
        </w:rPr>
        <w:t>使用</w:t>
      </w:r>
      <w:r>
        <w:rPr>
          <w:rFonts w:hint="eastAsia"/>
        </w:rPr>
        <w:t xml:space="preserve"> Match Tracer Web </w:t>
      </w:r>
      <w:r>
        <w:rPr>
          <w:rFonts w:hint="eastAsia"/>
        </w:rPr>
        <w:t>版</w:t>
      </w:r>
      <w:r>
        <w:rPr>
          <w:rFonts w:hint="eastAsia"/>
        </w:rPr>
        <w:t>]</w:t>
      </w:r>
    </w:p>
    <w:p w14:paraId="15AE2C71" w14:textId="77777777" w:rsidR="001C79B9" w:rsidRDefault="001C79B9" w:rsidP="001C79B9">
      <w:pPr>
        <w:pStyle w:val="10"/>
      </w:pPr>
    </w:p>
    <w:p w14:paraId="55EBB9B9" w14:textId="77777777" w:rsidR="001C79B9" w:rsidRDefault="001C79B9" w:rsidP="001C79B9">
      <w:pPr>
        <w:pStyle w:val="10"/>
      </w:pPr>
      <w:r>
        <w:rPr>
          <w:rFonts w:hint="eastAsia"/>
        </w:rPr>
        <w:t xml:space="preserve">    </w:t>
      </w:r>
      <w:r>
        <w:rPr>
          <w:rFonts w:hint="eastAsia"/>
        </w:rPr>
        <w:t>本</w:t>
      </w:r>
      <w:r>
        <w:rPr>
          <w:rFonts w:hint="eastAsia"/>
        </w:rPr>
        <w:t xml:space="preserve"> Web </w:t>
      </w:r>
      <w:r>
        <w:rPr>
          <w:rFonts w:hint="eastAsia"/>
        </w:rPr>
        <w:t>版工具为免费使用，不受</w:t>
      </w:r>
      <w:r>
        <w:rPr>
          <w:rFonts w:hint="eastAsia"/>
        </w:rPr>
        <w:t xml:space="preserve"> Regex Match Tracer </w:t>
      </w:r>
      <w:r>
        <w:rPr>
          <w:rFonts w:hint="eastAsia"/>
        </w:rPr>
        <w:t>主程序的试用期限制。</w:t>
      </w:r>
    </w:p>
    <w:p w14:paraId="4F40E3C5" w14:textId="77777777" w:rsidR="001C79B9" w:rsidRDefault="001C79B9" w:rsidP="001C79B9">
      <w:pPr>
        <w:pStyle w:val="10"/>
      </w:pPr>
    </w:p>
    <w:p w14:paraId="076ED62F" w14:textId="77777777" w:rsidR="001C79B9" w:rsidRDefault="001C79B9" w:rsidP="001C79B9">
      <w:pPr>
        <w:pStyle w:val="10"/>
      </w:pPr>
    </w:p>
    <w:p w14:paraId="421B85D7" w14:textId="77777777" w:rsidR="001C79B9" w:rsidRDefault="001C79B9" w:rsidP="001C79B9">
      <w:pPr>
        <w:pStyle w:val="10"/>
      </w:pPr>
      <w:r>
        <w:rPr>
          <w:rFonts w:hint="eastAsia"/>
        </w:rPr>
        <w:t xml:space="preserve">5.4 </w:t>
      </w:r>
      <w:r>
        <w:rPr>
          <w:rFonts w:hint="eastAsia"/>
        </w:rPr>
        <w:t>更多深入话题及使用案例</w:t>
      </w:r>
    </w:p>
    <w:p w14:paraId="34EA6EDC" w14:textId="77777777" w:rsidR="001C79B9" w:rsidRDefault="001C79B9" w:rsidP="001C79B9">
      <w:pPr>
        <w:pStyle w:val="10"/>
      </w:pPr>
    </w:p>
    <w:p w14:paraId="20ABBB06" w14:textId="77777777" w:rsidR="001C79B9" w:rsidRDefault="001C79B9" w:rsidP="001C79B9">
      <w:pPr>
        <w:pStyle w:val="10"/>
      </w:pPr>
      <w:r>
        <w:rPr>
          <w:rFonts w:hint="eastAsia"/>
        </w:rPr>
        <w:t xml:space="preserve">    [ </w:t>
      </w:r>
      <w:r>
        <w:rPr>
          <w:rFonts w:hint="eastAsia"/>
        </w:rPr>
        <w:t>关于递归匹配的讨论</w:t>
      </w:r>
      <w:r>
        <w:rPr>
          <w:rFonts w:hint="eastAsia"/>
        </w:rPr>
        <w:t xml:space="preserve">] - </w:t>
      </w:r>
      <w:r>
        <w:rPr>
          <w:rFonts w:hint="eastAsia"/>
        </w:rPr>
        <w:t>讨论如何使用不支持递归的正则引擎匹配嵌套结构</w:t>
      </w:r>
    </w:p>
    <w:p w14:paraId="7732AB7E" w14:textId="77777777" w:rsidR="001C79B9" w:rsidRDefault="001C79B9" w:rsidP="001C79B9">
      <w:pPr>
        <w:pStyle w:val="10"/>
      </w:pPr>
    </w:p>
    <w:p w14:paraId="6DEA0A90" w14:textId="77777777" w:rsidR="001C79B9" w:rsidRDefault="001C79B9" w:rsidP="001C79B9">
      <w:pPr>
        <w:pStyle w:val="10"/>
      </w:pPr>
      <w:r>
        <w:rPr>
          <w:rFonts w:hint="eastAsia"/>
        </w:rPr>
        <w:t xml:space="preserve">    [ </w:t>
      </w:r>
      <w:r>
        <w:rPr>
          <w:rFonts w:hint="eastAsia"/>
        </w:rPr>
        <w:t>有问题与站长交流</w:t>
      </w:r>
      <w:r>
        <w:rPr>
          <w:rFonts w:hint="eastAsia"/>
        </w:rPr>
        <w:t xml:space="preserve">] - </w:t>
      </w:r>
      <w:r>
        <w:rPr>
          <w:rFonts w:hint="eastAsia"/>
        </w:rPr>
        <w:t>与站长交流和讨论</w:t>
      </w:r>
    </w:p>
    <w:p w14:paraId="46A43803" w14:textId="77777777" w:rsidR="001C79B9" w:rsidRDefault="001C79B9" w:rsidP="001C79B9">
      <w:pPr>
        <w:pStyle w:val="10"/>
      </w:pPr>
    </w:p>
    <w:p w14:paraId="2505B51E" w14:textId="77777777" w:rsidR="001C79B9" w:rsidRDefault="001C79B9" w:rsidP="001C79B9">
      <w:pPr>
        <w:pStyle w:val="10"/>
      </w:pPr>
      <w:r>
        <w:rPr>
          <w:rFonts w:hint="eastAsia"/>
        </w:rPr>
        <w:t xml:space="preserve">    [ </w:t>
      </w:r>
      <w:r>
        <w:rPr>
          <w:rFonts w:hint="eastAsia"/>
        </w:rPr>
        <w:t>本页脚本</w:t>
      </w:r>
      <w:r>
        <w:rPr>
          <w:rFonts w:hint="eastAsia"/>
        </w:rPr>
        <w:t xml:space="preserve">] - </w:t>
      </w:r>
      <w:r>
        <w:rPr>
          <w:rFonts w:hint="eastAsia"/>
        </w:rPr>
        <w:t>本页的“关闭高亮”功能，采用</w:t>
      </w:r>
      <w:r>
        <w:rPr>
          <w:rFonts w:hint="eastAsia"/>
        </w:rPr>
        <w:t xml:space="preserve"> JavaScript </w:t>
      </w:r>
      <w:r>
        <w:rPr>
          <w:rFonts w:hint="eastAsia"/>
        </w:rPr>
        <w:t>的正则表达式实现的。</w:t>
      </w:r>
    </w:p>
    <w:p w14:paraId="6701F432" w14:textId="77777777" w:rsidR="001C79B9" w:rsidRDefault="001C79B9" w:rsidP="001C79B9">
      <w:pPr>
        <w:pStyle w:val="10"/>
      </w:pPr>
    </w:p>
    <w:p w14:paraId="51021A20" w14:textId="77777777" w:rsidR="001C79B9" w:rsidRDefault="001C79B9" w:rsidP="001C79B9">
      <w:pPr>
        <w:pStyle w:val="10"/>
      </w:pPr>
      <w:r>
        <w:rPr>
          <w:rFonts w:hint="eastAsia"/>
        </w:rPr>
        <w:t xml:space="preserve">        </w:t>
      </w:r>
      <w:r>
        <w:rPr>
          <w:rFonts w:hint="eastAsia"/>
        </w:rPr>
        <w:t>比如表达式：</w:t>
      </w:r>
      <w:r>
        <w:rPr>
          <w:rFonts w:hint="eastAsia"/>
        </w:rPr>
        <w:t xml:space="preserve"> (a+b|[cd])$</w:t>
      </w:r>
    </w:p>
    <w:p w14:paraId="343760E0" w14:textId="77777777" w:rsidR="001C79B9" w:rsidRPr="001C79B9" w:rsidRDefault="001C79B9" w:rsidP="001C79B9">
      <w:pPr>
        <w:pStyle w:val="10"/>
      </w:pPr>
    </w:p>
    <w:p w14:paraId="17909361" w14:textId="55ED2543" w:rsidR="00933A77" w:rsidRDefault="00933A77" w:rsidP="00F27485">
      <w:pPr>
        <w:pStyle w:val="1"/>
      </w:pPr>
      <w:bookmarkStart w:id="6" w:name="_Toc13502241"/>
      <w:r>
        <w:rPr>
          <w:rFonts w:hint="eastAsia"/>
        </w:rPr>
        <w:t>校验数字的表达式</w:t>
      </w:r>
      <w:bookmarkEnd w:id="6"/>
    </w:p>
    <w:p w14:paraId="2072BBEB" w14:textId="77777777" w:rsidR="00933A77" w:rsidRDefault="00933A77" w:rsidP="00933A77">
      <w:pPr>
        <w:pStyle w:val="10"/>
      </w:pPr>
      <w:r>
        <w:rPr>
          <w:rFonts w:hint="eastAsia"/>
        </w:rPr>
        <w:t>数字：</w:t>
      </w:r>
      <w:r>
        <w:rPr>
          <w:rFonts w:hint="eastAsia"/>
        </w:rPr>
        <w:t>^[0-9]*$</w:t>
      </w:r>
    </w:p>
    <w:p w14:paraId="6C9FEB61" w14:textId="77777777" w:rsidR="00933A77" w:rsidRDefault="00933A77" w:rsidP="00933A77">
      <w:pPr>
        <w:pStyle w:val="10"/>
      </w:pPr>
      <w:r>
        <w:rPr>
          <w:rFonts w:hint="eastAsia"/>
        </w:rPr>
        <w:t>n</w:t>
      </w:r>
      <w:r>
        <w:rPr>
          <w:rFonts w:hint="eastAsia"/>
        </w:rPr>
        <w:t>位的数字：</w:t>
      </w:r>
      <w:r>
        <w:rPr>
          <w:rFonts w:hint="eastAsia"/>
        </w:rPr>
        <w:t>^\d{n}$</w:t>
      </w:r>
    </w:p>
    <w:p w14:paraId="4E15CD3E" w14:textId="77777777" w:rsidR="00933A77" w:rsidRDefault="00933A77" w:rsidP="00933A77">
      <w:pPr>
        <w:pStyle w:val="10"/>
      </w:pPr>
      <w:r>
        <w:rPr>
          <w:rFonts w:hint="eastAsia"/>
        </w:rPr>
        <w:t>至少</w:t>
      </w:r>
      <w:r>
        <w:rPr>
          <w:rFonts w:hint="eastAsia"/>
        </w:rPr>
        <w:t>n</w:t>
      </w:r>
      <w:r>
        <w:rPr>
          <w:rFonts w:hint="eastAsia"/>
        </w:rPr>
        <w:t>位的数字：</w:t>
      </w:r>
      <w:r>
        <w:rPr>
          <w:rFonts w:hint="eastAsia"/>
        </w:rPr>
        <w:t>^\d{n,}$</w:t>
      </w:r>
    </w:p>
    <w:p w14:paraId="356F97AB" w14:textId="77777777" w:rsidR="00933A77" w:rsidRDefault="00933A77" w:rsidP="00933A77">
      <w:pPr>
        <w:pStyle w:val="10"/>
      </w:pPr>
      <w:r>
        <w:rPr>
          <w:rFonts w:hint="eastAsia"/>
        </w:rPr>
        <w:t>m-n</w:t>
      </w:r>
      <w:r>
        <w:rPr>
          <w:rFonts w:hint="eastAsia"/>
        </w:rPr>
        <w:t>位的数字：</w:t>
      </w:r>
      <w:r>
        <w:rPr>
          <w:rFonts w:hint="eastAsia"/>
        </w:rPr>
        <w:t>^\d{m,n}$</w:t>
      </w:r>
    </w:p>
    <w:p w14:paraId="151A544A" w14:textId="77777777" w:rsidR="00933A77" w:rsidRDefault="00933A77" w:rsidP="00933A77">
      <w:pPr>
        <w:pStyle w:val="10"/>
      </w:pPr>
      <w:r>
        <w:rPr>
          <w:rFonts w:hint="eastAsia"/>
        </w:rPr>
        <w:t>零和非零开头的数字：</w:t>
      </w:r>
      <w:r>
        <w:rPr>
          <w:rFonts w:hint="eastAsia"/>
        </w:rPr>
        <w:t>^(0|[1-9][0-9]*)$</w:t>
      </w:r>
    </w:p>
    <w:p w14:paraId="2E205434" w14:textId="77777777" w:rsidR="00933A77" w:rsidRDefault="00933A77" w:rsidP="00933A77">
      <w:pPr>
        <w:pStyle w:val="10"/>
      </w:pPr>
      <w:r>
        <w:rPr>
          <w:rFonts w:hint="eastAsia"/>
        </w:rPr>
        <w:t>非零开头的最多带两位小数的数字：</w:t>
      </w:r>
      <w:r>
        <w:rPr>
          <w:rFonts w:hint="eastAsia"/>
        </w:rPr>
        <w:t>^([1-9][0-9]*)+(\.[0-9]{1,2})?$</w:t>
      </w:r>
    </w:p>
    <w:p w14:paraId="294B2702" w14:textId="77777777" w:rsidR="00933A77" w:rsidRDefault="00933A77" w:rsidP="00933A77">
      <w:pPr>
        <w:pStyle w:val="10"/>
      </w:pPr>
      <w:r>
        <w:rPr>
          <w:rFonts w:hint="eastAsia"/>
        </w:rPr>
        <w:t>带</w:t>
      </w:r>
      <w:r>
        <w:rPr>
          <w:rFonts w:hint="eastAsia"/>
        </w:rPr>
        <w:t>1-2</w:t>
      </w:r>
      <w:r>
        <w:rPr>
          <w:rFonts w:hint="eastAsia"/>
        </w:rPr>
        <w:t>位小数的正数或负数：</w:t>
      </w:r>
      <w:r>
        <w:rPr>
          <w:rFonts w:hint="eastAsia"/>
        </w:rPr>
        <w:t>^(\-)?\d+(\.\d{1,2})$</w:t>
      </w:r>
    </w:p>
    <w:p w14:paraId="43244294" w14:textId="77777777" w:rsidR="00933A77" w:rsidRDefault="00933A77" w:rsidP="00933A77">
      <w:pPr>
        <w:pStyle w:val="10"/>
      </w:pPr>
      <w:r>
        <w:rPr>
          <w:rFonts w:hint="eastAsia"/>
        </w:rPr>
        <w:t>正数、负数、和小数：</w:t>
      </w:r>
      <w:r>
        <w:rPr>
          <w:rFonts w:hint="eastAsia"/>
        </w:rPr>
        <w:t>^(\-|\+)?\d+(\.\d+)?$</w:t>
      </w:r>
    </w:p>
    <w:p w14:paraId="611B1336" w14:textId="77777777" w:rsidR="00933A77" w:rsidRDefault="00933A77" w:rsidP="00933A77">
      <w:pPr>
        <w:pStyle w:val="10"/>
      </w:pPr>
      <w:r>
        <w:rPr>
          <w:rFonts w:hint="eastAsia"/>
        </w:rPr>
        <w:t>有两位小数的正实数：</w:t>
      </w:r>
      <w:r>
        <w:rPr>
          <w:rFonts w:hint="eastAsia"/>
        </w:rPr>
        <w:t>^[0-9]+(\.[0-9]{2})?$</w:t>
      </w:r>
    </w:p>
    <w:p w14:paraId="66BCEA96" w14:textId="77777777" w:rsidR="00933A77" w:rsidRDefault="00933A77" w:rsidP="00933A77">
      <w:pPr>
        <w:pStyle w:val="10"/>
      </w:pPr>
      <w:r>
        <w:rPr>
          <w:rFonts w:hint="eastAsia"/>
        </w:rPr>
        <w:t>有</w:t>
      </w:r>
      <w:r>
        <w:rPr>
          <w:rFonts w:hint="eastAsia"/>
        </w:rPr>
        <w:t>1~3</w:t>
      </w:r>
      <w:r>
        <w:rPr>
          <w:rFonts w:hint="eastAsia"/>
        </w:rPr>
        <w:t>位小数的正实数：</w:t>
      </w:r>
      <w:r>
        <w:rPr>
          <w:rFonts w:hint="eastAsia"/>
        </w:rPr>
        <w:t>^[0-9]+(\.[0-9]{1,3})?$</w:t>
      </w:r>
    </w:p>
    <w:p w14:paraId="788072E0" w14:textId="77777777" w:rsidR="00933A77" w:rsidRDefault="00933A77" w:rsidP="00933A77">
      <w:pPr>
        <w:pStyle w:val="10"/>
      </w:pPr>
      <w:r>
        <w:rPr>
          <w:rFonts w:hint="eastAsia"/>
        </w:rPr>
        <w:t>非零的正整数：</w:t>
      </w:r>
      <w:r>
        <w:rPr>
          <w:rFonts w:hint="eastAsia"/>
        </w:rPr>
        <w:t xml:space="preserve">^[1-9]\d*$ </w:t>
      </w:r>
      <w:r>
        <w:rPr>
          <w:rFonts w:hint="eastAsia"/>
        </w:rPr>
        <w:t>或</w:t>
      </w:r>
      <w:r>
        <w:rPr>
          <w:rFonts w:hint="eastAsia"/>
        </w:rPr>
        <w:t xml:space="preserve"> ^([1-9][0-9]*){1,3}$ </w:t>
      </w:r>
      <w:r>
        <w:rPr>
          <w:rFonts w:hint="eastAsia"/>
        </w:rPr>
        <w:t>或</w:t>
      </w:r>
      <w:r>
        <w:rPr>
          <w:rFonts w:hint="eastAsia"/>
        </w:rPr>
        <w:t xml:space="preserve"> ^\+?[1-9][0-9]*$</w:t>
      </w:r>
    </w:p>
    <w:p w14:paraId="72C3FB46" w14:textId="77777777" w:rsidR="00933A77" w:rsidRDefault="00933A77" w:rsidP="00933A77">
      <w:pPr>
        <w:pStyle w:val="10"/>
      </w:pPr>
      <w:r>
        <w:rPr>
          <w:rFonts w:hint="eastAsia"/>
        </w:rPr>
        <w:t>非零的负整数：</w:t>
      </w:r>
      <w:r>
        <w:rPr>
          <w:rFonts w:hint="eastAsia"/>
        </w:rPr>
        <w:t xml:space="preserve">^\-[1-9][]0-9"*$ </w:t>
      </w:r>
      <w:r>
        <w:rPr>
          <w:rFonts w:hint="eastAsia"/>
        </w:rPr>
        <w:t>或</w:t>
      </w:r>
      <w:r>
        <w:rPr>
          <w:rFonts w:hint="eastAsia"/>
        </w:rPr>
        <w:t xml:space="preserve"> ^-[1-9]\d*$</w:t>
      </w:r>
    </w:p>
    <w:p w14:paraId="638BAF07" w14:textId="77777777" w:rsidR="00933A77" w:rsidRDefault="00933A77" w:rsidP="00933A77">
      <w:pPr>
        <w:pStyle w:val="10"/>
      </w:pPr>
      <w:r>
        <w:rPr>
          <w:rFonts w:hint="eastAsia"/>
        </w:rPr>
        <w:t>非负整数：</w:t>
      </w:r>
      <w:r>
        <w:rPr>
          <w:rFonts w:hint="eastAsia"/>
        </w:rPr>
        <w:t xml:space="preserve">^\d+$ </w:t>
      </w:r>
      <w:r>
        <w:rPr>
          <w:rFonts w:hint="eastAsia"/>
        </w:rPr>
        <w:t>或</w:t>
      </w:r>
      <w:r>
        <w:rPr>
          <w:rFonts w:hint="eastAsia"/>
        </w:rPr>
        <w:t xml:space="preserve"> ^[1-9]\d*|0$</w:t>
      </w:r>
    </w:p>
    <w:p w14:paraId="00C69077" w14:textId="77777777" w:rsidR="00933A77" w:rsidRDefault="00933A77" w:rsidP="00933A77">
      <w:pPr>
        <w:pStyle w:val="10"/>
      </w:pPr>
      <w:r>
        <w:rPr>
          <w:rFonts w:hint="eastAsia"/>
        </w:rPr>
        <w:t>非正整数：</w:t>
      </w:r>
      <w:r>
        <w:rPr>
          <w:rFonts w:hint="eastAsia"/>
        </w:rPr>
        <w:t xml:space="preserve">^-[1-9]\d*|0$ </w:t>
      </w:r>
      <w:r>
        <w:rPr>
          <w:rFonts w:hint="eastAsia"/>
        </w:rPr>
        <w:t>或</w:t>
      </w:r>
      <w:r>
        <w:rPr>
          <w:rFonts w:hint="eastAsia"/>
        </w:rPr>
        <w:t xml:space="preserve"> ^((-\d+)|(0+))$</w:t>
      </w:r>
    </w:p>
    <w:p w14:paraId="5CA0CE71" w14:textId="77777777" w:rsidR="00933A77" w:rsidRDefault="00933A77" w:rsidP="00933A77">
      <w:pPr>
        <w:pStyle w:val="10"/>
      </w:pPr>
      <w:r>
        <w:rPr>
          <w:rFonts w:hint="eastAsia"/>
        </w:rPr>
        <w:t>非负浮点数：</w:t>
      </w:r>
      <w:r>
        <w:rPr>
          <w:rFonts w:hint="eastAsia"/>
        </w:rPr>
        <w:t xml:space="preserve">^\d+(\.\d+)?$ </w:t>
      </w:r>
      <w:r>
        <w:rPr>
          <w:rFonts w:hint="eastAsia"/>
        </w:rPr>
        <w:t>或</w:t>
      </w:r>
      <w:r>
        <w:rPr>
          <w:rFonts w:hint="eastAsia"/>
        </w:rPr>
        <w:t xml:space="preserve"> ^[1-9]\d*\.\d*|0\.\d*[1-9]\d*|0?\.0+|0$</w:t>
      </w:r>
    </w:p>
    <w:p w14:paraId="201C9B26" w14:textId="77777777" w:rsidR="00933A77" w:rsidRDefault="00933A77" w:rsidP="00933A77">
      <w:pPr>
        <w:pStyle w:val="10"/>
      </w:pPr>
      <w:r>
        <w:rPr>
          <w:rFonts w:hint="eastAsia"/>
        </w:rPr>
        <w:t>非正浮点数：</w:t>
      </w:r>
      <w:r>
        <w:rPr>
          <w:rFonts w:hint="eastAsia"/>
        </w:rPr>
        <w:t xml:space="preserve">^((-\d+(\.\d+)?)|(0+(\.0+)?))$ </w:t>
      </w:r>
      <w:r>
        <w:rPr>
          <w:rFonts w:hint="eastAsia"/>
        </w:rPr>
        <w:t>或</w:t>
      </w:r>
      <w:r>
        <w:rPr>
          <w:rFonts w:hint="eastAsia"/>
        </w:rPr>
        <w:t xml:space="preserve"> ^(-([1-9]\d*\.\d*|0\.\d*[1-9]\d*))|0?\.0+|0$</w:t>
      </w:r>
    </w:p>
    <w:p w14:paraId="0478B46F" w14:textId="77777777" w:rsidR="00933A77" w:rsidRDefault="00933A77" w:rsidP="00933A77">
      <w:pPr>
        <w:pStyle w:val="10"/>
      </w:pPr>
      <w:r>
        <w:rPr>
          <w:rFonts w:hint="eastAsia"/>
        </w:rPr>
        <w:t>正浮点数：</w:t>
      </w:r>
      <w:r>
        <w:rPr>
          <w:rFonts w:hint="eastAsia"/>
        </w:rPr>
        <w:t xml:space="preserve">^[1-9]\d*\.\d*|0\.\d*[1-9]\d*$ </w:t>
      </w:r>
      <w:r>
        <w:rPr>
          <w:rFonts w:hint="eastAsia"/>
        </w:rPr>
        <w:t>或</w:t>
      </w:r>
      <w:r>
        <w:rPr>
          <w:rFonts w:hint="eastAsia"/>
        </w:rPr>
        <w:t xml:space="preserve"> ^(([0-9]+\.[0-9]*[1-9][0-9]*)|([0-9]*[1-9][0-9]*\.[0-9]+)|([0-9]*[1-9][0-9]*))$</w:t>
      </w:r>
    </w:p>
    <w:p w14:paraId="25AEBF92" w14:textId="77777777" w:rsidR="00933A77" w:rsidRDefault="00933A77" w:rsidP="00933A77">
      <w:pPr>
        <w:pStyle w:val="10"/>
      </w:pPr>
      <w:r>
        <w:rPr>
          <w:rFonts w:hint="eastAsia"/>
        </w:rPr>
        <w:t>负浮点数：</w:t>
      </w:r>
      <w:r>
        <w:rPr>
          <w:rFonts w:hint="eastAsia"/>
        </w:rPr>
        <w:t xml:space="preserve">^-([1-9]\d*\.\d*|0\.\d*[1-9]\d*)$ </w:t>
      </w:r>
      <w:r>
        <w:rPr>
          <w:rFonts w:hint="eastAsia"/>
        </w:rPr>
        <w:t>或</w:t>
      </w:r>
      <w:r>
        <w:rPr>
          <w:rFonts w:hint="eastAsia"/>
        </w:rPr>
        <w:t xml:space="preserve"> ^(-(([0-9]+\.[0-9]*[1-9][0-9]*)|([0-9]*[1-9][0-9]*\.[0-9]+)|([0-9]*[1-9][0-9]*)))$</w:t>
      </w:r>
    </w:p>
    <w:p w14:paraId="3BF81530" w14:textId="77777777" w:rsidR="00933A77" w:rsidRDefault="00933A77" w:rsidP="00933A77">
      <w:pPr>
        <w:pStyle w:val="10"/>
      </w:pPr>
      <w:r>
        <w:rPr>
          <w:rFonts w:hint="eastAsia"/>
        </w:rPr>
        <w:t>浮点数：</w:t>
      </w:r>
      <w:r>
        <w:rPr>
          <w:rFonts w:hint="eastAsia"/>
        </w:rPr>
        <w:t xml:space="preserve">^(-?\d+)(\.\d+)?$ </w:t>
      </w:r>
      <w:r>
        <w:rPr>
          <w:rFonts w:hint="eastAsia"/>
        </w:rPr>
        <w:t>或</w:t>
      </w:r>
      <w:r>
        <w:rPr>
          <w:rFonts w:hint="eastAsia"/>
        </w:rPr>
        <w:t xml:space="preserve"> ^-?([1-9]\d*\.\d*|0\.\d*[1-9]\d*|0?\.0+|0)$</w:t>
      </w:r>
    </w:p>
    <w:p w14:paraId="3751A16A" w14:textId="77777777" w:rsidR="00933A77" w:rsidRDefault="00933A77" w:rsidP="00F27485">
      <w:pPr>
        <w:pStyle w:val="1"/>
      </w:pPr>
      <w:bookmarkStart w:id="7" w:name="_Toc13502242"/>
      <w:r>
        <w:rPr>
          <w:rFonts w:hint="eastAsia"/>
        </w:rPr>
        <w:t>校验字符的表达式</w:t>
      </w:r>
      <w:bookmarkEnd w:id="7"/>
    </w:p>
    <w:p w14:paraId="51AA2437" w14:textId="77777777" w:rsidR="00933A77" w:rsidRDefault="00933A77" w:rsidP="00933A77">
      <w:pPr>
        <w:pStyle w:val="10"/>
      </w:pPr>
      <w:r>
        <w:rPr>
          <w:rFonts w:hint="eastAsia"/>
        </w:rPr>
        <w:t>汉字：</w:t>
      </w:r>
      <w:r>
        <w:rPr>
          <w:rFonts w:hint="eastAsia"/>
        </w:rPr>
        <w:t>^[\u4e00-\u9fa5]{0,}$</w:t>
      </w:r>
    </w:p>
    <w:p w14:paraId="073C417A" w14:textId="77777777" w:rsidR="00933A77" w:rsidRDefault="00933A77" w:rsidP="00933A77">
      <w:pPr>
        <w:pStyle w:val="10"/>
      </w:pPr>
      <w:r>
        <w:rPr>
          <w:rFonts w:hint="eastAsia"/>
        </w:rPr>
        <w:t>英文和数字：</w:t>
      </w:r>
      <w:r>
        <w:rPr>
          <w:rFonts w:hint="eastAsia"/>
        </w:rPr>
        <w:t xml:space="preserve">^[A-Za-z0-9]+$ </w:t>
      </w:r>
      <w:r>
        <w:rPr>
          <w:rFonts w:hint="eastAsia"/>
        </w:rPr>
        <w:t>或</w:t>
      </w:r>
      <w:r>
        <w:rPr>
          <w:rFonts w:hint="eastAsia"/>
        </w:rPr>
        <w:t xml:space="preserve"> ^[A-Za-z0-9]{4,40}$</w:t>
      </w:r>
    </w:p>
    <w:p w14:paraId="2DA8A396" w14:textId="77777777" w:rsidR="00933A77" w:rsidRDefault="00933A77" w:rsidP="00933A77">
      <w:pPr>
        <w:pStyle w:val="10"/>
      </w:pPr>
      <w:r>
        <w:rPr>
          <w:rFonts w:hint="eastAsia"/>
        </w:rPr>
        <w:t>长度为</w:t>
      </w:r>
      <w:r>
        <w:rPr>
          <w:rFonts w:hint="eastAsia"/>
        </w:rPr>
        <w:t>3-20</w:t>
      </w:r>
      <w:r>
        <w:rPr>
          <w:rFonts w:hint="eastAsia"/>
        </w:rPr>
        <w:t>的所有字符：</w:t>
      </w:r>
      <w:r>
        <w:rPr>
          <w:rFonts w:hint="eastAsia"/>
        </w:rPr>
        <w:t>^.{3,20}$</w:t>
      </w:r>
    </w:p>
    <w:p w14:paraId="39988929" w14:textId="77777777" w:rsidR="00933A77" w:rsidRDefault="00933A77" w:rsidP="00933A77">
      <w:pPr>
        <w:pStyle w:val="10"/>
      </w:pPr>
      <w:r>
        <w:rPr>
          <w:rFonts w:hint="eastAsia"/>
        </w:rPr>
        <w:t>由</w:t>
      </w:r>
      <w:r>
        <w:rPr>
          <w:rFonts w:hint="eastAsia"/>
        </w:rPr>
        <w:t>26</w:t>
      </w:r>
      <w:r>
        <w:rPr>
          <w:rFonts w:hint="eastAsia"/>
        </w:rPr>
        <w:t>个英文字母组成的字符串：</w:t>
      </w:r>
      <w:r>
        <w:rPr>
          <w:rFonts w:hint="eastAsia"/>
        </w:rPr>
        <w:t>^[A-Za-z]+$</w:t>
      </w:r>
    </w:p>
    <w:p w14:paraId="2BD2B14E" w14:textId="77777777" w:rsidR="00933A77" w:rsidRDefault="00933A77" w:rsidP="00933A77">
      <w:pPr>
        <w:pStyle w:val="10"/>
      </w:pPr>
      <w:r>
        <w:rPr>
          <w:rFonts w:hint="eastAsia"/>
        </w:rPr>
        <w:t>由</w:t>
      </w:r>
      <w:r>
        <w:rPr>
          <w:rFonts w:hint="eastAsia"/>
        </w:rPr>
        <w:t>26</w:t>
      </w:r>
      <w:r>
        <w:rPr>
          <w:rFonts w:hint="eastAsia"/>
        </w:rPr>
        <w:t>个大写英文字母组成的字符串：</w:t>
      </w:r>
      <w:r>
        <w:rPr>
          <w:rFonts w:hint="eastAsia"/>
        </w:rPr>
        <w:t>^[A-Z]+$</w:t>
      </w:r>
    </w:p>
    <w:p w14:paraId="4CE8B4C8" w14:textId="77777777" w:rsidR="00933A77" w:rsidRDefault="00933A77" w:rsidP="00933A77">
      <w:pPr>
        <w:pStyle w:val="10"/>
      </w:pPr>
      <w:r>
        <w:rPr>
          <w:rFonts w:hint="eastAsia"/>
        </w:rPr>
        <w:t>由</w:t>
      </w:r>
      <w:r>
        <w:rPr>
          <w:rFonts w:hint="eastAsia"/>
        </w:rPr>
        <w:t>26</w:t>
      </w:r>
      <w:r>
        <w:rPr>
          <w:rFonts w:hint="eastAsia"/>
        </w:rPr>
        <w:t>个小写英文字母组成的字符串：</w:t>
      </w:r>
      <w:r>
        <w:rPr>
          <w:rFonts w:hint="eastAsia"/>
        </w:rPr>
        <w:t>^[a-z]+$</w:t>
      </w:r>
    </w:p>
    <w:p w14:paraId="166C4662" w14:textId="77777777" w:rsidR="00933A77" w:rsidRDefault="00933A77" w:rsidP="00933A77">
      <w:pPr>
        <w:pStyle w:val="10"/>
      </w:pPr>
      <w:r>
        <w:rPr>
          <w:rFonts w:hint="eastAsia"/>
        </w:rPr>
        <w:t>由数字和</w:t>
      </w:r>
      <w:r>
        <w:rPr>
          <w:rFonts w:hint="eastAsia"/>
        </w:rPr>
        <w:t>26</w:t>
      </w:r>
      <w:r>
        <w:rPr>
          <w:rFonts w:hint="eastAsia"/>
        </w:rPr>
        <w:t>个英文字母组成的字符串：</w:t>
      </w:r>
      <w:r>
        <w:rPr>
          <w:rFonts w:hint="eastAsia"/>
        </w:rPr>
        <w:t>^[A-Za-z0-9]+$</w:t>
      </w:r>
    </w:p>
    <w:p w14:paraId="52D4DC64" w14:textId="77777777" w:rsidR="00933A77" w:rsidRDefault="00933A77" w:rsidP="00933A77">
      <w:pPr>
        <w:pStyle w:val="10"/>
      </w:pPr>
      <w:r>
        <w:rPr>
          <w:rFonts w:hint="eastAsia"/>
        </w:rPr>
        <w:t>由数字、</w:t>
      </w:r>
      <w:r>
        <w:rPr>
          <w:rFonts w:hint="eastAsia"/>
        </w:rPr>
        <w:t>26</w:t>
      </w:r>
      <w:r>
        <w:rPr>
          <w:rFonts w:hint="eastAsia"/>
        </w:rPr>
        <w:t>个英文字母或者下划线组成的字符串：</w:t>
      </w:r>
      <w:r>
        <w:rPr>
          <w:rFonts w:hint="eastAsia"/>
        </w:rPr>
        <w:t xml:space="preserve">^\w+$ </w:t>
      </w:r>
      <w:r>
        <w:rPr>
          <w:rFonts w:hint="eastAsia"/>
        </w:rPr>
        <w:t>或</w:t>
      </w:r>
      <w:r>
        <w:rPr>
          <w:rFonts w:hint="eastAsia"/>
        </w:rPr>
        <w:t xml:space="preserve"> ^\w{3,20}$</w:t>
      </w:r>
    </w:p>
    <w:p w14:paraId="4B17CA69" w14:textId="77777777" w:rsidR="00933A77" w:rsidRDefault="00933A77" w:rsidP="00933A77">
      <w:pPr>
        <w:pStyle w:val="10"/>
      </w:pPr>
      <w:r>
        <w:rPr>
          <w:rFonts w:hint="eastAsia"/>
        </w:rPr>
        <w:t>中文、英文、数字包括下划线：</w:t>
      </w:r>
      <w:r>
        <w:rPr>
          <w:rFonts w:hint="eastAsia"/>
        </w:rPr>
        <w:t>^[\u4E00-\u9FA5A-Za-z0-9_]+$</w:t>
      </w:r>
    </w:p>
    <w:p w14:paraId="6ABCEF11" w14:textId="77777777" w:rsidR="00933A77" w:rsidRDefault="00933A77" w:rsidP="00933A77">
      <w:pPr>
        <w:pStyle w:val="10"/>
      </w:pPr>
      <w:r>
        <w:rPr>
          <w:rFonts w:hint="eastAsia"/>
        </w:rPr>
        <w:t>中文、英文、数字但不包括下划线等符号：</w:t>
      </w:r>
      <w:r>
        <w:rPr>
          <w:rFonts w:hint="eastAsia"/>
        </w:rPr>
        <w:t xml:space="preserve">^[\u4E00-\u9FA5A-Za-z0-9]+$ </w:t>
      </w:r>
      <w:r>
        <w:rPr>
          <w:rFonts w:hint="eastAsia"/>
        </w:rPr>
        <w:t>或</w:t>
      </w:r>
      <w:r>
        <w:rPr>
          <w:rFonts w:hint="eastAsia"/>
        </w:rPr>
        <w:t xml:space="preserve"> ^[\u4E00-\u9FA5A-Za-z0-9]{2,20}$</w:t>
      </w:r>
    </w:p>
    <w:p w14:paraId="6D2C3F9B" w14:textId="77777777" w:rsidR="00933A77" w:rsidRDefault="00933A77" w:rsidP="00933A77">
      <w:pPr>
        <w:pStyle w:val="10"/>
      </w:pPr>
      <w:r>
        <w:rPr>
          <w:rFonts w:hint="eastAsia"/>
        </w:rPr>
        <w:t>可以输入含有</w:t>
      </w:r>
      <w:r>
        <w:rPr>
          <w:rFonts w:hint="eastAsia"/>
        </w:rPr>
        <w:t>^%&amp;',;=?$\"</w:t>
      </w:r>
      <w:r>
        <w:rPr>
          <w:rFonts w:hint="eastAsia"/>
        </w:rPr>
        <w:t>等字符：</w:t>
      </w:r>
      <w:r>
        <w:rPr>
          <w:rFonts w:hint="eastAsia"/>
        </w:rPr>
        <w:t>[^%&amp;',;=?$\x22]+</w:t>
      </w:r>
    </w:p>
    <w:p w14:paraId="559114BE" w14:textId="77777777" w:rsidR="00933A77" w:rsidRDefault="00933A77" w:rsidP="00933A77">
      <w:pPr>
        <w:pStyle w:val="10"/>
      </w:pPr>
      <w:r>
        <w:rPr>
          <w:rFonts w:hint="eastAsia"/>
        </w:rPr>
        <w:t>禁止输入含有</w:t>
      </w:r>
      <w:r>
        <w:rPr>
          <w:rFonts w:hint="eastAsia"/>
        </w:rPr>
        <w:t>~</w:t>
      </w:r>
      <w:r>
        <w:rPr>
          <w:rFonts w:hint="eastAsia"/>
        </w:rPr>
        <w:t>的字符：</w:t>
      </w:r>
      <w:r>
        <w:rPr>
          <w:rFonts w:hint="eastAsia"/>
        </w:rPr>
        <w:t>[^~\x22]+</w:t>
      </w:r>
    </w:p>
    <w:p w14:paraId="39D5AB8B" w14:textId="3F51FEE4" w:rsidR="00933A77" w:rsidRDefault="00933A77" w:rsidP="00F27485">
      <w:pPr>
        <w:pStyle w:val="1"/>
      </w:pPr>
      <w:bookmarkStart w:id="8" w:name="_Toc13502243"/>
      <w:r>
        <w:rPr>
          <w:rFonts w:hint="eastAsia"/>
        </w:rPr>
        <w:t>特殊需求表达式</w:t>
      </w:r>
      <w:bookmarkEnd w:id="8"/>
    </w:p>
    <w:p w14:paraId="5522CA43" w14:textId="77777777" w:rsidR="00933A77" w:rsidRDefault="00933A77" w:rsidP="00933A77">
      <w:pPr>
        <w:pStyle w:val="10"/>
      </w:pPr>
      <w:r>
        <w:rPr>
          <w:rFonts w:hint="eastAsia"/>
        </w:rPr>
        <w:t>Email</w:t>
      </w:r>
      <w:r>
        <w:rPr>
          <w:rFonts w:hint="eastAsia"/>
        </w:rPr>
        <w:t>地址：</w:t>
      </w:r>
      <w:r>
        <w:rPr>
          <w:rFonts w:hint="eastAsia"/>
        </w:rPr>
        <w:t>^\w+([-+.]\w+)*@\w+([-.]\w+)*\.\w+([-.]\w+)*$</w:t>
      </w:r>
    </w:p>
    <w:p w14:paraId="32B65338" w14:textId="77777777" w:rsidR="00933A77" w:rsidRDefault="00933A77" w:rsidP="00933A77">
      <w:pPr>
        <w:pStyle w:val="10"/>
      </w:pPr>
      <w:r>
        <w:rPr>
          <w:rFonts w:hint="eastAsia"/>
        </w:rPr>
        <w:t>域名：</w:t>
      </w:r>
      <w:r>
        <w:rPr>
          <w:rFonts w:hint="eastAsia"/>
        </w:rPr>
        <w:t>[a-zA-Z0-9][-a-zA-Z0-9]{0,62}(/.[a-zA-Z0-9][-a-zA-Z0-9]{0,62})+/.?</w:t>
      </w:r>
    </w:p>
    <w:p w14:paraId="17A34DE2" w14:textId="77777777" w:rsidR="00933A77" w:rsidRDefault="00933A77" w:rsidP="00933A77">
      <w:pPr>
        <w:pStyle w:val="10"/>
      </w:pPr>
      <w:r>
        <w:rPr>
          <w:rFonts w:hint="eastAsia"/>
        </w:rPr>
        <w:t>InternetURL</w:t>
      </w:r>
      <w:r>
        <w:rPr>
          <w:rFonts w:hint="eastAsia"/>
        </w:rPr>
        <w:t>：</w:t>
      </w:r>
      <w:r>
        <w:rPr>
          <w:rFonts w:hint="eastAsia"/>
        </w:rPr>
        <w:t xml:space="preserve">[a-zA-z]+://[^\s]* </w:t>
      </w:r>
      <w:r>
        <w:rPr>
          <w:rFonts w:hint="eastAsia"/>
        </w:rPr>
        <w:t>或</w:t>
      </w:r>
      <w:r>
        <w:rPr>
          <w:rFonts w:hint="eastAsia"/>
        </w:rPr>
        <w:t xml:space="preserve"> ^http://([\w-]+\.)+[\w-]+(/[\w-./?%&amp;=]*)?$</w:t>
      </w:r>
    </w:p>
    <w:p w14:paraId="7A673D4D" w14:textId="77777777" w:rsidR="00932D5F" w:rsidRDefault="00933A77" w:rsidP="00933A77">
      <w:pPr>
        <w:pStyle w:val="10"/>
      </w:pPr>
      <w:r>
        <w:rPr>
          <w:rFonts w:hint="eastAsia"/>
        </w:rPr>
        <w:t>手机号码：</w:t>
      </w:r>
      <w:bookmarkStart w:id="9" w:name="OLE_LINK2"/>
      <w:bookmarkStart w:id="10" w:name="OLE_LINK3"/>
    </w:p>
    <w:p w14:paraId="6EEF95F7" w14:textId="65A7A0AA" w:rsidR="00933A77" w:rsidRDefault="00933A77" w:rsidP="00933A77">
      <w:pPr>
        <w:pStyle w:val="10"/>
      </w:pPr>
      <w:r>
        <w:rPr>
          <w:rFonts w:hint="eastAsia"/>
        </w:rPr>
        <w:t>^(13[0-9]|14[5|7]|15[0|1|2|3|5|6|7|8|9]|18[0|1|2|3|5|6|7|8|9])\d{8}$</w:t>
      </w:r>
      <w:bookmarkEnd w:id="9"/>
      <w:bookmarkEnd w:id="10"/>
    </w:p>
    <w:p w14:paraId="63C41FB6" w14:textId="555A0B10" w:rsidR="00F86F7F" w:rsidRDefault="00F86F7F" w:rsidP="00933A77">
      <w:pPr>
        <w:pStyle w:val="10"/>
      </w:pPr>
      <w:r w:rsidRPr="00F86F7F">
        <w:t>^(13[0-9]|14[5|7]|15[0|1|2|3|5|6|7|8|9]|16[0-9]|17[0-9]|18[0|1|2|3|5|6|7|8|9])\d{8}$</w:t>
      </w:r>
    </w:p>
    <w:p w14:paraId="257E7355" w14:textId="77777777" w:rsidR="00CC0053" w:rsidRDefault="00933A77" w:rsidP="00933A77">
      <w:pPr>
        <w:pStyle w:val="10"/>
      </w:pPr>
      <w:r>
        <w:rPr>
          <w:rFonts w:hint="eastAsia"/>
        </w:rPr>
        <w:t>电话号码</w:t>
      </w:r>
      <w:r>
        <w:rPr>
          <w:rFonts w:hint="eastAsia"/>
        </w:rPr>
        <w:t>("</w:t>
      </w:r>
      <w:bookmarkStart w:id="11" w:name="OLE_LINK5"/>
      <w:r>
        <w:rPr>
          <w:rFonts w:hint="eastAsia"/>
        </w:rPr>
        <w:t>XXX-XXXXXXX</w:t>
      </w:r>
      <w:bookmarkEnd w:id="11"/>
      <w:r>
        <w:rPr>
          <w:rFonts w:hint="eastAsia"/>
        </w:rPr>
        <w:t>"</w:t>
      </w:r>
      <w:r>
        <w:rPr>
          <w:rFonts w:hint="eastAsia"/>
        </w:rPr>
        <w:t>、</w:t>
      </w:r>
      <w:r>
        <w:rPr>
          <w:rFonts w:hint="eastAsia"/>
        </w:rPr>
        <w:t>"XXXX-XXXXXXXX"</w:t>
      </w:r>
      <w:r>
        <w:rPr>
          <w:rFonts w:hint="eastAsia"/>
        </w:rPr>
        <w:t>、</w:t>
      </w:r>
      <w:r>
        <w:rPr>
          <w:rFonts w:hint="eastAsia"/>
        </w:rPr>
        <w:t>"XXX-XXXXXXX"</w:t>
      </w:r>
      <w:r>
        <w:rPr>
          <w:rFonts w:hint="eastAsia"/>
        </w:rPr>
        <w:t>、</w:t>
      </w:r>
      <w:r>
        <w:rPr>
          <w:rFonts w:hint="eastAsia"/>
        </w:rPr>
        <w:t>"XXX-XXXXXXXX"</w:t>
      </w:r>
      <w:r>
        <w:rPr>
          <w:rFonts w:hint="eastAsia"/>
        </w:rPr>
        <w:t>、</w:t>
      </w:r>
      <w:r>
        <w:rPr>
          <w:rFonts w:hint="eastAsia"/>
        </w:rPr>
        <w:t>"XXXXXXX"</w:t>
      </w:r>
      <w:r>
        <w:rPr>
          <w:rFonts w:hint="eastAsia"/>
        </w:rPr>
        <w:t>和</w:t>
      </w:r>
      <w:r>
        <w:rPr>
          <w:rFonts w:hint="eastAsia"/>
        </w:rPr>
        <w:t>"XXXXXXXX)</w:t>
      </w:r>
      <w:r>
        <w:rPr>
          <w:rFonts w:hint="eastAsia"/>
        </w:rPr>
        <w:t>：</w:t>
      </w:r>
      <w:bookmarkStart w:id="12" w:name="OLE_LINK4"/>
    </w:p>
    <w:p w14:paraId="78590DC7" w14:textId="7F1B3CE5" w:rsidR="00933A77" w:rsidRDefault="00933A77" w:rsidP="00933A77">
      <w:pPr>
        <w:pStyle w:val="10"/>
      </w:pPr>
      <w:r>
        <w:rPr>
          <w:rFonts w:hint="eastAsia"/>
        </w:rPr>
        <w:t>^(\(\d{3,4}-)|\d{3.4}-)?\d{7,8}$</w:t>
      </w:r>
      <w:bookmarkEnd w:id="12"/>
    </w:p>
    <w:p w14:paraId="52FC2629" w14:textId="77777777" w:rsidR="00CC0053" w:rsidRDefault="00933A77" w:rsidP="00933A77">
      <w:pPr>
        <w:pStyle w:val="10"/>
      </w:pPr>
      <w:r>
        <w:rPr>
          <w:rFonts w:hint="eastAsia"/>
        </w:rPr>
        <w:t>国内电话号码</w:t>
      </w:r>
      <w:r>
        <w:rPr>
          <w:rFonts w:hint="eastAsia"/>
        </w:rPr>
        <w:t>(0511-4405222</w:t>
      </w:r>
      <w:r>
        <w:rPr>
          <w:rFonts w:hint="eastAsia"/>
        </w:rPr>
        <w:t>、</w:t>
      </w:r>
      <w:r>
        <w:rPr>
          <w:rFonts w:hint="eastAsia"/>
        </w:rPr>
        <w:t>021-87888822)</w:t>
      </w:r>
      <w:r>
        <w:rPr>
          <w:rFonts w:hint="eastAsia"/>
        </w:rPr>
        <w:t>：</w:t>
      </w:r>
    </w:p>
    <w:p w14:paraId="0B727E9C" w14:textId="2E50CE3C" w:rsidR="00933A77" w:rsidRDefault="00933A77" w:rsidP="00933A77">
      <w:pPr>
        <w:pStyle w:val="10"/>
      </w:pPr>
      <w:bookmarkStart w:id="13" w:name="OLE_LINK6"/>
      <w:bookmarkStart w:id="14" w:name="OLE_LINK7"/>
      <w:bookmarkStart w:id="15" w:name="OLE_LINK8"/>
      <w:bookmarkStart w:id="16" w:name="OLE_LINK9"/>
      <w:r>
        <w:rPr>
          <w:rFonts w:hint="eastAsia"/>
        </w:rPr>
        <w:t>\d{3}-\d{8}|\d{4}-\d{7}</w:t>
      </w:r>
    </w:p>
    <w:bookmarkEnd w:id="13"/>
    <w:bookmarkEnd w:id="14"/>
    <w:bookmarkEnd w:id="15"/>
    <w:bookmarkEnd w:id="16"/>
    <w:p w14:paraId="426FEF21" w14:textId="77777777" w:rsidR="00933A77" w:rsidRDefault="00933A77" w:rsidP="00933A77">
      <w:pPr>
        <w:pStyle w:val="10"/>
      </w:pPr>
      <w:r>
        <w:rPr>
          <w:rFonts w:hint="eastAsia"/>
        </w:rPr>
        <w:t>电话号码正则表达式（支持手机号码，</w:t>
      </w:r>
      <w:r>
        <w:rPr>
          <w:rFonts w:hint="eastAsia"/>
        </w:rPr>
        <w:t>3-4</w:t>
      </w:r>
      <w:r>
        <w:rPr>
          <w:rFonts w:hint="eastAsia"/>
        </w:rPr>
        <w:t>位区号，</w:t>
      </w:r>
      <w:r>
        <w:rPr>
          <w:rFonts w:hint="eastAsia"/>
        </w:rPr>
        <w:t>7-8</w:t>
      </w:r>
      <w:r>
        <w:rPr>
          <w:rFonts w:hint="eastAsia"/>
        </w:rPr>
        <w:t>位直播号码，</w:t>
      </w:r>
      <w:r>
        <w:rPr>
          <w:rFonts w:hint="eastAsia"/>
        </w:rPr>
        <w:t>1</w:t>
      </w:r>
      <w:r>
        <w:rPr>
          <w:rFonts w:hint="eastAsia"/>
        </w:rPr>
        <w:t>－</w:t>
      </w:r>
      <w:r>
        <w:rPr>
          <w:rFonts w:hint="eastAsia"/>
        </w:rPr>
        <w:t>4</w:t>
      </w:r>
      <w:r>
        <w:rPr>
          <w:rFonts w:hint="eastAsia"/>
        </w:rPr>
        <w:t>位分机号）</w:t>
      </w:r>
      <w:r>
        <w:rPr>
          <w:rFonts w:hint="eastAsia"/>
        </w:rPr>
        <w:t xml:space="preserve">: </w:t>
      </w:r>
      <w:bookmarkStart w:id="17" w:name="OLE_LINK10"/>
      <w:bookmarkStart w:id="18" w:name="OLE_LINK11"/>
      <w:bookmarkStart w:id="19" w:name="OLE_LINK12"/>
      <w:bookmarkStart w:id="20" w:name="OLE_LINK13"/>
      <w:r>
        <w:rPr>
          <w:rFonts w:hint="eastAsia"/>
        </w:rPr>
        <w:t>((\d{11})|^((\d{7,8})|(\d{4}|\d{3})-(\d{7,8})|(\d{4}|\d{3})-(\d{7,8})-(\d{4}|\d{3}|\d{2}|\d{1})|(\d{7,8})-(\d{4}|\d{3}|\d{2}|\d{1}))$)</w:t>
      </w:r>
      <w:bookmarkEnd w:id="17"/>
      <w:bookmarkEnd w:id="18"/>
      <w:bookmarkEnd w:id="19"/>
      <w:bookmarkEnd w:id="20"/>
    </w:p>
    <w:p w14:paraId="5B359144" w14:textId="77777777" w:rsidR="00933A77" w:rsidRDefault="00933A77" w:rsidP="00933A77">
      <w:pPr>
        <w:pStyle w:val="10"/>
      </w:pPr>
      <w:r>
        <w:rPr>
          <w:rFonts w:hint="eastAsia"/>
        </w:rPr>
        <w:t>身份证号</w:t>
      </w:r>
      <w:r>
        <w:rPr>
          <w:rFonts w:hint="eastAsia"/>
        </w:rPr>
        <w:t>(15</w:t>
      </w:r>
      <w:r>
        <w:rPr>
          <w:rFonts w:hint="eastAsia"/>
        </w:rPr>
        <w:t>位、</w:t>
      </w:r>
      <w:r>
        <w:rPr>
          <w:rFonts w:hint="eastAsia"/>
        </w:rPr>
        <w:t>18</w:t>
      </w:r>
      <w:r>
        <w:rPr>
          <w:rFonts w:hint="eastAsia"/>
        </w:rPr>
        <w:t>位数字</w:t>
      </w:r>
      <w:r>
        <w:rPr>
          <w:rFonts w:hint="eastAsia"/>
        </w:rPr>
        <w:t>)</w:t>
      </w:r>
      <w:r>
        <w:rPr>
          <w:rFonts w:hint="eastAsia"/>
        </w:rPr>
        <w:t>，最后一位是校验位，可能为数字或字符</w:t>
      </w:r>
      <w:r>
        <w:rPr>
          <w:rFonts w:hint="eastAsia"/>
        </w:rPr>
        <w:t>X</w:t>
      </w:r>
      <w:r>
        <w:rPr>
          <w:rFonts w:hint="eastAsia"/>
        </w:rPr>
        <w:t>：</w:t>
      </w:r>
      <w:bookmarkStart w:id="21" w:name="OLE_LINK14"/>
      <w:bookmarkStart w:id="22" w:name="OLE_LINK15"/>
      <w:r>
        <w:rPr>
          <w:rFonts w:hint="eastAsia"/>
        </w:rPr>
        <w:t>(^\d{15}$)|(^\d{18}$)|(^\d{17}(\d|X|x)$)</w:t>
      </w:r>
    </w:p>
    <w:p w14:paraId="039AF171" w14:textId="77777777" w:rsidR="00822364" w:rsidRDefault="00822364" w:rsidP="00822364">
      <w:pPr>
        <w:pStyle w:val="10"/>
      </w:pPr>
      <w:r>
        <w:rPr>
          <w:rFonts w:hint="eastAsia"/>
        </w:rPr>
        <w:t>大陆身份证正则表达式：</w:t>
      </w:r>
    </w:p>
    <w:p w14:paraId="6A2D1DFE" w14:textId="77777777" w:rsidR="00822364" w:rsidRDefault="00822364" w:rsidP="00822364">
      <w:pPr>
        <w:pStyle w:val="10"/>
      </w:pPr>
      <w:r>
        <w:t>idCardValid(id) {</w:t>
      </w:r>
    </w:p>
    <w:p w14:paraId="5FE47DFA" w14:textId="77777777" w:rsidR="00822364" w:rsidRDefault="00822364" w:rsidP="00822364">
      <w:pPr>
        <w:pStyle w:val="10"/>
      </w:pPr>
      <w:r>
        <w:rPr>
          <w:rFonts w:hint="eastAsia"/>
        </w:rPr>
        <w:t xml:space="preserve">      // 1 "</w:t>
      </w:r>
      <w:r>
        <w:rPr>
          <w:rFonts w:hint="eastAsia"/>
        </w:rPr>
        <w:t>验证通过</w:t>
      </w:r>
      <w:r>
        <w:rPr>
          <w:rFonts w:hint="eastAsia"/>
        </w:rPr>
        <w:t>!", 0 //</w:t>
      </w:r>
      <w:r>
        <w:rPr>
          <w:rFonts w:hint="eastAsia"/>
        </w:rPr>
        <w:t>校验不通过</w:t>
      </w:r>
    </w:p>
    <w:p w14:paraId="5BC1BE74" w14:textId="77777777" w:rsidR="00822364" w:rsidRDefault="00822364" w:rsidP="00822364">
      <w:pPr>
        <w:pStyle w:val="10"/>
      </w:pPr>
      <w:r>
        <w:t xml:space="preserve">      var format = /^(([1][1-5])|([2][1-3])|([3][1-7])|([4][1-6])|([5][0-4])|([6][1-5])|([7][1])|([8][1-2]))\d{4}(([1][9]\d{2})|([2]\d{3}))(([0][1-9])|([1][0-2]))(([0][1-9])|([1-2][0-9])|([3][0-1]))\d{3}[0-9xX]$/;</w:t>
      </w:r>
    </w:p>
    <w:p w14:paraId="32B451CA" w14:textId="77777777" w:rsidR="00822364" w:rsidRDefault="00822364" w:rsidP="00822364">
      <w:pPr>
        <w:pStyle w:val="10"/>
      </w:pPr>
      <w:r>
        <w:rPr>
          <w:rFonts w:hint="eastAsia"/>
        </w:rPr>
        <w:t xml:space="preserve">      //</w:t>
      </w:r>
      <w:r>
        <w:rPr>
          <w:rFonts w:hint="eastAsia"/>
        </w:rPr>
        <w:t>号码规则校验</w:t>
      </w:r>
    </w:p>
    <w:p w14:paraId="4AB29091" w14:textId="77777777" w:rsidR="00822364" w:rsidRDefault="00822364" w:rsidP="00822364">
      <w:pPr>
        <w:pStyle w:val="10"/>
      </w:pPr>
      <w:r>
        <w:t xml:space="preserve">      if (!format.test(id)) {</w:t>
      </w:r>
    </w:p>
    <w:p w14:paraId="3F60F0E1" w14:textId="77777777" w:rsidR="00822364" w:rsidRDefault="00822364" w:rsidP="00822364">
      <w:pPr>
        <w:pStyle w:val="10"/>
      </w:pPr>
      <w:r>
        <w:rPr>
          <w:rFonts w:hint="eastAsia"/>
        </w:rPr>
        <w:t xml:space="preserve">        return { 'status': 0, 'msg': '</w:t>
      </w:r>
      <w:r>
        <w:rPr>
          <w:rFonts w:hint="eastAsia"/>
        </w:rPr>
        <w:t>身份证号码不合规</w:t>
      </w:r>
      <w:r>
        <w:rPr>
          <w:rFonts w:hint="eastAsia"/>
        </w:rPr>
        <w:t>' };</w:t>
      </w:r>
    </w:p>
    <w:p w14:paraId="0505B84A" w14:textId="77777777" w:rsidR="00822364" w:rsidRDefault="00822364" w:rsidP="00822364">
      <w:pPr>
        <w:pStyle w:val="10"/>
      </w:pPr>
      <w:r>
        <w:t xml:space="preserve">      }</w:t>
      </w:r>
    </w:p>
    <w:p w14:paraId="477BAC79" w14:textId="77777777" w:rsidR="00822364" w:rsidRDefault="00822364" w:rsidP="00822364">
      <w:pPr>
        <w:pStyle w:val="10"/>
      </w:pPr>
      <w:r>
        <w:rPr>
          <w:rFonts w:hint="eastAsia"/>
        </w:rPr>
        <w:t xml:space="preserve">      //</w:t>
      </w:r>
      <w:r>
        <w:rPr>
          <w:rFonts w:hint="eastAsia"/>
        </w:rPr>
        <w:t>区位码校验</w:t>
      </w:r>
    </w:p>
    <w:p w14:paraId="6E9483A2" w14:textId="77777777" w:rsidR="00822364" w:rsidRDefault="00822364" w:rsidP="00822364">
      <w:pPr>
        <w:pStyle w:val="10"/>
      </w:pPr>
      <w:r>
        <w:rPr>
          <w:rFonts w:hint="eastAsia"/>
        </w:rPr>
        <w:t xml:space="preserve">      //</w:t>
      </w:r>
      <w:r>
        <w:rPr>
          <w:rFonts w:hint="eastAsia"/>
        </w:rPr>
        <w:t>出生年月日校验</w:t>
      </w:r>
      <w:r>
        <w:rPr>
          <w:rFonts w:hint="eastAsia"/>
        </w:rPr>
        <w:t xml:space="preserve">   </w:t>
      </w:r>
      <w:r>
        <w:rPr>
          <w:rFonts w:hint="eastAsia"/>
        </w:rPr>
        <w:t>前正则限制起始年份为</w:t>
      </w:r>
      <w:r>
        <w:rPr>
          <w:rFonts w:hint="eastAsia"/>
        </w:rPr>
        <w:t>1900;</w:t>
      </w:r>
    </w:p>
    <w:p w14:paraId="528ACA59" w14:textId="77777777" w:rsidR="00822364" w:rsidRDefault="00822364" w:rsidP="00822364">
      <w:pPr>
        <w:pStyle w:val="10"/>
      </w:pPr>
      <w:r>
        <w:rPr>
          <w:rFonts w:hint="eastAsia"/>
        </w:rPr>
        <w:t xml:space="preserve">      var year = id.substr(6, 4),//</w:t>
      </w:r>
      <w:r>
        <w:rPr>
          <w:rFonts w:hint="eastAsia"/>
        </w:rPr>
        <w:t>身份证年</w:t>
      </w:r>
    </w:p>
    <w:p w14:paraId="318192C6" w14:textId="77777777" w:rsidR="00822364" w:rsidRDefault="00822364" w:rsidP="00822364">
      <w:pPr>
        <w:pStyle w:val="10"/>
      </w:pPr>
      <w:r>
        <w:rPr>
          <w:rFonts w:hint="eastAsia"/>
        </w:rPr>
        <w:t xml:space="preserve">        month = id.substr(10, 2),//</w:t>
      </w:r>
      <w:r>
        <w:rPr>
          <w:rFonts w:hint="eastAsia"/>
        </w:rPr>
        <w:t>身份证月</w:t>
      </w:r>
    </w:p>
    <w:p w14:paraId="52E8729F" w14:textId="77777777" w:rsidR="00822364" w:rsidRDefault="00822364" w:rsidP="00822364">
      <w:pPr>
        <w:pStyle w:val="10"/>
      </w:pPr>
      <w:r>
        <w:rPr>
          <w:rFonts w:hint="eastAsia"/>
        </w:rPr>
        <w:t xml:space="preserve">        date = id.substr(12, 2),//</w:t>
      </w:r>
      <w:r>
        <w:rPr>
          <w:rFonts w:hint="eastAsia"/>
        </w:rPr>
        <w:t>身份证日</w:t>
      </w:r>
    </w:p>
    <w:p w14:paraId="3A821C8C" w14:textId="77777777" w:rsidR="00822364" w:rsidRDefault="00822364" w:rsidP="00822364">
      <w:pPr>
        <w:pStyle w:val="10"/>
      </w:pPr>
      <w:r>
        <w:rPr>
          <w:rFonts w:hint="eastAsia"/>
        </w:rPr>
        <w:t xml:space="preserve">        time = Date.parse(month + '-' + date + '-' + year),//</w:t>
      </w:r>
      <w:r>
        <w:rPr>
          <w:rFonts w:hint="eastAsia"/>
        </w:rPr>
        <w:t>身份证日期时间戳</w:t>
      </w:r>
      <w:r>
        <w:rPr>
          <w:rFonts w:hint="eastAsia"/>
        </w:rPr>
        <w:t>date</w:t>
      </w:r>
    </w:p>
    <w:p w14:paraId="2C8DF815" w14:textId="77777777" w:rsidR="00822364" w:rsidRDefault="00822364" w:rsidP="00822364">
      <w:pPr>
        <w:pStyle w:val="10"/>
      </w:pPr>
      <w:r>
        <w:rPr>
          <w:rFonts w:hint="eastAsia"/>
        </w:rPr>
        <w:t xml:space="preserve">        now_time = Date.parse(new Date()),//</w:t>
      </w:r>
      <w:r>
        <w:rPr>
          <w:rFonts w:hint="eastAsia"/>
        </w:rPr>
        <w:t>当前时间戳</w:t>
      </w:r>
    </w:p>
    <w:p w14:paraId="5D731392" w14:textId="77777777" w:rsidR="00822364" w:rsidRDefault="00822364" w:rsidP="00822364">
      <w:pPr>
        <w:pStyle w:val="10"/>
      </w:pPr>
      <w:r>
        <w:rPr>
          <w:rFonts w:hint="eastAsia"/>
        </w:rPr>
        <w:t xml:space="preserve">        dates = (new Date(year, month, 0)).getDate();//</w:t>
      </w:r>
      <w:r>
        <w:rPr>
          <w:rFonts w:hint="eastAsia"/>
        </w:rPr>
        <w:t>身份证当月天数</w:t>
      </w:r>
    </w:p>
    <w:p w14:paraId="22C2AEFE" w14:textId="77777777" w:rsidR="00822364" w:rsidRDefault="00822364" w:rsidP="00822364">
      <w:pPr>
        <w:pStyle w:val="10"/>
      </w:pPr>
      <w:r>
        <w:t xml:space="preserve">      if (time &gt; now_time || date &gt; dates) {</w:t>
      </w:r>
    </w:p>
    <w:p w14:paraId="21C00FC8" w14:textId="77777777" w:rsidR="00822364" w:rsidRDefault="00822364" w:rsidP="00822364">
      <w:pPr>
        <w:pStyle w:val="10"/>
      </w:pPr>
      <w:r>
        <w:rPr>
          <w:rFonts w:hint="eastAsia"/>
        </w:rPr>
        <w:t xml:space="preserve">        return { 'status': 0, 'msg': '</w:t>
      </w:r>
      <w:r>
        <w:rPr>
          <w:rFonts w:hint="eastAsia"/>
        </w:rPr>
        <w:t>出生日期不合规</w:t>
      </w:r>
      <w:r>
        <w:rPr>
          <w:rFonts w:hint="eastAsia"/>
        </w:rPr>
        <w:t>' }</w:t>
      </w:r>
    </w:p>
    <w:p w14:paraId="602A2666" w14:textId="77777777" w:rsidR="00822364" w:rsidRDefault="00822364" w:rsidP="00822364">
      <w:pPr>
        <w:pStyle w:val="10"/>
      </w:pPr>
      <w:r>
        <w:t xml:space="preserve">      }</w:t>
      </w:r>
    </w:p>
    <w:p w14:paraId="4C10007A" w14:textId="77777777" w:rsidR="00822364" w:rsidRDefault="00822364" w:rsidP="00822364">
      <w:pPr>
        <w:pStyle w:val="10"/>
      </w:pPr>
      <w:r>
        <w:rPr>
          <w:rFonts w:hint="eastAsia"/>
        </w:rPr>
        <w:t xml:space="preserve">      //</w:t>
      </w:r>
      <w:r>
        <w:rPr>
          <w:rFonts w:hint="eastAsia"/>
        </w:rPr>
        <w:t>校验码判断</w:t>
      </w:r>
    </w:p>
    <w:p w14:paraId="1CEF37F7" w14:textId="77777777" w:rsidR="00822364" w:rsidRDefault="00822364" w:rsidP="00822364">
      <w:pPr>
        <w:pStyle w:val="10"/>
      </w:pPr>
      <w:r>
        <w:rPr>
          <w:rFonts w:hint="eastAsia"/>
        </w:rPr>
        <w:t xml:space="preserve">      var c = new Array(7, 9, 10, 5, 8, 4, 2, 1, 6, 3, 7, 9, 10, 5, 8, 4, 2);   //</w:t>
      </w:r>
      <w:r>
        <w:rPr>
          <w:rFonts w:hint="eastAsia"/>
        </w:rPr>
        <w:t>系数</w:t>
      </w:r>
    </w:p>
    <w:p w14:paraId="2042CAEF" w14:textId="77777777" w:rsidR="00822364" w:rsidRDefault="00822364" w:rsidP="00822364">
      <w:pPr>
        <w:pStyle w:val="10"/>
      </w:pPr>
      <w:r>
        <w:rPr>
          <w:rFonts w:hint="eastAsia"/>
        </w:rPr>
        <w:t xml:space="preserve">      var b = new Array('1', '0', 'X', '9', '8', '7', '6', '5', '4', '3', '2');  //</w:t>
      </w:r>
      <w:r>
        <w:rPr>
          <w:rFonts w:hint="eastAsia"/>
        </w:rPr>
        <w:t>校验码对照表</w:t>
      </w:r>
    </w:p>
    <w:p w14:paraId="3D700240" w14:textId="77777777" w:rsidR="00822364" w:rsidRDefault="00822364" w:rsidP="00822364">
      <w:pPr>
        <w:pStyle w:val="10"/>
      </w:pPr>
      <w:r>
        <w:t xml:space="preserve">      var id_array = id.split("");</w:t>
      </w:r>
    </w:p>
    <w:p w14:paraId="0D131969" w14:textId="77777777" w:rsidR="00822364" w:rsidRDefault="00822364" w:rsidP="00822364">
      <w:pPr>
        <w:pStyle w:val="10"/>
      </w:pPr>
      <w:r>
        <w:t xml:space="preserve">      var sum = 0;</w:t>
      </w:r>
    </w:p>
    <w:p w14:paraId="30C2818D" w14:textId="77777777" w:rsidR="00822364" w:rsidRDefault="00822364" w:rsidP="00822364">
      <w:pPr>
        <w:pStyle w:val="10"/>
      </w:pPr>
      <w:r>
        <w:t xml:space="preserve">      for (var k = 0; k &lt; 17; k++) {</w:t>
      </w:r>
    </w:p>
    <w:p w14:paraId="30F0BEBD" w14:textId="77777777" w:rsidR="00822364" w:rsidRDefault="00822364" w:rsidP="00822364">
      <w:pPr>
        <w:pStyle w:val="10"/>
      </w:pPr>
      <w:r>
        <w:t xml:space="preserve">        sum += parseInt(id_array[k]) * parseInt(c[k]);</w:t>
      </w:r>
    </w:p>
    <w:p w14:paraId="1ED21B33" w14:textId="77777777" w:rsidR="00822364" w:rsidRDefault="00822364" w:rsidP="00822364">
      <w:pPr>
        <w:pStyle w:val="10"/>
      </w:pPr>
      <w:r>
        <w:t xml:space="preserve">      }</w:t>
      </w:r>
    </w:p>
    <w:p w14:paraId="7D6A3264" w14:textId="77777777" w:rsidR="00822364" w:rsidRDefault="00822364" w:rsidP="00822364">
      <w:pPr>
        <w:pStyle w:val="10"/>
      </w:pPr>
      <w:r>
        <w:t xml:space="preserve">      if (id_array[17].toUpperCase() != b[sum % 11].toUpperCase()) {</w:t>
      </w:r>
    </w:p>
    <w:p w14:paraId="6E1C0F60" w14:textId="77777777" w:rsidR="00822364" w:rsidRDefault="00822364" w:rsidP="00822364">
      <w:pPr>
        <w:pStyle w:val="10"/>
      </w:pPr>
      <w:r>
        <w:rPr>
          <w:rFonts w:hint="eastAsia"/>
        </w:rPr>
        <w:t xml:space="preserve">        return { 'status': 0, 'msg': '</w:t>
      </w:r>
      <w:r>
        <w:rPr>
          <w:rFonts w:hint="eastAsia"/>
        </w:rPr>
        <w:t>身份证校验码不合规</w:t>
      </w:r>
      <w:r>
        <w:rPr>
          <w:rFonts w:hint="eastAsia"/>
        </w:rPr>
        <w:t>' }</w:t>
      </w:r>
    </w:p>
    <w:p w14:paraId="4586C931" w14:textId="77777777" w:rsidR="00822364" w:rsidRDefault="00822364" w:rsidP="00822364">
      <w:pPr>
        <w:pStyle w:val="10"/>
      </w:pPr>
      <w:r>
        <w:t xml:space="preserve">      }</w:t>
      </w:r>
    </w:p>
    <w:p w14:paraId="5EE12541" w14:textId="77777777" w:rsidR="00822364" w:rsidRDefault="00822364" w:rsidP="00822364">
      <w:pPr>
        <w:pStyle w:val="10"/>
      </w:pPr>
      <w:r>
        <w:rPr>
          <w:rFonts w:hint="eastAsia"/>
        </w:rPr>
        <w:t xml:space="preserve">      return { 'status': 1, 'msg': '</w:t>
      </w:r>
      <w:r>
        <w:rPr>
          <w:rFonts w:hint="eastAsia"/>
        </w:rPr>
        <w:t>校验通过</w:t>
      </w:r>
      <w:r>
        <w:rPr>
          <w:rFonts w:hint="eastAsia"/>
        </w:rPr>
        <w:t>' }</w:t>
      </w:r>
    </w:p>
    <w:p w14:paraId="7E5F2140" w14:textId="77777777" w:rsidR="00822364" w:rsidRDefault="00822364" w:rsidP="00822364">
      <w:pPr>
        <w:pStyle w:val="10"/>
      </w:pPr>
      <w:r>
        <w:t xml:space="preserve">    },</w:t>
      </w:r>
    </w:p>
    <w:p w14:paraId="228B9102" w14:textId="77777777" w:rsidR="00822364" w:rsidRDefault="00822364" w:rsidP="00822364">
      <w:pPr>
        <w:pStyle w:val="10"/>
      </w:pPr>
      <w:r>
        <w:rPr>
          <w:rFonts w:hint="eastAsia"/>
        </w:rPr>
        <w:t>港澳身份证正则表达式：</w:t>
      </w:r>
    </w:p>
    <w:p w14:paraId="5F46BDD6" w14:textId="77777777" w:rsidR="00822364" w:rsidRDefault="00822364" w:rsidP="00822364">
      <w:pPr>
        <w:pStyle w:val="10"/>
      </w:pPr>
      <w:r>
        <w:t>isHKCard(card) {</w:t>
      </w:r>
    </w:p>
    <w:p w14:paraId="37ED98DA" w14:textId="77777777" w:rsidR="00822364" w:rsidRDefault="00822364" w:rsidP="00822364">
      <w:pPr>
        <w:pStyle w:val="10"/>
      </w:pPr>
      <w:r>
        <w:rPr>
          <w:rFonts w:hint="eastAsia"/>
        </w:rPr>
        <w:t xml:space="preserve">      // </w:t>
      </w:r>
      <w:r>
        <w:rPr>
          <w:rFonts w:hint="eastAsia"/>
        </w:rPr>
        <w:t>港澳居民来往内地通行证</w:t>
      </w:r>
    </w:p>
    <w:p w14:paraId="310DC26E" w14:textId="77777777" w:rsidR="00822364" w:rsidRDefault="00822364" w:rsidP="00822364">
      <w:pPr>
        <w:pStyle w:val="10"/>
      </w:pPr>
      <w:r>
        <w:rPr>
          <w:rFonts w:hint="eastAsia"/>
        </w:rPr>
        <w:t xml:space="preserve">      // </w:t>
      </w:r>
      <w:r>
        <w:rPr>
          <w:rFonts w:hint="eastAsia"/>
        </w:rPr>
        <w:t>规则：</w:t>
      </w:r>
      <w:r>
        <w:rPr>
          <w:rFonts w:hint="eastAsia"/>
        </w:rPr>
        <w:t xml:space="preserve"> H/M + 10</w:t>
      </w:r>
      <w:r>
        <w:rPr>
          <w:rFonts w:hint="eastAsia"/>
        </w:rPr>
        <w:t>位或</w:t>
      </w:r>
      <w:r>
        <w:rPr>
          <w:rFonts w:hint="eastAsia"/>
        </w:rPr>
        <w:t>6</w:t>
      </w:r>
      <w:r>
        <w:rPr>
          <w:rFonts w:hint="eastAsia"/>
        </w:rPr>
        <w:t>位数字</w:t>
      </w:r>
    </w:p>
    <w:p w14:paraId="77E8CAA0" w14:textId="77777777" w:rsidR="00822364" w:rsidRDefault="00822364" w:rsidP="00822364">
      <w:pPr>
        <w:pStyle w:val="10"/>
      </w:pPr>
      <w:r>
        <w:rPr>
          <w:rFonts w:hint="eastAsia"/>
        </w:rPr>
        <w:t xml:space="preserve">      // </w:t>
      </w:r>
      <w:r>
        <w:rPr>
          <w:rFonts w:hint="eastAsia"/>
        </w:rPr>
        <w:t>样本：</w:t>
      </w:r>
      <w:r>
        <w:rPr>
          <w:rFonts w:hint="eastAsia"/>
        </w:rPr>
        <w:t xml:space="preserve"> H1234567890</w:t>
      </w:r>
    </w:p>
    <w:p w14:paraId="38B26612" w14:textId="77777777" w:rsidR="00822364" w:rsidRDefault="00822364" w:rsidP="00822364">
      <w:pPr>
        <w:pStyle w:val="10"/>
      </w:pPr>
      <w:r>
        <w:t xml:space="preserve">      var reg = /^([A-Z]\d{6,10}(\(\w{1}\))?)$/;</w:t>
      </w:r>
    </w:p>
    <w:p w14:paraId="2F028374" w14:textId="77777777" w:rsidR="00822364" w:rsidRDefault="00822364" w:rsidP="00822364">
      <w:pPr>
        <w:pStyle w:val="10"/>
      </w:pPr>
      <w:r>
        <w:t xml:space="preserve">      if (reg.test(card) === false) {</w:t>
      </w:r>
    </w:p>
    <w:p w14:paraId="0E79B47D" w14:textId="77777777" w:rsidR="00822364" w:rsidRDefault="00822364" w:rsidP="00822364">
      <w:pPr>
        <w:pStyle w:val="10"/>
      </w:pPr>
      <w:r>
        <w:rPr>
          <w:rFonts w:hint="eastAsia"/>
        </w:rPr>
        <w:t xml:space="preserve">        return { 'status': 0, 'msg': '</w:t>
      </w:r>
      <w:r>
        <w:rPr>
          <w:rFonts w:hint="eastAsia"/>
        </w:rPr>
        <w:t>港澳居民来往内地通行证号码不合规</w:t>
      </w:r>
      <w:r>
        <w:rPr>
          <w:rFonts w:hint="eastAsia"/>
        </w:rPr>
        <w:t>' };</w:t>
      </w:r>
    </w:p>
    <w:p w14:paraId="6E0DCD7D" w14:textId="77777777" w:rsidR="00822364" w:rsidRDefault="00822364" w:rsidP="00822364">
      <w:pPr>
        <w:pStyle w:val="10"/>
      </w:pPr>
      <w:r>
        <w:t xml:space="preserve">      } else {</w:t>
      </w:r>
    </w:p>
    <w:p w14:paraId="22912973" w14:textId="77777777" w:rsidR="00822364" w:rsidRDefault="00822364" w:rsidP="00822364">
      <w:pPr>
        <w:pStyle w:val="10"/>
      </w:pPr>
      <w:r>
        <w:rPr>
          <w:rFonts w:hint="eastAsia"/>
        </w:rPr>
        <w:t xml:space="preserve">        return { 'status': 1, 'msg': '</w:t>
      </w:r>
      <w:r>
        <w:rPr>
          <w:rFonts w:hint="eastAsia"/>
        </w:rPr>
        <w:t>校验通过</w:t>
      </w:r>
      <w:r>
        <w:rPr>
          <w:rFonts w:hint="eastAsia"/>
        </w:rPr>
        <w:t>' };</w:t>
      </w:r>
    </w:p>
    <w:p w14:paraId="35EFF021" w14:textId="77777777" w:rsidR="00822364" w:rsidRDefault="00822364" w:rsidP="00822364">
      <w:pPr>
        <w:pStyle w:val="10"/>
      </w:pPr>
      <w:r>
        <w:t xml:space="preserve">      }</w:t>
      </w:r>
    </w:p>
    <w:p w14:paraId="50DBE32D" w14:textId="77777777" w:rsidR="00822364" w:rsidRDefault="00822364" w:rsidP="00822364">
      <w:pPr>
        <w:pStyle w:val="10"/>
      </w:pPr>
      <w:r>
        <w:t xml:space="preserve">    },</w:t>
      </w:r>
    </w:p>
    <w:p w14:paraId="1EA7103D" w14:textId="77777777" w:rsidR="00822364" w:rsidRDefault="00822364" w:rsidP="00822364">
      <w:pPr>
        <w:pStyle w:val="10"/>
      </w:pPr>
      <w:r>
        <w:rPr>
          <w:rFonts w:hint="eastAsia"/>
        </w:rPr>
        <w:t>台湾身份证正则表达式：</w:t>
      </w:r>
    </w:p>
    <w:p w14:paraId="0A26B44D" w14:textId="77777777" w:rsidR="00822364" w:rsidRDefault="00822364" w:rsidP="00822364">
      <w:pPr>
        <w:pStyle w:val="10"/>
      </w:pPr>
      <w:r>
        <w:t>isTWCard(card) {</w:t>
      </w:r>
    </w:p>
    <w:p w14:paraId="09DFB409" w14:textId="77777777" w:rsidR="00822364" w:rsidRDefault="00822364" w:rsidP="00822364">
      <w:pPr>
        <w:pStyle w:val="10"/>
      </w:pPr>
      <w:r>
        <w:rPr>
          <w:rFonts w:hint="eastAsia"/>
        </w:rPr>
        <w:t xml:space="preserve">      // </w:t>
      </w:r>
      <w:r>
        <w:rPr>
          <w:rFonts w:hint="eastAsia"/>
        </w:rPr>
        <w:t>台湾居民来往大陆通行证</w:t>
      </w:r>
    </w:p>
    <w:p w14:paraId="660A6A60" w14:textId="77777777" w:rsidR="00822364" w:rsidRDefault="00822364" w:rsidP="00822364">
      <w:pPr>
        <w:pStyle w:val="10"/>
      </w:pPr>
      <w:r>
        <w:rPr>
          <w:rFonts w:hint="eastAsia"/>
        </w:rPr>
        <w:t xml:space="preserve">      // </w:t>
      </w:r>
      <w:r>
        <w:rPr>
          <w:rFonts w:hint="eastAsia"/>
        </w:rPr>
        <w:t>规则：</w:t>
      </w:r>
      <w:r>
        <w:rPr>
          <w:rFonts w:hint="eastAsia"/>
        </w:rPr>
        <w:t xml:space="preserve"> </w:t>
      </w:r>
      <w:r>
        <w:rPr>
          <w:rFonts w:hint="eastAsia"/>
        </w:rPr>
        <w:t>新版</w:t>
      </w:r>
      <w:r>
        <w:rPr>
          <w:rFonts w:hint="eastAsia"/>
        </w:rPr>
        <w:t>8</w:t>
      </w:r>
      <w:r>
        <w:rPr>
          <w:rFonts w:hint="eastAsia"/>
        </w:rPr>
        <w:t>位或</w:t>
      </w:r>
      <w:r>
        <w:rPr>
          <w:rFonts w:hint="eastAsia"/>
        </w:rPr>
        <w:t>18</w:t>
      </w:r>
      <w:r>
        <w:rPr>
          <w:rFonts w:hint="eastAsia"/>
        </w:rPr>
        <w:t>位数字，</w:t>
      </w:r>
      <w:r>
        <w:rPr>
          <w:rFonts w:hint="eastAsia"/>
        </w:rPr>
        <w:t xml:space="preserve"> </w:t>
      </w:r>
      <w:r>
        <w:rPr>
          <w:rFonts w:hint="eastAsia"/>
        </w:rPr>
        <w:t>旧版</w:t>
      </w:r>
      <w:r>
        <w:rPr>
          <w:rFonts w:hint="eastAsia"/>
        </w:rPr>
        <w:t>10</w:t>
      </w:r>
      <w:r>
        <w:rPr>
          <w:rFonts w:hint="eastAsia"/>
        </w:rPr>
        <w:t>位数字</w:t>
      </w:r>
      <w:r>
        <w:rPr>
          <w:rFonts w:hint="eastAsia"/>
        </w:rPr>
        <w:t xml:space="preserve"> + </w:t>
      </w:r>
      <w:r>
        <w:rPr>
          <w:rFonts w:hint="eastAsia"/>
        </w:rPr>
        <w:t>英文字母</w:t>
      </w:r>
    </w:p>
    <w:p w14:paraId="389FCC0D" w14:textId="77777777" w:rsidR="00822364" w:rsidRDefault="00822364" w:rsidP="00822364">
      <w:pPr>
        <w:pStyle w:val="10"/>
      </w:pPr>
      <w:r>
        <w:rPr>
          <w:rFonts w:hint="eastAsia"/>
        </w:rPr>
        <w:t xml:space="preserve">      // </w:t>
      </w:r>
      <w:r>
        <w:rPr>
          <w:rFonts w:hint="eastAsia"/>
        </w:rPr>
        <w:t>样本：</w:t>
      </w:r>
      <w:r>
        <w:rPr>
          <w:rFonts w:hint="eastAsia"/>
        </w:rPr>
        <w:t xml:space="preserve"> 12345678 </w:t>
      </w:r>
      <w:r>
        <w:rPr>
          <w:rFonts w:hint="eastAsia"/>
        </w:rPr>
        <w:t>或</w:t>
      </w:r>
      <w:r>
        <w:rPr>
          <w:rFonts w:hint="eastAsia"/>
        </w:rPr>
        <w:t xml:space="preserve"> 1234567890B</w:t>
      </w:r>
    </w:p>
    <w:p w14:paraId="6563ED21" w14:textId="77777777" w:rsidR="00822364" w:rsidRDefault="00822364" w:rsidP="00822364">
      <w:pPr>
        <w:pStyle w:val="10"/>
      </w:pPr>
      <w:r>
        <w:t xml:space="preserve">      var reg = /^\d{8}|^[a-zA-Z0-9]{10}|^\d{18}$/;</w:t>
      </w:r>
    </w:p>
    <w:p w14:paraId="458D0618" w14:textId="77777777" w:rsidR="00822364" w:rsidRDefault="00822364" w:rsidP="00822364">
      <w:pPr>
        <w:pStyle w:val="10"/>
      </w:pPr>
      <w:r>
        <w:t xml:space="preserve">      if (reg.test(card) === false) {</w:t>
      </w:r>
    </w:p>
    <w:p w14:paraId="4E2FB144" w14:textId="77777777" w:rsidR="00822364" w:rsidRDefault="00822364" w:rsidP="00822364">
      <w:pPr>
        <w:pStyle w:val="10"/>
      </w:pPr>
      <w:r>
        <w:rPr>
          <w:rFonts w:hint="eastAsia"/>
        </w:rPr>
        <w:t xml:space="preserve">        return { 'status': 0, 'msg': '</w:t>
      </w:r>
      <w:r>
        <w:rPr>
          <w:rFonts w:hint="eastAsia"/>
        </w:rPr>
        <w:t>台湾居民来往大陆通行证号码不合规</w:t>
      </w:r>
      <w:r>
        <w:rPr>
          <w:rFonts w:hint="eastAsia"/>
        </w:rPr>
        <w:t>' };</w:t>
      </w:r>
    </w:p>
    <w:p w14:paraId="16B062C9" w14:textId="77777777" w:rsidR="00822364" w:rsidRDefault="00822364" w:rsidP="00822364">
      <w:pPr>
        <w:pStyle w:val="10"/>
      </w:pPr>
      <w:r>
        <w:t xml:space="preserve">      } else {</w:t>
      </w:r>
    </w:p>
    <w:p w14:paraId="07CA6DC6" w14:textId="77777777" w:rsidR="00822364" w:rsidRDefault="00822364" w:rsidP="00822364">
      <w:pPr>
        <w:pStyle w:val="10"/>
      </w:pPr>
      <w:r>
        <w:rPr>
          <w:rFonts w:hint="eastAsia"/>
        </w:rPr>
        <w:t xml:space="preserve">        return { 'status': 1, 'msg': '</w:t>
      </w:r>
      <w:r>
        <w:rPr>
          <w:rFonts w:hint="eastAsia"/>
        </w:rPr>
        <w:t>校验通过</w:t>
      </w:r>
      <w:r>
        <w:rPr>
          <w:rFonts w:hint="eastAsia"/>
        </w:rPr>
        <w:t>' };</w:t>
      </w:r>
    </w:p>
    <w:p w14:paraId="7BE1F39B" w14:textId="77777777" w:rsidR="00822364" w:rsidRDefault="00822364" w:rsidP="00822364">
      <w:pPr>
        <w:pStyle w:val="10"/>
      </w:pPr>
      <w:r>
        <w:t xml:space="preserve">      }</w:t>
      </w:r>
    </w:p>
    <w:p w14:paraId="264B87BB" w14:textId="77777777" w:rsidR="00822364" w:rsidRDefault="00822364" w:rsidP="00822364">
      <w:pPr>
        <w:pStyle w:val="10"/>
      </w:pPr>
      <w:r>
        <w:t xml:space="preserve">    },</w:t>
      </w:r>
    </w:p>
    <w:p w14:paraId="3AA2E5AE" w14:textId="77777777" w:rsidR="00822364" w:rsidRDefault="00822364" w:rsidP="00822364">
      <w:pPr>
        <w:pStyle w:val="10"/>
      </w:pPr>
      <w:r>
        <w:rPr>
          <w:rFonts w:hint="eastAsia"/>
        </w:rPr>
        <w:t>护照正则表达式：</w:t>
      </w:r>
    </w:p>
    <w:p w14:paraId="16520866" w14:textId="77777777" w:rsidR="00822364" w:rsidRDefault="00822364" w:rsidP="00822364">
      <w:pPr>
        <w:pStyle w:val="10"/>
      </w:pPr>
      <w:r>
        <w:t>isPassPortCard(card) {</w:t>
      </w:r>
    </w:p>
    <w:p w14:paraId="6418EFC5" w14:textId="77777777" w:rsidR="00822364" w:rsidRDefault="00822364" w:rsidP="00822364">
      <w:pPr>
        <w:pStyle w:val="10"/>
      </w:pPr>
      <w:r>
        <w:rPr>
          <w:rFonts w:hint="eastAsia"/>
        </w:rPr>
        <w:t xml:space="preserve">      // </w:t>
      </w:r>
      <w:r>
        <w:rPr>
          <w:rFonts w:hint="eastAsia"/>
        </w:rPr>
        <w:t>护照</w:t>
      </w:r>
    </w:p>
    <w:p w14:paraId="2BB333AE" w14:textId="77777777" w:rsidR="00822364" w:rsidRDefault="00822364" w:rsidP="00822364">
      <w:pPr>
        <w:pStyle w:val="10"/>
      </w:pPr>
      <w:r>
        <w:rPr>
          <w:rFonts w:hint="eastAsia"/>
        </w:rPr>
        <w:t xml:space="preserve">      // </w:t>
      </w:r>
      <w:r>
        <w:rPr>
          <w:rFonts w:hint="eastAsia"/>
        </w:rPr>
        <w:t>规则：</w:t>
      </w:r>
      <w:r>
        <w:rPr>
          <w:rFonts w:hint="eastAsia"/>
        </w:rPr>
        <w:t xml:space="preserve"> 14/15</w:t>
      </w:r>
      <w:r>
        <w:rPr>
          <w:rFonts w:hint="eastAsia"/>
        </w:rPr>
        <w:t>开头</w:t>
      </w:r>
      <w:r>
        <w:rPr>
          <w:rFonts w:hint="eastAsia"/>
        </w:rPr>
        <w:t xml:space="preserve"> + 7</w:t>
      </w:r>
      <w:r>
        <w:rPr>
          <w:rFonts w:hint="eastAsia"/>
        </w:rPr>
        <w:t>位数字</w:t>
      </w:r>
      <w:r>
        <w:rPr>
          <w:rFonts w:hint="eastAsia"/>
        </w:rPr>
        <w:t>, G + 8</w:t>
      </w:r>
      <w:r>
        <w:rPr>
          <w:rFonts w:hint="eastAsia"/>
        </w:rPr>
        <w:t>位数字</w:t>
      </w:r>
      <w:r>
        <w:rPr>
          <w:rFonts w:hint="eastAsia"/>
        </w:rPr>
        <w:t>, P + 7</w:t>
      </w:r>
      <w:r>
        <w:rPr>
          <w:rFonts w:hint="eastAsia"/>
        </w:rPr>
        <w:t>位数字</w:t>
      </w:r>
      <w:r>
        <w:rPr>
          <w:rFonts w:hint="eastAsia"/>
        </w:rPr>
        <w:t>, S/D + 7</w:t>
      </w:r>
      <w:r>
        <w:rPr>
          <w:rFonts w:hint="eastAsia"/>
        </w:rPr>
        <w:t>或</w:t>
      </w:r>
      <w:r>
        <w:rPr>
          <w:rFonts w:hint="eastAsia"/>
        </w:rPr>
        <w:t>8</w:t>
      </w:r>
      <w:r>
        <w:rPr>
          <w:rFonts w:hint="eastAsia"/>
        </w:rPr>
        <w:t>位数字</w:t>
      </w:r>
      <w:r>
        <w:rPr>
          <w:rFonts w:hint="eastAsia"/>
        </w:rPr>
        <w:t>,</w:t>
      </w:r>
      <w:r>
        <w:rPr>
          <w:rFonts w:hint="eastAsia"/>
        </w:rPr>
        <w:t>等</w:t>
      </w:r>
    </w:p>
    <w:p w14:paraId="14D26F42" w14:textId="77777777" w:rsidR="00822364" w:rsidRDefault="00822364" w:rsidP="00822364">
      <w:pPr>
        <w:pStyle w:val="10"/>
      </w:pPr>
      <w:r>
        <w:rPr>
          <w:rFonts w:hint="eastAsia"/>
        </w:rPr>
        <w:t xml:space="preserve">      // </w:t>
      </w:r>
      <w:r>
        <w:rPr>
          <w:rFonts w:hint="eastAsia"/>
        </w:rPr>
        <w:t>样本：</w:t>
      </w:r>
      <w:r>
        <w:rPr>
          <w:rFonts w:hint="eastAsia"/>
        </w:rPr>
        <w:t xml:space="preserve"> 141234567, G12345678, P1234567</w:t>
      </w:r>
    </w:p>
    <w:p w14:paraId="6802F0AB" w14:textId="77777777" w:rsidR="00822364" w:rsidRDefault="00822364" w:rsidP="00822364">
      <w:pPr>
        <w:pStyle w:val="10"/>
      </w:pPr>
      <w:r>
        <w:t xml:space="preserve">      var reg = /^([a-zA-z]|[0-9]){5,17}$/;</w:t>
      </w:r>
    </w:p>
    <w:p w14:paraId="53D7CB14" w14:textId="77777777" w:rsidR="00822364" w:rsidRDefault="00822364" w:rsidP="00822364">
      <w:pPr>
        <w:pStyle w:val="10"/>
      </w:pPr>
      <w:r>
        <w:t xml:space="preserve">      if (reg.test(card) === false) {</w:t>
      </w:r>
    </w:p>
    <w:p w14:paraId="18969AE1" w14:textId="77777777" w:rsidR="00822364" w:rsidRDefault="00822364" w:rsidP="00822364">
      <w:pPr>
        <w:pStyle w:val="10"/>
      </w:pPr>
      <w:r>
        <w:rPr>
          <w:rFonts w:hint="eastAsia"/>
        </w:rPr>
        <w:t xml:space="preserve">        return { 'status': 0, 'msg': '</w:t>
      </w:r>
      <w:r>
        <w:rPr>
          <w:rFonts w:hint="eastAsia"/>
        </w:rPr>
        <w:t>护照号码不合规</w:t>
      </w:r>
      <w:r>
        <w:rPr>
          <w:rFonts w:hint="eastAsia"/>
        </w:rPr>
        <w:t>' };</w:t>
      </w:r>
    </w:p>
    <w:p w14:paraId="64C070B2" w14:textId="77777777" w:rsidR="00822364" w:rsidRDefault="00822364" w:rsidP="00822364">
      <w:pPr>
        <w:pStyle w:val="10"/>
      </w:pPr>
      <w:r>
        <w:t xml:space="preserve">      } else {</w:t>
      </w:r>
    </w:p>
    <w:p w14:paraId="45B03707" w14:textId="77777777" w:rsidR="00822364" w:rsidRDefault="00822364" w:rsidP="00822364">
      <w:pPr>
        <w:pStyle w:val="10"/>
      </w:pPr>
      <w:r>
        <w:rPr>
          <w:rFonts w:hint="eastAsia"/>
        </w:rPr>
        <w:t xml:space="preserve">        return { 'status': 1, 'msg': '</w:t>
      </w:r>
      <w:r>
        <w:rPr>
          <w:rFonts w:hint="eastAsia"/>
        </w:rPr>
        <w:t>校验通过</w:t>
      </w:r>
      <w:r>
        <w:rPr>
          <w:rFonts w:hint="eastAsia"/>
        </w:rPr>
        <w:t>' };</w:t>
      </w:r>
    </w:p>
    <w:p w14:paraId="143BE3A2" w14:textId="77777777" w:rsidR="00822364" w:rsidRDefault="00822364" w:rsidP="00822364">
      <w:pPr>
        <w:pStyle w:val="10"/>
      </w:pPr>
      <w:r>
        <w:t xml:space="preserve">      }</w:t>
      </w:r>
    </w:p>
    <w:p w14:paraId="58987A64" w14:textId="77777777" w:rsidR="00822364" w:rsidRDefault="00822364" w:rsidP="00822364">
      <w:pPr>
        <w:pStyle w:val="10"/>
      </w:pPr>
      <w:r>
        <w:t xml:space="preserve">    },</w:t>
      </w:r>
    </w:p>
    <w:p w14:paraId="6C9C4589" w14:textId="77777777" w:rsidR="00822364" w:rsidRDefault="00822364" w:rsidP="00822364">
      <w:pPr>
        <w:pStyle w:val="10"/>
      </w:pPr>
      <w:r>
        <w:rPr>
          <w:rFonts w:hint="eastAsia"/>
        </w:rPr>
        <w:t>军官证正则表达式：</w:t>
      </w:r>
    </w:p>
    <w:p w14:paraId="42249899" w14:textId="77777777" w:rsidR="00822364" w:rsidRDefault="00822364" w:rsidP="00822364">
      <w:pPr>
        <w:pStyle w:val="10"/>
      </w:pPr>
      <w:r>
        <w:t>isOfficerCard(card) {</w:t>
      </w:r>
    </w:p>
    <w:p w14:paraId="10FEFAEE" w14:textId="77777777" w:rsidR="00822364" w:rsidRDefault="00822364" w:rsidP="00822364">
      <w:pPr>
        <w:pStyle w:val="10"/>
      </w:pPr>
      <w:r>
        <w:rPr>
          <w:rFonts w:hint="eastAsia"/>
        </w:rPr>
        <w:t xml:space="preserve">      // </w:t>
      </w:r>
      <w:r>
        <w:rPr>
          <w:rFonts w:hint="eastAsia"/>
        </w:rPr>
        <w:t>军官证</w:t>
      </w:r>
    </w:p>
    <w:p w14:paraId="20ED2BAB" w14:textId="77777777" w:rsidR="00822364" w:rsidRDefault="00822364" w:rsidP="00822364">
      <w:pPr>
        <w:pStyle w:val="10"/>
      </w:pPr>
      <w:r>
        <w:rPr>
          <w:rFonts w:hint="eastAsia"/>
        </w:rPr>
        <w:t xml:space="preserve">      // </w:t>
      </w:r>
      <w:r>
        <w:rPr>
          <w:rFonts w:hint="eastAsia"/>
        </w:rPr>
        <w:t>规则：</w:t>
      </w:r>
      <w:r>
        <w:rPr>
          <w:rFonts w:hint="eastAsia"/>
        </w:rPr>
        <w:t xml:space="preserve"> </w:t>
      </w:r>
      <w:r>
        <w:rPr>
          <w:rFonts w:hint="eastAsia"/>
        </w:rPr>
        <w:t>军</w:t>
      </w:r>
      <w:r>
        <w:rPr>
          <w:rFonts w:hint="eastAsia"/>
        </w:rPr>
        <w:t>/</w:t>
      </w:r>
      <w:r>
        <w:rPr>
          <w:rFonts w:hint="eastAsia"/>
        </w:rPr>
        <w:t>兵</w:t>
      </w:r>
      <w:r>
        <w:rPr>
          <w:rFonts w:hint="eastAsia"/>
        </w:rPr>
        <w:t>/</w:t>
      </w:r>
      <w:r>
        <w:rPr>
          <w:rFonts w:hint="eastAsia"/>
        </w:rPr>
        <w:t>士</w:t>
      </w:r>
      <w:r>
        <w:rPr>
          <w:rFonts w:hint="eastAsia"/>
        </w:rPr>
        <w:t>/</w:t>
      </w:r>
      <w:r>
        <w:rPr>
          <w:rFonts w:hint="eastAsia"/>
        </w:rPr>
        <w:t>文</w:t>
      </w:r>
      <w:r>
        <w:rPr>
          <w:rFonts w:hint="eastAsia"/>
        </w:rPr>
        <w:t>/</w:t>
      </w:r>
      <w:r>
        <w:rPr>
          <w:rFonts w:hint="eastAsia"/>
        </w:rPr>
        <w:t>职</w:t>
      </w:r>
      <w:r>
        <w:rPr>
          <w:rFonts w:hint="eastAsia"/>
        </w:rPr>
        <w:t>/</w:t>
      </w:r>
      <w:r>
        <w:rPr>
          <w:rFonts w:hint="eastAsia"/>
        </w:rPr>
        <w:t>广</w:t>
      </w:r>
      <w:r>
        <w:rPr>
          <w:rFonts w:hint="eastAsia"/>
        </w:rPr>
        <w:t>/</w:t>
      </w:r>
      <w:r>
        <w:rPr>
          <w:rFonts w:hint="eastAsia"/>
        </w:rPr>
        <w:t>（其他中文）</w:t>
      </w:r>
      <w:r>
        <w:rPr>
          <w:rFonts w:hint="eastAsia"/>
        </w:rPr>
        <w:t xml:space="preserve"> + "</w:t>
      </w:r>
      <w:r>
        <w:rPr>
          <w:rFonts w:hint="eastAsia"/>
        </w:rPr>
        <w:t>字第</w:t>
      </w:r>
      <w:r>
        <w:rPr>
          <w:rFonts w:hint="eastAsia"/>
        </w:rPr>
        <w:t>" + 4</w:t>
      </w:r>
      <w:r>
        <w:rPr>
          <w:rFonts w:hint="eastAsia"/>
        </w:rPr>
        <w:t>到</w:t>
      </w:r>
      <w:r>
        <w:rPr>
          <w:rFonts w:hint="eastAsia"/>
        </w:rPr>
        <w:t>8</w:t>
      </w:r>
      <w:r>
        <w:rPr>
          <w:rFonts w:hint="eastAsia"/>
        </w:rPr>
        <w:t>位字母或数字</w:t>
      </w:r>
      <w:r>
        <w:rPr>
          <w:rFonts w:hint="eastAsia"/>
        </w:rPr>
        <w:t xml:space="preserve"> + "</w:t>
      </w:r>
      <w:r>
        <w:rPr>
          <w:rFonts w:hint="eastAsia"/>
        </w:rPr>
        <w:t>号</w:t>
      </w:r>
      <w:r>
        <w:rPr>
          <w:rFonts w:hint="eastAsia"/>
        </w:rPr>
        <w:t>"</w:t>
      </w:r>
    </w:p>
    <w:p w14:paraId="45B1033B" w14:textId="77777777" w:rsidR="00822364" w:rsidRDefault="00822364" w:rsidP="00822364">
      <w:pPr>
        <w:pStyle w:val="10"/>
      </w:pPr>
      <w:r>
        <w:rPr>
          <w:rFonts w:hint="eastAsia"/>
        </w:rPr>
        <w:t xml:space="preserve">      // </w:t>
      </w:r>
      <w:r>
        <w:rPr>
          <w:rFonts w:hint="eastAsia"/>
        </w:rPr>
        <w:t>样本：</w:t>
      </w:r>
      <w:r>
        <w:rPr>
          <w:rFonts w:hint="eastAsia"/>
        </w:rPr>
        <w:t xml:space="preserve"> </w:t>
      </w:r>
      <w:r>
        <w:rPr>
          <w:rFonts w:hint="eastAsia"/>
        </w:rPr>
        <w:t>军字第</w:t>
      </w:r>
      <w:r>
        <w:rPr>
          <w:rFonts w:hint="eastAsia"/>
        </w:rPr>
        <w:t>2001988</w:t>
      </w:r>
      <w:r>
        <w:rPr>
          <w:rFonts w:hint="eastAsia"/>
        </w:rPr>
        <w:t>号</w:t>
      </w:r>
      <w:r>
        <w:rPr>
          <w:rFonts w:hint="eastAsia"/>
        </w:rPr>
        <w:t xml:space="preserve">, </w:t>
      </w:r>
      <w:r>
        <w:rPr>
          <w:rFonts w:hint="eastAsia"/>
        </w:rPr>
        <w:t>士字第</w:t>
      </w:r>
      <w:r>
        <w:rPr>
          <w:rFonts w:hint="eastAsia"/>
        </w:rPr>
        <w:t>P011816X</w:t>
      </w:r>
      <w:r>
        <w:rPr>
          <w:rFonts w:hint="eastAsia"/>
        </w:rPr>
        <w:t>号</w:t>
      </w:r>
    </w:p>
    <w:p w14:paraId="32D5CC8B" w14:textId="77777777" w:rsidR="00822364" w:rsidRDefault="00822364" w:rsidP="00822364">
      <w:pPr>
        <w:pStyle w:val="10"/>
      </w:pPr>
      <w:r>
        <w:rPr>
          <w:rFonts w:hint="eastAsia"/>
        </w:rPr>
        <w:t xml:space="preserve">      var reg = /^[\u4E00-\u9FA5](</w:t>
      </w:r>
      <w:r>
        <w:rPr>
          <w:rFonts w:hint="eastAsia"/>
        </w:rPr>
        <w:t>字第</w:t>
      </w:r>
      <w:r>
        <w:rPr>
          <w:rFonts w:hint="eastAsia"/>
        </w:rPr>
        <w:t>)([0-9a-zA-Z]{4,8})(</w:t>
      </w:r>
      <w:r>
        <w:rPr>
          <w:rFonts w:hint="eastAsia"/>
        </w:rPr>
        <w:t>号</w:t>
      </w:r>
      <w:r>
        <w:rPr>
          <w:rFonts w:hint="eastAsia"/>
        </w:rPr>
        <w:t>?)$/;</w:t>
      </w:r>
    </w:p>
    <w:p w14:paraId="4F14CFBB" w14:textId="77777777" w:rsidR="00822364" w:rsidRDefault="00822364" w:rsidP="00822364">
      <w:pPr>
        <w:pStyle w:val="10"/>
      </w:pPr>
      <w:r>
        <w:t xml:space="preserve">      if (reg.test(card) === false) {</w:t>
      </w:r>
    </w:p>
    <w:p w14:paraId="6C720D9A" w14:textId="77777777" w:rsidR="00822364" w:rsidRDefault="00822364" w:rsidP="00822364">
      <w:pPr>
        <w:pStyle w:val="10"/>
      </w:pPr>
      <w:r>
        <w:rPr>
          <w:rFonts w:hint="eastAsia"/>
        </w:rPr>
        <w:t xml:space="preserve">        return { 'status': 0, 'msg': '</w:t>
      </w:r>
      <w:r>
        <w:rPr>
          <w:rFonts w:hint="eastAsia"/>
        </w:rPr>
        <w:t>军官证号不合规</w:t>
      </w:r>
      <w:r>
        <w:rPr>
          <w:rFonts w:hint="eastAsia"/>
        </w:rPr>
        <w:t>' };</w:t>
      </w:r>
    </w:p>
    <w:p w14:paraId="6E80B086" w14:textId="77777777" w:rsidR="00822364" w:rsidRDefault="00822364" w:rsidP="00822364">
      <w:pPr>
        <w:pStyle w:val="10"/>
      </w:pPr>
      <w:r>
        <w:t xml:space="preserve">      } else {</w:t>
      </w:r>
    </w:p>
    <w:p w14:paraId="5A00EDF4" w14:textId="77777777" w:rsidR="00822364" w:rsidRDefault="00822364" w:rsidP="00822364">
      <w:pPr>
        <w:pStyle w:val="10"/>
      </w:pPr>
      <w:r>
        <w:rPr>
          <w:rFonts w:hint="eastAsia"/>
        </w:rPr>
        <w:t xml:space="preserve">        return { 'status': 1, 'msg': '</w:t>
      </w:r>
      <w:r>
        <w:rPr>
          <w:rFonts w:hint="eastAsia"/>
        </w:rPr>
        <w:t>校验通过</w:t>
      </w:r>
      <w:r>
        <w:rPr>
          <w:rFonts w:hint="eastAsia"/>
        </w:rPr>
        <w:t>' };</w:t>
      </w:r>
    </w:p>
    <w:p w14:paraId="70B58B6B" w14:textId="77777777" w:rsidR="00822364" w:rsidRDefault="00822364" w:rsidP="00822364">
      <w:pPr>
        <w:pStyle w:val="10"/>
      </w:pPr>
      <w:r>
        <w:t xml:space="preserve">      }</w:t>
      </w:r>
    </w:p>
    <w:p w14:paraId="7FB289A5" w14:textId="77777777" w:rsidR="00822364" w:rsidRDefault="00822364" w:rsidP="00822364">
      <w:pPr>
        <w:pStyle w:val="10"/>
      </w:pPr>
      <w:r>
        <w:t xml:space="preserve">    },</w:t>
      </w:r>
    </w:p>
    <w:p w14:paraId="7F576FDB" w14:textId="77777777" w:rsidR="00822364" w:rsidRDefault="00822364" w:rsidP="00822364">
      <w:pPr>
        <w:pStyle w:val="10"/>
      </w:pPr>
      <w:r>
        <w:rPr>
          <w:rFonts w:hint="eastAsia"/>
        </w:rPr>
        <w:t>户口本正则表达式</w:t>
      </w:r>
      <w:r>
        <w:rPr>
          <w:rFonts w:hint="eastAsia"/>
        </w:rPr>
        <w:t>:</w:t>
      </w:r>
    </w:p>
    <w:p w14:paraId="586B1A92" w14:textId="77777777" w:rsidR="00822364" w:rsidRDefault="00822364" w:rsidP="00822364">
      <w:pPr>
        <w:pStyle w:val="10"/>
      </w:pPr>
      <w:r>
        <w:t>isAccountCard(card) {</w:t>
      </w:r>
    </w:p>
    <w:p w14:paraId="1FE7302D" w14:textId="77777777" w:rsidR="00822364" w:rsidRDefault="00822364" w:rsidP="00822364">
      <w:pPr>
        <w:pStyle w:val="10"/>
      </w:pPr>
      <w:r>
        <w:rPr>
          <w:rFonts w:hint="eastAsia"/>
        </w:rPr>
        <w:t xml:space="preserve">      // </w:t>
      </w:r>
      <w:r>
        <w:rPr>
          <w:rFonts w:hint="eastAsia"/>
        </w:rPr>
        <w:t>户口本</w:t>
      </w:r>
    </w:p>
    <w:p w14:paraId="032FFFB9" w14:textId="77777777" w:rsidR="00822364" w:rsidRDefault="00822364" w:rsidP="00822364">
      <w:pPr>
        <w:pStyle w:val="10"/>
      </w:pPr>
      <w:r>
        <w:rPr>
          <w:rFonts w:hint="eastAsia"/>
        </w:rPr>
        <w:t xml:space="preserve">      // </w:t>
      </w:r>
      <w:r>
        <w:rPr>
          <w:rFonts w:hint="eastAsia"/>
        </w:rPr>
        <w:t>规则：</w:t>
      </w:r>
      <w:r>
        <w:rPr>
          <w:rFonts w:hint="eastAsia"/>
        </w:rPr>
        <w:t xml:space="preserve"> 15</w:t>
      </w:r>
      <w:r>
        <w:rPr>
          <w:rFonts w:hint="eastAsia"/>
        </w:rPr>
        <w:t>位数字</w:t>
      </w:r>
      <w:r>
        <w:rPr>
          <w:rFonts w:hint="eastAsia"/>
        </w:rPr>
        <w:t>, 18</w:t>
      </w:r>
      <w:r>
        <w:rPr>
          <w:rFonts w:hint="eastAsia"/>
        </w:rPr>
        <w:t>位数字</w:t>
      </w:r>
      <w:r>
        <w:rPr>
          <w:rFonts w:hint="eastAsia"/>
        </w:rPr>
        <w:t>, 17</w:t>
      </w:r>
      <w:r>
        <w:rPr>
          <w:rFonts w:hint="eastAsia"/>
        </w:rPr>
        <w:t>位数字</w:t>
      </w:r>
      <w:r>
        <w:rPr>
          <w:rFonts w:hint="eastAsia"/>
        </w:rPr>
        <w:t xml:space="preserve"> + X</w:t>
      </w:r>
    </w:p>
    <w:p w14:paraId="637219B9" w14:textId="77777777" w:rsidR="00822364" w:rsidRDefault="00822364" w:rsidP="00822364">
      <w:pPr>
        <w:pStyle w:val="10"/>
      </w:pPr>
      <w:r>
        <w:rPr>
          <w:rFonts w:hint="eastAsia"/>
        </w:rPr>
        <w:t xml:space="preserve">      // </w:t>
      </w:r>
      <w:r>
        <w:rPr>
          <w:rFonts w:hint="eastAsia"/>
        </w:rPr>
        <w:t>样本：</w:t>
      </w:r>
      <w:r>
        <w:rPr>
          <w:rFonts w:hint="eastAsia"/>
        </w:rPr>
        <w:t xml:space="preserve"> 441421999707223115</w:t>
      </w:r>
    </w:p>
    <w:p w14:paraId="2B51ACEC" w14:textId="77777777" w:rsidR="00822364" w:rsidRDefault="00822364" w:rsidP="00822364">
      <w:pPr>
        <w:pStyle w:val="10"/>
      </w:pPr>
      <w:r>
        <w:t xml:space="preserve">      var reg = /(^\d{15}$)|(^\d{18}$)|(^\d{17}(\d|X|x)$)/;</w:t>
      </w:r>
    </w:p>
    <w:p w14:paraId="776394A0" w14:textId="77777777" w:rsidR="00822364" w:rsidRDefault="00822364" w:rsidP="00822364">
      <w:pPr>
        <w:pStyle w:val="10"/>
      </w:pPr>
      <w:r>
        <w:t xml:space="preserve">      if (reg.test(card) === false) {</w:t>
      </w:r>
    </w:p>
    <w:p w14:paraId="4249B57C" w14:textId="77777777" w:rsidR="00822364" w:rsidRDefault="00822364" w:rsidP="00822364">
      <w:pPr>
        <w:pStyle w:val="10"/>
      </w:pPr>
      <w:r>
        <w:rPr>
          <w:rFonts w:hint="eastAsia"/>
        </w:rPr>
        <w:t xml:space="preserve">        return { 'status': 0, 'msg': '</w:t>
      </w:r>
      <w:r>
        <w:rPr>
          <w:rFonts w:hint="eastAsia"/>
        </w:rPr>
        <w:t>户口本号码不合规</w:t>
      </w:r>
      <w:r>
        <w:rPr>
          <w:rFonts w:hint="eastAsia"/>
        </w:rPr>
        <w:t>' };</w:t>
      </w:r>
    </w:p>
    <w:p w14:paraId="20C43D86" w14:textId="77777777" w:rsidR="00822364" w:rsidRDefault="00822364" w:rsidP="00822364">
      <w:pPr>
        <w:pStyle w:val="10"/>
      </w:pPr>
      <w:r>
        <w:t xml:space="preserve">      } else {</w:t>
      </w:r>
    </w:p>
    <w:p w14:paraId="2379119A" w14:textId="77777777" w:rsidR="00822364" w:rsidRDefault="00822364" w:rsidP="00822364">
      <w:pPr>
        <w:pStyle w:val="10"/>
      </w:pPr>
      <w:r>
        <w:rPr>
          <w:rFonts w:hint="eastAsia"/>
        </w:rPr>
        <w:t xml:space="preserve">        return { 'status': 1, 'msg': '</w:t>
      </w:r>
      <w:r>
        <w:rPr>
          <w:rFonts w:hint="eastAsia"/>
        </w:rPr>
        <w:t>校验通过</w:t>
      </w:r>
      <w:r>
        <w:rPr>
          <w:rFonts w:hint="eastAsia"/>
        </w:rPr>
        <w:t>' };</w:t>
      </w:r>
    </w:p>
    <w:p w14:paraId="76A50534" w14:textId="77777777" w:rsidR="00822364" w:rsidRDefault="00822364" w:rsidP="00822364">
      <w:pPr>
        <w:pStyle w:val="10"/>
      </w:pPr>
      <w:r>
        <w:t xml:space="preserve">      }</w:t>
      </w:r>
    </w:p>
    <w:p w14:paraId="2ABD5B08" w14:textId="33C587F0" w:rsidR="00FB0255" w:rsidRDefault="00822364" w:rsidP="00822364">
      <w:pPr>
        <w:pStyle w:val="10"/>
      </w:pPr>
      <w:r>
        <w:t xml:space="preserve">    }</w:t>
      </w:r>
    </w:p>
    <w:p w14:paraId="0958A437" w14:textId="77777777" w:rsidR="00FB0255" w:rsidRDefault="00FB0255" w:rsidP="00933A77">
      <w:pPr>
        <w:pStyle w:val="10"/>
      </w:pPr>
    </w:p>
    <w:p w14:paraId="2BA78710" w14:textId="77777777" w:rsidR="00FB0255" w:rsidRDefault="00FB0255" w:rsidP="00933A77">
      <w:pPr>
        <w:pStyle w:val="10"/>
      </w:pPr>
    </w:p>
    <w:p w14:paraId="3A2B3194" w14:textId="77777777" w:rsidR="00FB0255" w:rsidRDefault="00FB0255" w:rsidP="00933A77">
      <w:pPr>
        <w:pStyle w:val="10"/>
      </w:pPr>
    </w:p>
    <w:bookmarkEnd w:id="21"/>
    <w:bookmarkEnd w:id="22"/>
    <w:p w14:paraId="3112B419" w14:textId="77777777" w:rsidR="00933A77" w:rsidRDefault="00933A77" w:rsidP="00933A77">
      <w:pPr>
        <w:pStyle w:val="10"/>
      </w:pPr>
      <w:r>
        <w:rPr>
          <w:rFonts w:hint="eastAsia"/>
        </w:rPr>
        <w:t>帐号是否合法</w:t>
      </w:r>
      <w:r>
        <w:rPr>
          <w:rFonts w:hint="eastAsia"/>
        </w:rPr>
        <w:t>(</w:t>
      </w:r>
      <w:r>
        <w:rPr>
          <w:rFonts w:hint="eastAsia"/>
        </w:rPr>
        <w:t>字母开头，允许</w:t>
      </w:r>
      <w:r>
        <w:rPr>
          <w:rFonts w:hint="eastAsia"/>
        </w:rPr>
        <w:t>5-16</w:t>
      </w:r>
      <w:r>
        <w:rPr>
          <w:rFonts w:hint="eastAsia"/>
        </w:rPr>
        <w:t>字节，允许字母数字下划线</w:t>
      </w:r>
      <w:r>
        <w:rPr>
          <w:rFonts w:hint="eastAsia"/>
        </w:rPr>
        <w:t>)</w:t>
      </w:r>
      <w:r>
        <w:rPr>
          <w:rFonts w:hint="eastAsia"/>
        </w:rPr>
        <w:t>：</w:t>
      </w:r>
      <w:r>
        <w:rPr>
          <w:rFonts w:hint="eastAsia"/>
        </w:rPr>
        <w:t>^[a-zA-Z][a-zA-Z0-9_]{4,15}$</w:t>
      </w:r>
    </w:p>
    <w:p w14:paraId="3593E71E" w14:textId="77777777" w:rsidR="00933A77" w:rsidRDefault="00933A77" w:rsidP="00933A77">
      <w:pPr>
        <w:pStyle w:val="10"/>
      </w:pPr>
      <w:r>
        <w:rPr>
          <w:rFonts w:hint="eastAsia"/>
        </w:rPr>
        <w:t>密码</w:t>
      </w:r>
      <w:r>
        <w:rPr>
          <w:rFonts w:hint="eastAsia"/>
        </w:rPr>
        <w:t>(</w:t>
      </w:r>
      <w:r>
        <w:rPr>
          <w:rFonts w:hint="eastAsia"/>
        </w:rPr>
        <w:t>以字母开头，长度在</w:t>
      </w:r>
      <w:r>
        <w:rPr>
          <w:rFonts w:hint="eastAsia"/>
        </w:rPr>
        <w:t>6~18</w:t>
      </w:r>
      <w:r>
        <w:rPr>
          <w:rFonts w:hint="eastAsia"/>
        </w:rPr>
        <w:t>之间，只能包含字母、数字和下划线</w:t>
      </w:r>
      <w:r>
        <w:rPr>
          <w:rFonts w:hint="eastAsia"/>
        </w:rPr>
        <w:t>)</w:t>
      </w:r>
      <w:r>
        <w:rPr>
          <w:rFonts w:hint="eastAsia"/>
        </w:rPr>
        <w:t>：</w:t>
      </w:r>
      <w:r>
        <w:rPr>
          <w:rFonts w:hint="eastAsia"/>
        </w:rPr>
        <w:t>^[a-zA-Z]\w{5,17}$</w:t>
      </w:r>
    </w:p>
    <w:p w14:paraId="0616410B" w14:textId="77777777" w:rsidR="00933A77" w:rsidRDefault="00933A77" w:rsidP="00933A77">
      <w:pPr>
        <w:pStyle w:val="10"/>
      </w:pPr>
      <w:r>
        <w:rPr>
          <w:rFonts w:hint="eastAsia"/>
        </w:rPr>
        <w:t>强密码</w:t>
      </w:r>
      <w:r>
        <w:rPr>
          <w:rFonts w:hint="eastAsia"/>
        </w:rPr>
        <w:t>(</w:t>
      </w:r>
      <w:r>
        <w:rPr>
          <w:rFonts w:hint="eastAsia"/>
        </w:rPr>
        <w:t>必须包含大小写字母和数字的组合，不能使用特殊字符，长度在</w:t>
      </w:r>
      <w:r>
        <w:rPr>
          <w:rFonts w:hint="eastAsia"/>
        </w:rPr>
        <w:t xml:space="preserve"> 8-10 </w:t>
      </w:r>
      <w:r>
        <w:rPr>
          <w:rFonts w:hint="eastAsia"/>
        </w:rPr>
        <w:t>之间</w:t>
      </w:r>
      <w:r>
        <w:rPr>
          <w:rFonts w:hint="eastAsia"/>
        </w:rPr>
        <w:t>)</w:t>
      </w:r>
      <w:r>
        <w:rPr>
          <w:rFonts w:hint="eastAsia"/>
        </w:rPr>
        <w:t>：</w:t>
      </w:r>
      <w:r>
        <w:rPr>
          <w:rFonts w:hint="eastAsia"/>
        </w:rPr>
        <w:t>^(?=.*\d)(?=.*[a-z])(?=.*[A-Z])[a-zA-Z0-9]{8,10}$</w:t>
      </w:r>
    </w:p>
    <w:p w14:paraId="1EC9FFFD" w14:textId="77777777" w:rsidR="00933A77" w:rsidRDefault="00933A77" w:rsidP="00933A77">
      <w:pPr>
        <w:pStyle w:val="10"/>
      </w:pPr>
      <w:r>
        <w:rPr>
          <w:rFonts w:hint="eastAsia"/>
        </w:rPr>
        <w:t>强密码</w:t>
      </w:r>
      <w:r>
        <w:rPr>
          <w:rFonts w:hint="eastAsia"/>
        </w:rPr>
        <w:t>(</w:t>
      </w:r>
      <w:r>
        <w:rPr>
          <w:rFonts w:hint="eastAsia"/>
        </w:rPr>
        <w:t>必须包含大小写字母和数字的组合，可以使用特殊字符，长度在</w:t>
      </w:r>
      <w:r>
        <w:rPr>
          <w:rFonts w:hint="eastAsia"/>
        </w:rPr>
        <w:t>8-10</w:t>
      </w:r>
      <w:r>
        <w:rPr>
          <w:rFonts w:hint="eastAsia"/>
        </w:rPr>
        <w:t>之间</w:t>
      </w:r>
      <w:r>
        <w:rPr>
          <w:rFonts w:hint="eastAsia"/>
        </w:rPr>
        <w:t>)</w:t>
      </w:r>
      <w:r>
        <w:rPr>
          <w:rFonts w:hint="eastAsia"/>
        </w:rPr>
        <w:t>：</w:t>
      </w:r>
      <w:r>
        <w:rPr>
          <w:rFonts w:hint="eastAsia"/>
        </w:rPr>
        <w:t>^(?=.*\d)(?=.*[a-z])(?=.*[A-Z]).{8,10}$</w:t>
      </w:r>
    </w:p>
    <w:p w14:paraId="466E6134" w14:textId="77777777" w:rsidR="00933A77" w:rsidRDefault="00933A77" w:rsidP="00933A77">
      <w:pPr>
        <w:pStyle w:val="10"/>
      </w:pPr>
      <w:r>
        <w:rPr>
          <w:rFonts w:hint="eastAsia"/>
        </w:rPr>
        <w:t>日期格式：</w:t>
      </w:r>
      <w:r>
        <w:rPr>
          <w:rFonts w:hint="eastAsia"/>
        </w:rPr>
        <w:t>^\d{4}-\d{1,2}-\d{1,2}</w:t>
      </w:r>
    </w:p>
    <w:p w14:paraId="1393EEFF" w14:textId="77777777" w:rsidR="00933A77" w:rsidRDefault="00933A77" w:rsidP="00933A77">
      <w:pPr>
        <w:pStyle w:val="10"/>
      </w:pPr>
      <w:r>
        <w:rPr>
          <w:rFonts w:hint="eastAsia"/>
        </w:rPr>
        <w:t>一年的</w:t>
      </w:r>
      <w:r>
        <w:rPr>
          <w:rFonts w:hint="eastAsia"/>
        </w:rPr>
        <w:t>12</w:t>
      </w:r>
      <w:r>
        <w:rPr>
          <w:rFonts w:hint="eastAsia"/>
        </w:rPr>
        <w:t>个月</w:t>
      </w:r>
      <w:r>
        <w:rPr>
          <w:rFonts w:hint="eastAsia"/>
        </w:rPr>
        <w:t>(01</w:t>
      </w:r>
      <w:r>
        <w:rPr>
          <w:rFonts w:hint="eastAsia"/>
        </w:rPr>
        <w:t>～</w:t>
      </w:r>
      <w:r>
        <w:rPr>
          <w:rFonts w:hint="eastAsia"/>
        </w:rPr>
        <w:t>09</w:t>
      </w:r>
      <w:r>
        <w:rPr>
          <w:rFonts w:hint="eastAsia"/>
        </w:rPr>
        <w:t>和</w:t>
      </w:r>
      <w:r>
        <w:rPr>
          <w:rFonts w:hint="eastAsia"/>
        </w:rPr>
        <w:t>1</w:t>
      </w:r>
      <w:r>
        <w:rPr>
          <w:rFonts w:hint="eastAsia"/>
        </w:rPr>
        <w:t>～</w:t>
      </w:r>
      <w:r>
        <w:rPr>
          <w:rFonts w:hint="eastAsia"/>
        </w:rPr>
        <w:t>12)</w:t>
      </w:r>
      <w:r>
        <w:rPr>
          <w:rFonts w:hint="eastAsia"/>
        </w:rPr>
        <w:t>：</w:t>
      </w:r>
      <w:r>
        <w:rPr>
          <w:rFonts w:hint="eastAsia"/>
        </w:rPr>
        <w:t>^(0?[1-9]|1[0-2])$</w:t>
      </w:r>
    </w:p>
    <w:p w14:paraId="2D445DB7" w14:textId="77777777" w:rsidR="00933A77" w:rsidRDefault="00933A77" w:rsidP="00933A77">
      <w:pPr>
        <w:pStyle w:val="10"/>
      </w:pPr>
      <w:r>
        <w:rPr>
          <w:rFonts w:hint="eastAsia"/>
        </w:rPr>
        <w:t>一个月的</w:t>
      </w:r>
      <w:r>
        <w:rPr>
          <w:rFonts w:hint="eastAsia"/>
        </w:rPr>
        <w:t>31</w:t>
      </w:r>
      <w:r>
        <w:rPr>
          <w:rFonts w:hint="eastAsia"/>
        </w:rPr>
        <w:t>天</w:t>
      </w:r>
      <w:r>
        <w:rPr>
          <w:rFonts w:hint="eastAsia"/>
        </w:rPr>
        <w:t>(01</w:t>
      </w:r>
      <w:r>
        <w:rPr>
          <w:rFonts w:hint="eastAsia"/>
        </w:rPr>
        <w:t>～</w:t>
      </w:r>
      <w:r>
        <w:rPr>
          <w:rFonts w:hint="eastAsia"/>
        </w:rPr>
        <w:t>09</w:t>
      </w:r>
      <w:r>
        <w:rPr>
          <w:rFonts w:hint="eastAsia"/>
        </w:rPr>
        <w:t>和</w:t>
      </w:r>
      <w:r>
        <w:rPr>
          <w:rFonts w:hint="eastAsia"/>
        </w:rPr>
        <w:t>1</w:t>
      </w:r>
      <w:r>
        <w:rPr>
          <w:rFonts w:hint="eastAsia"/>
        </w:rPr>
        <w:t>～</w:t>
      </w:r>
      <w:r>
        <w:rPr>
          <w:rFonts w:hint="eastAsia"/>
        </w:rPr>
        <w:t>31)</w:t>
      </w:r>
      <w:r>
        <w:rPr>
          <w:rFonts w:hint="eastAsia"/>
        </w:rPr>
        <w:t>：</w:t>
      </w:r>
      <w:r>
        <w:rPr>
          <w:rFonts w:hint="eastAsia"/>
        </w:rPr>
        <w:t>^((0?[1-9])|((1|2)[0-9])|30|31)$</w:t>
      </w:r>
    </w:p>
    <w:p w14:paraId="32CC0E59" w14:textId="77777777" w:rsidR="00933A77" w:rsidRDefault="00933A77" w:rsidP="00933A77">
      <w:pPr>
        <w:pStyle w:val="10"/>
      </w:pPr>
      <w:r>
        <w:rPr>
          <w:rFonts w:hint="eastAsia"/>
        </w:rPr>
        <w:t>钱的输入格式：</w:t>
      </w:r>
    </w:p>
    <w:p w14:paraId="594F3024" w14:textId="77777777" w:rsidR="00933A77" w:rsidRDefault="00933A77" w:rsidP="00933A77">
      <w:pPr>
        <w:pStyle w:val="10"/>
      </w:pPr>
      <w:r>
        <w:rPr>
          <w:rFonts w:hint="eastAsia"/>
        </w:rPr>
        <w:t>有四种钱的表示形式我们可以接受</w:t>
      </w:r>
      <w:r>
        <w:rPr>
          <w:rFonts w:hint="eastAsia"/>
        </w:rPr>
        <w:t xml:space="preserve">:"10000.00" </w:t>
      </w:r>
      <w:r>
        <w:rPr>
          <w:rFonts w:hint="eastAsia"/>
        </w:rPr>
        <w:t>和</w:t>
      </w:r>
      <w:r>
        <w:rPr>
          <w:rFonts w:hint="eastAsia"/>
        </w:rPr>
        <w:t xml:space="preserve"> "10,000.00", </w:t>
      </w:r>
      <w:r>
        <w:rPr>
          <w:rFonts w:hint="eastAsia"/>
        </w:rPr>
        <w:t>和没有</w:t>
      </w:r>
      <w:r>
        <w:rPr>
          <w:rFonts w:hint="eastAsia"/>
        </w:rPr>
        <w:t xml:space="preserve"> "</w:t>
      </w:r>
      <w:r>
        <w:rPr>
          <w:rFonts w:hint="eastAsia"/>
        </w:rPr>
        <w:t>分</w:t>
      </w:r>
      <w:r>
        <w:rPr>
          <w:rFonts w:hint="eastAsia"/>
        </w:rPr>
        <w:t xml:space="preserve">" </w:t>
      </w:r>
      <w:r>
        <w:rPr>
          <w:rFonts w:hint="eastAsia"/>
        </w:rPr>
        <w:t>的</w:t>
      </w:r>
      <w:r>
        <w:rPr>
          <w:rFonts w:hint="eastAsia"/>
        </w:rPr>
        <w:t xml:space="preserve"> "10000" </w:t>
      </w:r>
      <w:r>
        <w:rPr>
          <w:rFonts w:hint="eastAsia"/>
        </w:rPr>
        <w:t>和</w:t>
      </w:r>
      <w:r>
        <w:rPr>
          <w:rFonts w:hint="eastAsia"/>
        </w:rPr>
        <w:t xml:space="preserve"> "10,000"</w:t>
      </w:r>
      <w:r>
        <w:rPr>
          <w:rFonts w:hint="eastAsia"/>
        </w:rPr>
        <w:t>：</w:t>
      </w:r>
      <w:r>
        <w:rPr>
          <w:rFonts w:hint="eastAsia"/>
        </w:rPr>
        <w:t>^[1-9][0-9]*$</w:t>
      </w:r>
    </w:p>
    <w:p w14:paraId="4DF6BDAD" w14:textId="77777777" w:rsidR="00933A77" w:rsidRDefault="00933A77" w:rsidP="00933A77">
      <w:pPr>
        <w:pStyle w:val="10"/>
      </w:pPr>
      <w:r>
        <w:rPr>
          <w:rFonts w:hint="eastAsia"/>
        </w:rPr>
        <w:t>这表示任意一个不以</w:t>
      </w:r>
      <w:r>
        <w:rPr>
          <w:rFonts w:hint="eastAsia"/>
        </w:rPr>
        <w:t>0</w:t>
      </w:r>
      <w:r>
        <w:rPr>
          <w:rFonts w:hint="eastAsia"/>
        </w:rPr>
        <w:t>开头的数字</w:t>
      </w:r>
      <w:r>
        <w:rPr>
          <w:rFonts w:hint="eastAsia"/>
        </w:rPr>
        <w:t>,</w:t>
      </w:r>
      <w:r>
        <w:rPr>
          <w:rFonts w:hint="eastAsia"/>
        </w:rPr>
        <w:t>但是</w:t>
      </w:r>
      <w:r>
        <w:rPr>
          <w:rFonts w:hint="eastAsia"/>
        </w:rPr>
        <w:t>,</w:t>
      </w:r>
      <w:r>
        <w:rPr>
          <w:rFonts w:hint="eastAsia"/>
        </w:rPr>
        <w:t>这也意味着一个字符</w:t>
      </w:r>
      <w:r>
        <w:rPr>
          <w:rFonts w:hint="eastAsia"/>
        </w:rPr>
        <w:t>"0"</w:t>
      </w:r>
      <w:r>
        <w:rPr>
          <w:rFonts w:hint="eastAsia"/>
        </w:rPr>
        <w:t>不通过</w:t>
      </w:r>
      <w:r>
        <w:rPr>
          <w:rFonts w:hint="eastAsia"/>
        </w:rPr>
        <w:t>,</w:t>
      </w:r>
      <w:r>
        <w:rPr>
          <w:rFonts w:hint="eastAsia"/>
        </w:rPr>
        <w:t>所以我们采用下面的形式：</w:t>
      </w:r>
      <w:r>
        <w:rPr>
          <w:rFonts w:hint="eastAsia"/>
        </w:rPr>
        <w:t>^(0|[1-9][0-9]*)$</w:t>
      </w:r>
    </w:p>
    <w:p w14:paraId="0DD78592" w14:textId="77777777" w:rsidR="00933A77" w:rsidRDefault="00933A77" w:rsidP="00933A77">
      <w:pPr>
        <w:pStyle w:val="10"/>
      </w:pPr>
      <w:r>
        <w:rPr>
          <w:rFonts w:hint="eastAsia"/>
        </w:rPr>
        <w:t>一个</w:t>
      </w:r>
      <w:r>
        <w:rPr>
          <w:rFonts w:hint="eastAsia"/>
        </w:rPr>
        <w:t>0</w:t>
      </w:r>
      <w:r>
        <w:rPr>
          <w:rFonts w:hint="eastAsia"/>
        </w:rPr>
        <w:t>或者一个不以</w:t>
      </w:r>
      <w:r>
        <w:rPr>
          <w:rFonts w:hint="eastAsia"/>
        </w:rPr>
        <w:t>0</w:t>
      </w:r>
      <w:r>
        <w:rPr>
          <w:rFonts w:hint="eastAsia"/>
        </w:rPr>
        <w:t>开头的数字</w:t>
      </w:r>
      <w:r>
        <w:rPr>
          <w:rFonts w:hint="eastAsia"/>
        </w:rPr>
        <w:t>.</w:t>
      </w:r>
      <w:r>
        <w:rPr>
          <w:rFonts w:hint="eastAsia"/>
        </w:rPr>
        <w:t>我们还可以允许开头有一个负号：</w:t>
      </w:r>
      <w:r>
        <w:rPr>
          <w:rFonts w:hint="eastAsia"/>
        </w:rPr>
        <w:t>^(0|-?[1-9][0-9]*)$</w:t>
      </w:r>
    </w:p>
    <w:p w14:paraId="202BDED9" w14:textId="77777777" w:rsidR="00933A77" w:rsidRDefault="00933A77" w:rsidP="00933A77">
      <w:pPr>
        <w:pStyle w:val="10"/>
      </w:pPr>
      <w:r>
        <w:rPr>
          <w:rFonts w:hint="eastAsia"/>
        </w:rPr>
        <w:t>这表示一个</w:t>
      </w:r>
      <w:r>
        <w:rPr>
          <w:rFonts w:hint="eastAsia"/>
        </w:rPr>
        <w:t>0</w:t>
      </w:r>
      <w:r>
        <w:rPr>
          <w:rFonts w:hint="eastAsia"/>
        </w:rPr>
        <w:t>或者一个可能为负的开头不为</w:t>
      </w:r>
      <w:r>
        <w:rPr>
          <w:rFonts w:hint="eastAsia"/>
        </w:rPr>
        <w:t>0</w:t>
      </w:r>
      <w:r>
        <w:rPr>
          <w:rFonts w:hint="eastAsia"/>
        </w:rPr>
        <w:t>的数字</w:t>
      </w:r>
      <w:r>
        <w:rPr>
          <w:rFonts w:hint="eastAsia"/>
        </w:rPr>
        <w:t>.</w:t>
      </w:r>
      <w:r>
        <w:rPr>
          <w:rFonts w:hint="eastAsia"/>
        </w:rPr>
        <w:t>让用户以</w:t>
      </w:r>
      <w:r>
        <w:rPr>
          <w:rFonts w:hint="eastAsia"/>
        </w:rPr>
        <w:t>0</w:t>
      </w:r>
      <w:r>
        <w:rPr>
          <w:rFonts w:hint="eastAsia"/>
        </w:rPr>
        <w:t>开头好了</w:t>
      </w:r>
      <w:r>
        <w:rPr>
          <w:rFonts w:hint="eastAsia"/>
        </w:rPr>
        <w:t>.</w:t>
      </w:r>
      <w:r>
        <w:rPr>
          <w:rFonts w:hint="eastAsia"/>
        </w:rPr>
        <w:t>把负号的也去掉</w:t>
      </w:r>
      <w:r>
        <w:rPr>
          <w:rFonts w:hint="eastAsia"/>
        </w:rPr>
        <w:t>,</w:t>
      </w:r>
      <w:r>
        <w:rPr>
          <w:rFonts w:hint="eastAsia"/>
        </w:rPr>
        <w:t>因为钱总不能是负的吧。下面我们要加的是说明可能的小数部分：</w:t>
      </w:r>
      <w:r>
        <w:rPr>
          <w:rFonts w:hint="eastAsia"/>
        </w:rPr>
        <w:t>^[0-9]+(.[0-9]+)?$</w:t>
      </w:r>
    </w:p>
    <w:p w14:paraId="4E10F622" w14:textId="77777777" w:rsidR="00933A77" w:rsidRDefault="00933A77" w:rsidP="00933A77">
      <w:pPr>
        <w:pStyle w:val="10"/>
      </w:pPr>
      <w:r>
        <w:rPr>
          <w:rFonts w:hint="eastAsia"/>
        </w:rPr>
        <w:t>必须说明的是</w:t>
      </w:r>
      <w:r>
        <w:rPr>
          <w:rFonts w:hint="eastAsia"/>
        </w:rPr>
        <w:t>,</w:t>
      </w:r>
      <w:r>
        <w:rPr>
          <w:rFonts w:hint="eastAsia"/>
        </w:rPr>
        <w:t>小数点后面至少应该有</w:t>
      </w:r>
      <w:r>
        <w:rPr>
          <w:rFonts w:hint="eastAsia"/>
        </w:rPr>
        <w:t>1</w:t>
      </w:r>
      <w:r>
        <w:rPr>
          <w:rFonts w:hint="eastAsia"/>
        </w:rPr>
        <w:t>位数</w:t>
      </w:r>
      <w:r>
        <w:rPr>
          <w:rFonts w:hint="eastAsia"/>
        </w:rPr>
        <w:t>,</w:t>
      </w:r>
      <w:r>
        <w:rPr>
          <w:rFonts w:hint="eastAsia"/>
        </w:rPr>
        <w:t>所以</w:t>
      </w:r>
      <w:r>
        <w:rPr>
          <w:rFonts w:hint="eastAsia"/>
        </w:rPr>
        <w:t>"10."</w:t>
      </w:r>
      <w:r>
        <w:rPr>
          <w:rFonts w:hint="eastAsia"/>
        </w:rPr>
        <w:t>是不通过的</w:t>
      </w:r>
      <w:r>
        <w:rPr>
          <w:rFonts w:hint="eastAsia"/>
        </w:rPr>
        <w:t>,</w:t>
      </w:r>
      <w:r>
        <w:rPr>
          <w:rFonts w:hint="eastAsia"/>
        </w:rPr>
        <w:t>但是</w:t>
      </w:r>
      <w:r>
        <w:rPr>
          <w:rFonts w:hint="eastAsia"/>
        </w:rPr>
        <w:t xml:space="preserve"> "10" </w:t>
      </w:r>
      <w:r>
        <w:rPr>
          <w:rFonts w:hint="eastAsia"/>
        </w:rPr>
        <w:t>和</w:t>
      </w:r>
      <w:r>
        <w:rPr>
          <w:rFonts w:hint="eastAsia"/>
        </w:rPr>
        <w:t xml:space="preserve"> "10.2" </w:t>
      </w:r>
      <w:r>
        <w:rPr>
          <w:rFonts w:hint="eastAsia"/>
        </w:rPr>
        <w:t>是通过的：</w:t>
      </w:r>
      <w:r>
        <w:rPr>
          <w:rFonts w:hint="eastAsia"/>
        </w:rPr>
        <w:t>^[0-9]+(.[0-9]{2})?$</w:t>
      </w:r>
    </w:p>
    <w:p w14:paraId="7BBF653E" w14:textId="77777777" w:rsidR="00933A77" w:rsidRDefault="00933A77" w:rsidP="00933A77">
      <w:pPr>
        <w:pStyle w:val="10"/>
      </w:pPr>
      <w:r>
        <w:rPr>
          <w:rFonts w:hint="eastAsia"/>
        </w:rPr>
        <w:t>这样我们规定小数点后面必须有两位</w:t>
      </w:r>
      <w:r>
        <w:rPr>
          <w:rFonts w:hint="eastAsia"/>
        </w:rPr>
        <w:t>,</w:t>
      </w:r>
      <w:r>
        <w:rPr>
          <w:rFonts w:hint="eastAsia"/>
        </w:rPr>
        <w:t>如果你认为太苛刻了</w:t>
      </w:r>
      <w:r>
        <w:rPr>
          <w:rFonts w:hint="eastAsia"/>
        </w:rPr>
        <w:t>,</w:t>
      </w:r>
      <w:r>
        <w:rPr>
          <w:rFonts w:hint="eastAsia"/>
        </w:rPr>
        <w:t>可以这样：</w:t>
      </w:r>
      <w:r>
        <w:rPr>
          <w:rFonts w:hint="eastAsia"/>
        </w:rPr>
        <w:t>^[0-9]+(.[0-9]{1,2})?$</w:t>
      </w:r>
    </w:p>
    <w:p w14:paraId="789BF521" w14:textId="77777777" w:rsidR="00933A77" w:rsidRDefault="00933A77" w:rsidP="00933A77">
      <w:pPr>
        <w:pStyle w:val="10"/>
      </w:pPr>
      <w:r>
        <w:rPr>
          <w:rFonts w:hint="eastAsia"/>
        </w:rPr>
        <w:t>这样就允许用户只写一位小数</w:t>
      </w:r>
      <w:r>
        <w:rPr>
          <w:rFonts w:hint="eastAsia"/>
        </w:rPr>
        <w:t>.</w:t>
      </w:r>
      <w:r>
        <w:rPr>
          <w:rFonts w:hint="eastAsia"/>
        </w:rPr>
        <w:t>下面我们该考虑数字中的逗号了</w:t>
      </w:r>
      <w:r>
        <w:rPr>
          <w:rFonts w:hint="eastAsia"/>
        </w:rPr>
        <w:t>,</w:t>
      </w:r>
      <w:r>
        <w:rPr>
          <w:rFonts w:hint="eastAsia"/>
        </w:rPr>
        <w:t>我们可以这样：</w:t>
      </w:r>
      <w:r>
        <w:rPr>
          <w:rFonts w:hint="eastAsia"/>
        </w:rPr>
        <w:t>^[0-9]{1,3}(,[0-9]{3})*(.[0-9]{1,2})?$</w:t>
      </w:r>
    </w:p>
    <w:p w14:paraId="1217EBB3" w14:textId="77777777" w:rsidR="00933A77" w:rsidRDefault="00933A77" w:rsidP="00933A77">
      <w:pPr>
        <w:pStyle w:val="10"/>
      </w:pPr>
      <w:r>
        <w:rPr>
          <w:rFonts w:hint="eastAsia"/>
        </w:rPr>
        <w:t>1</w:t>
      </w:r>
      <w:r>
        <w:rPr>
          <w:rFonts w:hint="eastAsia"/>
        </w:rPr>
        <w:t>到</w:t>
      </w:r>
      <w:r>
        <w:rPr>
          <w:rFonts w:hint="eastAsia"/>
        </w:rPr>
        <w:t>3</w:t>
      </w:r>
      <w:r>
        <w:rPr>
          <w:rFonts w:hint="eastAsia"/>
        </w:rPr>
        <w:t>个数字</w:t>
      </w:r>
      <w:r>
        <w:rPr>
          <w:rFonts w:hint="eastAsia"/>
        </w:rPr>
        <w:t>,</w:t>
      </w:r>
      <w:r>
        <w:rPr>
          <w:rFonts w:hint="eastAsia"/>
        </w:rPr>
        <w:t>后面跟着任意个</w:t>
      </w:r>
      <w:r>
        <w:rPr>
          <w:rFonts w:hint="eastAsia"/>
        </w:rPr>
        <w:t xml:space="preserve"> </w:t>
      </w:r>
      <w:r>
        <w:rPr>
          <w:rFonts w:hint="eastAsia"/>
        </w:rPr>
        <w:t>逗号</w:t>
      </w:r>
      <w:r>
        <w:rPr>
          <w:rFonts w:hint="eastAsia"/>
        </w:rPr>
        <w:t>+3</w:t>
      </w:r>
      <w:r>
        <w:rPr>
          <w:rFonts w:hint="eastAsia"/>
        </w:rPr>
        <w:t>个数字</w:t>
      </w:r>
      <w:r>
        <w:rPr>
          <w:rFonts w:hint="eastAsia"/>
        </w:rPr>
        <w:t>,</w:t>
      </w:r>
      <w:r>
        <w:rPr>
          <w:rFonts w:hint="eastAsia"/>
        </w:rPr>
        <w:t>逗号成为可选</w:t>
      </w:r>
      <w:r>
        <w:rPr>
          <w:rFonts w:hint="eastAsia"/>
        </w:rPr>
        <w:t>,</w:t>
      </w:r>
      <w:r>
        <w:rPr>
          <w:rFonts w:hint="eastAsia"/>
        </w:rPr>
        <w:t>而不是必须：</w:t>
      </w:r>
      <w:r>
        <w:rPr>
          <w:rFonts w:hint="eastAsia"/>
        </w:rPr>
        <w:t>^([0-9]+|[0-9]{1,3}(,[0-9]{3})*)(.[0-9]{1,2})?$</w:t>
      </w:r>
    </w:p>
    <w:p w14:paraId="3AB9FD7B" w14:textId="77777777" w:rsidR="00933A77" w:rsidRDefault="00933A77" w:rsidP="00933A77">
      <w:pPr>
        <w:pStyle w:val="10"/>
      </w:pPr>
      <w:r>
        <w:rPr>
          <w:rFonts w:hint="eastAsia"/>
        </w:rPr>
        <w:t>备注：这就是最终结果了</w:t>
      </w:r>
      <w:r>
        <w:rPr>
          <w:rFonts w:hint="eastAsia"/>
        </w:rPr>
        <w:t>,</w:t>
      </w:r>
      <w:r>
        <w:rPr>
          <w:rFonts w:hint="eastAsia"/>
        </w:rPr>
        <w:t>别忘了</w:t>
      </w:r>
      <w:r>
        <w:rPr>
          <w:rFonts w:hint="eastAsia"/>
        </w:rPr>
        <w:t>"+"</w:t>
      </w:r>
      <w:r>
        <w:rPr>
          <w:rFonts w:hint="eastAsia"/>
        </w:rPr>
        <w:t>可以用</w:t>
      </w:r>
      <w:r>
        <w:rPr>
          <w:rFonts w:hint="eastAsia"/>
        </w:rPr>
        <w:t>"*"</w:t>
      </w:r>
      <w:r>
        <w:rPr>
          <w:rFonts w:hint="eastAsia"/>
        </w:rPr>
        <w:t>替代如果你觉得空字符串也可以接受的话</w:t>
      </w:r>
      <w:r>
        <w:rPr>
          <w:rFonts w:hint="eastAsia"/>
        </w:rPr>
        <w:t>(</w:t>
      </w:r>
      <w:r>
        <w:rPr>
          <w:rFonts w:hint="eastAsia"/>
        </w:rPr>
        <w:t>奇怪</w:t>
      </w:r>
      <w:r>
        <w:rPr>
          <w:rFonts w:hint="eastAsia"/>
        </w:rPr>
        <w:t>,</w:t>
      </w:r>
      <w:r>
        <w:rPr>
          <w:rFonts w:hint="eastAsia"/>
        </w:rPr>
        <w:t>为什么</w:t>
      </w:r>
      <w:r>
        <w:rPr>
          <w:rFonts w:hint="eastAsia"/>
        </w:rPr>
        <w:t>?)</w:t>
      </w:r>
      <w:r>
        <w:rPr>
          <w:rFonts w:hint="eastAsia"/>
        </w:rPr>
        <w:t>最后</w:t>
      </w:r>
      <w:r>
        <w:rPr>
          <w:rFonts w:hint="eastAsia"/>
        </w:rPr>
        <w:t>,</w:t>
      </w:r>
      <w:r>
        <w:rPr>
          <w:rFonts w:hint="eastAsia"/>
        </w:rPr>
        <w:t>别忘了在用函数时去掉去掉那个反斜杠</w:t>
      </w:r>
      <w:r>
        <w:rPr>
          <w:rFonts w:hint="eastAsia"/>
        </w:rPr>
        <w:t>,</w:t>
      </w:r>
      <w:r>
        <w:rPr>
          <w:rFonts w:hint="eastAsia"/>
        </w:rPr>
        <w:t>一般的错误都在这里</w:t>
      </w:r>
    </w:p>
    <w:p w14:paraId="0C3E2E28" w14:textId="77777777" w:rsidR="00933A77" w:rsidRDefault="00933A77" w:rsidP="00933A77">
      <w:pPr>
        <w:pStyle w:val="10"/>
      </w:pPr>
      <w:r>
        <w:rPr>
          <w:rFonts w:hint="eastAsia"/>
        </w:rPr>
        <w:t>xml</w:t>
      </w:r>
      <w:r>
        <w:rPr>
          <w:rFonts w:hint="eastAsia"/>
        </w:rPr>
        <w:t>文件：</w:t>
      </w:r>
      <w:r>
        <w:rPr>
          <w:rFonts w:hint="eastAsia"/>
        </w:rPr>
        <w:t>^([a-zA-Z]+-?)+[a-zA-Z0-9]+\\.[x|X][m|M][l|L]$</w:t>
      </w:r>
    </w:p>
    <w:p w14:paraId="487D592C" w14:textId="77777777" w:rsidR="00933A77" w:rsidRDefault="00933A77" w:rsidP="00933A77">
      <w:pPr>
        <w:pStyle w:val="10"/>
      </w:pPr>
      <w:r>
        <w:rPr>
          <w:rFonts w:hint="eastAsia"/>
        </w:rPr>
        <w:t>中文字符的正则表达式：</w:t>
      </w:r>
      <w:r>
        <w:rPr>
          <w:rFonts w:hint="eastAsia"/>
        </w:rPr>
        <w:t>[\u4e00-\u9fa5]</w:t>
      </w:r>
    </w:p>
    <w:p w14:paraId="0BD2C002" w14:textId="77777777" w:rsidR="00933A77" w:rsidRDefault="00933A77" w:rsidP="00933A77">
      <w:pPr>
        <w:pStyle w:val="10"/>
      </w:pPr>
      <w:r>
        <w:rPr>
          <w:rFonts w:hint="eastAsia"/>
        </w:rPr>
        <w:t>双字节字符：</w:t>
      </w:r>
      <w:r>
        <w:rPr>
          <w:rFonts w:hint="eastAsia"/>
        </w:rPr>
        <w:t>[^\x00-\xff] (</w:t>
      </w:r>
      <w:r>
        <w:rPr>
          <w:rFonts w:hint="eastAsia"/>
        </w:rPr>
        <w:t>包括汉字在内，可以用来计算字符串的长度</w:t>
      </w:r>
      <w:r>
        <w:rPr>
          <w:rFonts w:hint="eastAsia"/>
        </w:rPr>
        <w:t>(</w:t>
      </w:r>
      <w:r>
        <w:rPr>
          <w:rFonts w:hint="eastAsia"/>
        </w:rPr>
        <w:t>一个双字节字符长度计</w:t>
      </w:r>
      <w:r>
        <w:rPr>
          <w:rFonts w:hint="eastAsia"/>
        </w:rPr>
        <w:t>2</w:t>
      </w:r>
      <w:r>
        <w:rPr>
          <w:rFonts w:hint="eastAsia"/>
        </w:rPr>
        <w:t>，</w:t>
      </w:r>
      <w:r>
        <w:rPr>
          <w:rFonts w:hint="eastAsia"/>
        </w:rPr>
        <w:t>ASCII</w:t>
      </w:r>
      <w:r>
        <w:rPr>
          <w:rFonts w:hint="eastAsia"/>
        </w:rPr>
        <w:t>字符计</w:t>
      </w:r>
      <w:r>
        <w:rPr>
          <w:rFonts w:hint="eastAsia"/>
        </w:rPr>
        <w:t>1))</w:t>
      </w:r>
    </w:p>
    <w:p w14:paraId="2F1CCA18" w14:textId="77777777" w:rsidR="00933A77" w:rsidRDefault="00933A77" w:rsidP="00933A77">
      <w:pPr>
        <w:pStyle w:val="10"/>
      </w:pPr>
      <w:r>
        <w:rPr>
          <w:rFonts w:hint="eastAsia"/>
        </w:rPr>
        <w:t>空白行的正则表达式：</w:t>
      </w:r>
      <w:r>
        <w:rPr>
          <w:rFonts w:hint="eastAsia"/>
        </w:rPr>
        <w:t>\n\s*\r (</w:t>
      </w:r>
      <w:r>
        <w:rPr>
          <w:rFonts w:hint="eastAsia"/>
        </w:rPr>
        <w:t>可以用来删除空白行</w:t>
      </w:r>
      <w:r>
        <w:rPr>
          <w:rFonts w:hint="eastAsia"/>
        </w:rPr>
        <w:t>)</w:t>
      </w:r>
    </w:p>
    <w:p w14:paraId="7E81CB7D" w14:textId="77777777" w:rsidR="00933A77" w:rsidRDefault="00933A77" w:rsidP="00933A77">
      <w:pPr>
        <w:pStyle w:val="10"/>
      </w:pPr>
      <w:r>
        <w:rPr>
          <w:rFonts w:hint="eastAsia"/>
        </w:rPr>
        <w:t>HTML</w:t>
      </w:r>
      <w:r>
        <w:rPr>
          <w:rFonts w:hint="eastAsia"/>
        </w:rPr>
        <w:t>标记的正则表达式：</w:t>
      </w:r>
      <w:r>
        <w:rPr>
          <w:rFonts w:hint="eastAsia"/>
        </w:rPr>
        <w:t xml:space="preserve">&lt;(\S*?)[^&gt;]*&gt;.*?|&lt;.*? /&gt; ( </w:t>
      </w:r>
      <w:r>
        <w:rPr>
          <w:rFonts w:hint="eastAsia"/>
        </w:rPr>
        <w:t>首尾空白字符的正则表达式：</w:t>
      </w:r>
      <w:r>
        <w:rPr>
          <w:rFonts w:hint="eastAsia"/>
        </w:rPr>
        <w:t>^\s*|\s*$</w:t>
      </w:r>
      <w:r>
        <w:rPr>
          <w:rFonts w:hint="eastAsia"/>
        </w:rPr>
        <w:t>或</w:t>
      </w:r>
      <w:r>
        <w:rPr>
          <w:rFonts w:hint="eastAsia"/>
        </w:rPr>
        <w:t>(^\s*)|(\s*$) (</w:t>
      </w:r>
      <w:r>
        <w:rPr>
          <w:rFonts w:hint="eastAsia"/>
        </w:rPr>
        <w:t>可以用来删除行首行尾的空白字符</w:t>
      </w:r>
      <w:r>
        <w:rPr>
          <w:rFonts w:hint="eastAsia"/>
        </w:rPr>
        <w:t>(</w:t>
      </w:r>
      <w:r>
        <w:rPr>
          <w:rFonts w:hint="eastAsia"/>
        </w:rPr>
        <w:t>包括空格、制表符、换页符等等</w:t>
      </w:r>
      <w:r>
        <w:rPr>
          <w:rFonts w:hint="eastAsia"/>
        </w:rPr>
        <w:t>)</w:t>
      </w:r>
      <w:r>
        <w:rPr>
          <w:rFonts w:hint="eastAsia"/>
        </w:rPr>
        <w:t>，非常有用的表达式</w:t>
      </w:r>
      <w:r>
        <w:rPr>
          <w:rFonts w:hint="eastAsia"/>
        </w:rPr>
        <w:t>)</w:t>
      </w:r>
    </w:p>
    <w:p w14:paraId="54687345" w14:textId="77777777" w:rsidR="00933A77" w:rsidRDefault="00933A77" w:rsidP="00933A77">
      <w:pPr>
        <w:pStyle w:val="10"/>
      </w:pPr>
      <w:r>
        <w:rPr>
          <w:rFonts w:hint="eastAsia"/>
        </w:rPr>
        <w:t>腾讯</w:t>
      </w:r>
      <w:r>
        <w:rPr>
          <w:rFonts w:hint="eastAsia"/>
        </w:rPr>
        <w:t>QQ</w:t>
      </w:r>
      <w:r>
        <w:rPr>
          <w:rFonts w:hint="eastAsia"/>
        </w:rPr>
        <w:t>号：</w:t>
      </w:r>
      <w:r>
        <w:rPr>
          <w:rFonts w:hint="eastAsia"/>
        </w:rPr>
        <w:t>[1-9][0-9]{4,} (</w:t>
      </w:r>
      <w:r>
        <w:rPr>
          <w:rFonts w:hint="eastAsia"/>
        </w:rPr>
        <w:t>腾讯</w:t>
      </w:r>
      <w:r>
        <w:rPr>
          <w:rFonts w:hint="eastAsia"/>
        </w:rPr>
        <w:t>QQ</w:t>
      </w:r>
      <w:r>
        <w:rPr>
          <w:rFonts w:hint="eastAsia"/>
        </w:rPr>
        <w:t>号从</w:t>
      </w:r>
      <w:r>
        <w:rPr>
          <w:rFonts w:hint="eastAsia"/>
        </w:rPr>
        <w:t>10000</w:t>
      </w:r>
      <w:r>
        <w:rPr>
          <w:rFonts w:hint="eastAsia"/>
        </w:rPr>
        <w:t>开始</w:t>
      </w:r>
      <w:r>
        <w:rPr>
          <w:rFonts w:hint="eastAsia"/>
        </w:rPr>
        <w:t>)</w:t>
      </w:r>
    </w:p>
    <w:p w14:paraId="461AF775" w14:textId="77777777" w:rsidR="00933A77" w:rsidRDefault="00933A77" w:rsidP="00933A77">
      <w:pPr>
        <w:pStyle w:val="10"/>
      </w:pPr>
      <w:r>
        <w:rPr>
          <w:rFonts w:hint="eastAsia"/>
        </w:rPr>
        <w:t>中国邮政编码：</w:t>
      </w:r>
      <w:r>
        <w:rPr>
          <w:rFonts w:hint="eastAsia"/>
        </w:rPr>
        <w:t>[1-9]\d{5}(?!\d) (</w:t>
      </w:r>
      <w:r>
        <w:rPr>
          <w:rFonts w:hint="eastAsia"/>
        </w:rPr>
        <w:t>中国邮政编码为</w:t>
      </w:r>
      <w:r>
        <w:rPr>
          <w:rFonts w:hint="eastAsia"/>
        </w:rPr>
        <w:t>6</w:t>
      </w:r>
      <w:r>
        <w:rPr>
          <w:rFonts w:hint="eastAsia"/>
        </w:rPr>
        <w:t>位数字</w:t>
      </w:r>
      <w:r>
        <w:rPr>
          <w:rFonts w:hint="eastAsia"/>
        </w:rPr>
        <w:t>)</w:t>
      </w:r>
    </w:p>
    <w:p w14:paraId="1DACBD2F" w14:textId="139411BB" w:rsidR="00933A77" w:rsidRDefault="00933A77" w:rsidP="00933A77">
      <w:pPr>
        <w:pStyle w:val="10"/>
      </w:pPr>
      <w:r>
        <w:rPr>
          <w:rFonts w:hint="eastAsia"/>
        </w:rPr>
        <w:t>IP</w:t>
      </w:r>
      <w:r>
        <w:rPr>
          <w:rFonts w:hint="eastAsia"/>
        </w:rPr>
        <w:t>地址：</w:t>
      </w:r>
      <w:r>
        <w:rPr>
          <w:rFonts w:hint="eastAsia"/>
        </w:rPr>
        <w:t>((?:(?:25[0-5]|2[0-4]\\d|[01]?\\d?\\d)\\.){3}(?:25[0-5]|2[0-4]\\d|[01]?\\d?\\d))</w:t>
      </w:r>
    </w:p>
    <w:p w14:paraId="06E26681" w14:textId="77777777" w:rsidR="00933A77" w:rsidRDefault="00933A77" w:rsidP="00933A77">
      <w:pPr>
        <w:pStyle w:val="10"/>
      </w:pPr>
    </w:p>
    <w:p w14:paraId="36831FB5" w14:textId="77777777" w:rsidR="00933A77" w:rsidRDefault="00933A77" w:rsidP="00933A77">
      <w:pPr>
        <w:pStyle w:val="10"/>
      </w:pPr>
    </w:p>
    <w:p w14:paraId="5F64291C" w14:textId="77777777" w:rsidR="00933A77" w:rsidRPr="00933A77" w:rsidRDefault="00933A77" w:rsidP="00933A77">
      <w:pPr>
        <w:pStyle w:val="10"/>
      </w:pPr>
    </w:p>
    <w:p w14:paraId="1B0DAC15" w14:textId="3B47A30B" w:rsidR="00C80DA4" w:rsidRDefault="00C80DA4" w:rsidP="00C80DA4">
      <w:pPr>
        <w:pStyle w:val="10"/>
      </w:pPr>
      <w:r>
        <w:rPr>
          <w:rFonts w:hint="eastAsia"/>
        </w:rPr>
        <w:t>验证数字：</w:t>
      </w:r>
      <w:r>
        <w:rPr>
          <w:rFonts w:hint="eastAsia"/>
        </w:rPr>
        <w:t>^[0-9]*$</w:t>
      </w:r>
    </w:p>
    <w:p w14:paraId="72DAC8D3" w14:textId="21BE82F8" w:rsidR="00C80DA4" w:rsidRPr="00C80DA4" w:rsidRDefault="00C80DA4" w:rsidP="00C80DA4">
      <w:pPr>
        <w:pStyle w:val="10"/>
      </w:pPr>
      <w:r>
        <w:rPr>
          <w:rFonts w:hint="eastAsia"/>
        </w:rPr>
        <w:t>验证</w:t>
      </w:r>
      <w:r>
        <w:rPr>
          <w:rFonts w:hint="eastAsia"/>
        </w:rPr>
        <w:t>n</w:t>
      </w:r>
      <w:r>
        <w:rPr>
          <w:rFonts w:hint="eastAsia"/>
        </w:rPr>
        <w:t>位的数字：</w:t>
      </w:r>
      <w:r>
        <w:rPr>
          <w:rFonts w:hint="eastAsia"/>
        </w:rPr>
        <w:t>^\d{n}$</w:t>
      </w:r>
    </w:p>
    <w:p w14:paraId="02E4ACBA" w14:textId="07343B5A" w:rsidR="00C80DA4" w:rsidRDefault="00C80DA4" w:rsidP="00C80DA4">
      <w:pPr>
        <w:pStyle w:val="10"/>
      </w:pPr>
      <w:r>
        <w:rPr>
          <w:rFonts w:hint="eastAsia"/>
        </w:rPr>
        <w:t>验证至少</w:t>
      </w:r>
      <w:r>
        <w:rPr>
          <w:rFonts w:hint="eastAsia"/>
        </w:rPr>
        <w:t>n</w:t>
      </w:r>
      <w:r>
        <w:rPr>
          <w:rFonts w:hint="eastAsia"/>
        </w:rPr>
        <w:t>位数字：</w:t>
      </w:r>
      <w:bookmarkStart w:id="23" w:name="OLE_LINK1"/>
      <w:r>
        <w:rPr>
          <w:rFonts w:hint="eastAsia"/>
        </w:rPr>
        <w:t>^</w:t>
      </w:r>
      <w:bookmarkEnd w:id="23"/>
      <w:r>
        <w:rPr>
          <w:rFonts w:hint="eastAsia"/>
        </w:rPr>
        <w:t>\d{n,}$</w:t>
      </w:r>
    </w:p>
    <w:p w14:paraId="6AD1B4C8" w14:textId="11C13E3F" w:rsidR="00C80DA4" w:rsidRDefault="00C80DA4" w:rsidP="00C80DA4">
      <w:pPr>
        <w:pStyle w:val="10"/>
      </w:pPr>
      <w:r>
        <w:rPr>
          <w:rFonts w:hint="eastAsia"/>
        </w:rPr>
        <w:t>验证</w:t>
      </w:r>
      <w:r>
        <w:rPr>
          <w:rFonts w:hint="eastAsia"/>
        </w:rPr>
        <w:t>m-n</w:t>
      </w:r>
      <w:r>
        <w:rPr>
          <w:rFonts w:hint="eastAsia"/>
        </w:rPr>
        <w:t>位的数字：</w:t>
      </w:r>
      <w:r>
        <w:rPr>
          <w:rFonts w:hint="eastAsia"/>
        </w:rPr>
        <w:t>^\d{m,n}$</w:t>
      </w:r>
    </w:p>
    <w:p w14:paraId="556F4953" w14:textId="1C72DBA1" w:rsidR="00C80DA4" w:rsidRPr="00C80DA4" w:rsidRDefault="00C80DA4" w:rsidP="00C80DA4">
      <w:pPr>
        <w:pStyle w:val="10"/>
      </w:pPr>
      <w:r>
        <w:rPr>
          <w:rFonts w:hint="eastAsia"/>
        </w:rPr>
        <w:t>验证零和非零开头的数字：</w:t>
      </w:r>
      <w:r>
        <w:rPr>
          <w:rFonts w:hint="eastAsia"/>
        </w:rPr>
        <w:t>^(0|[1-9][0-9]*)$</w:t>
      </w:r>
    </w:p>
    <w:p w14:paraId="6B5AB6F7" w14:textId="7531B5DE" w:rsidR="00C80DA4" w:rsidRPr="00C80DA4" w:rsidRDefault="00C80DA4" w:rsidP="00C80DA4">
      <w:pPr>
        <w:pStyle w:val="10"/>
      </w:pPr>
      <w:r>
        <w:rPr>
          <w:rFonts w:hint="eastAsia"/>
        </w:rPr>
        <w:t>验证有两位小数的正实数：</w:t>
      </w:r>
      <w:r>
        <w:rPr>
          <w:rFonts w:hint="eastAsia"/>
        </w:rPr>
        <w:t>^[0-9]+(.[0-9]{2})?$</w:t>
      </w:r>
    </w:p>
    <w:p w14:paraId="73119A44" w14:textId="170D785D" w:rsidR="00C80DA4" w:rsidRPr="00C80DA4" w:rsidRDefault="00C80DA4" w:rsidP="00C80DA4">
      <w:pPr>
        <w:pStyle w:val="10"/>
      </w:pPr>
      <w:r>
        <w:rPr>
          <w:rFonts w:hint="eastAsia"/>
        </w:rPr>
        <w:t>验证有</w:t>
      </w:r>
      <w:r>
        <w:rPr>
          <w:rFonts w:hint="eastAsia"/>
        </w:rPr>
        <w:t>1-3</w:t>
      </w:r>
      <w:r>
        <w:rPr>
          <w:rFonts w:hint="eastAsia"/>
        </w:rPr>
        <w:t>位小数的正实数：</w:t>
      </w:r>
      <w:r>
        <w:rPr>
          <w:rFonts w:hint="eastAsia"/>
        </w:rPr>
        <w:t>^[0-9]+(.[0-9]{1,3})?$</w:t>
      </w:r>
    </w:p>
    <w:p w14:paraId="1CCAC373" w14:textId="7D74503D" w:rsidR="00C80DA4" w:rsidRDefault="00C80DA4" w:rsidP="00C80DA4">
      <w:pPr>
        <w:pStyle w:val="10"/>
      </w:pPr>
      <w:r>
        <w:rPr>
          <w:rFonts w:hint="eastAsia"/>
        </w:rPr>
        <w:t>验证非零的正整数：</w:t>
      </w:r>
      <w:r>
        <w:rPr>
          <w:rFonts w:hint="eastAsia"/>
        </w:rPr>
        <w:t>^\+?[1-9][0-9]*$</w:t>
      </w:r>
    </w:p>
    <w:p w14:paraId="29B8C62E" w14:textId="77777777" w:rsidR="00C80DA4" w:rsidRDefault="00C80DA4" w:rsidP="00C80DA4">
      <w:pPr>
        <w:pStyle w:val="10"/>
      </w:pPr>
      <w:r>
        <w:rPr>
          <w:rFonts w:hint="eastAsia"/>
        </w:rPr>
        <w:t>验证非零的负整数：</w:t>
      </w:r>
      <w:r>
        <w:rPr>
          <w:rFonts w:hint="eastAsia"/>
        </w:rPr>
        <w:t>^\-[1-9][0-9]*$</w:t>
      </w:r>
    </w:p>
    <w:p w14:paraId="30979D6A" w14:textId="77777777" w:rsidR="00C80DA4" w:rsidRDefault="00C80DA4" w:rsidP="00C80DA4">
      <w:pPr>
        <w:pStyle w:val="10"/>
      </w:pPr>
    </w:p>
    <w:p w14:paraId="437EC905" w14:textId="77777777" w:rsidR="00C80DA4" w:rsidRDefault="00C80DA4" w:rsidP="00C80DA4">
      <w:pPr>
        <w:pStyle w:val="10"/>
      </w:pPr>
      <w:r>
        <w:rPr>
          <w:rFonts w:hint="eastAsia"/>
        </w:rPr>
        <w:t>验证非负整数（正整数</w:t>
      </w:r>
      <w:r>
        <w:rPr>
          <w:rFonts w:hint="eastAsia"/>
        </w:rPr>
        <w:t xml:space="preserve"> + 0</w:t>
      </w:r>
      <w:r>
        <w:rPr>
          <w:rFonts w:hint="eastAsia"/>
        </w:rPr>
        <w:t>）</w:t>
      </w:r>
      <w:r>
        <w:rPr>
          <w:rFonts w:hint="eastAsia"/>
        </w:rPr>
        <w:t xml:space="preserve"> ^\d+$</w:t>
      </w:r>
    </w:p>
    <w:p w14:paraId="71F292AA" w14:textId="77777777" w:rsidR="00C80DA4" w:rsidRDefault="00C80DA4" w:rsidP="00C80DA4">
      <w:pPr>
        <w:pStyle w:val="10"/>
      </w:pPr>
    </w:p>
    <w:p w14:paraId="01F17966" w14:textId="77777777" w:rsidR="00C80DA4" w:rsidRDefault="00C80DA4" w:rsidP="00C80DA4">
      <w:pPr>
        <w:pStyle w:val="10"/>
      </w:pPr>
      <w:r>
        <w:rPr>
          <w:rFonts w:hint="eastAsia"/>
        </w:rPr>
        <w:t>验证非正整数（负整数</w:t>
      </w:r>
      <w:r>
        <w:rPr>
          <w:rFonts w:hint="eastAsia"/>
        </w:rPr>
        <w:t xml:space="preserve"> + 0</w:t>
      </w:r>
      <w:r>
        <w:rPr>
          <w:rFonts w:hint="eastAsia"/>
        </w:rPr>
        <w:t>）</w:t>
      </w:r>
      <w:r>
        <w:rPr>
          <w:rFonts w:hint="eastAsia"/>
        </w:rPr>
        <w:t xml:space="preserve"> ^((-\d+)|(0+))$</w:t>
      </w:r>
    </w:p>
    <w:p w14:paraId="27CAF86D" w14:textId="77777777" w:rsidR="00C80DA4" w:rsidRDefault="00C80DA4" w:rsidP="00C80DA4">
      <w:pPr>
        <w:pStyle w:val="10"/>
      </w:pPr>
    </w:p>
    <w:p w14:paraId="30A9342F" w14:textId="77777777" w:rsidR="00C80DA4" w:rsidRDefault="00C80DA4" w:rsidP="00C80DA4">
      <w:pPr>
        <w:pStyle w:val="10"/>
      </w:pPr>
      <w:r>
        <w:rPr>
          <w:rFonts w:hint="eastAsia"/>
        </w:rPr>
        <w:t>验证长度为</w:t>
      </w:r>
      <w:r>
        <w:rPr>
          <w:rFonts w:hint="eastAsia"/>
        </w:rPr>
        <w:t>3</w:t>
      </w:r>
      <w:r>
        <w:rPr>
          <w:rFonts w:hint="eastAsia"/>
        </w:rPr>
        <w:t>的字符：</w:t>
      </w:r>
      <w:r>
        <w:rPr>
          <w:rFonts w:hint="eastAsia"/>
        </w:rPr>
        <w:t>^.{3}$</w:t>
      </w:r>
    </w:p>
    <w:p w14:paraId="6643BD99" w14:textId="77777777" w:rsidR="00C80DA4" w:rsidRDefault="00C80DA4" w:rsidP="00C80DA4">
      <w:pPr>
        <w:pStyle w:val="10"/>
      </w:pPr>
    </w:p>
    <w:p w14:paraId="4FCD7E35" w14:textId="77777777" w:rsidR="00C80DA4" w:rsidRDefault="00C80DA4" w:rsidP="00C80DA4">
      <w:pPr>
        <w:pStyle w:val="10"/>
      </w:pPr>
      <w:r>
        <w:rPr>
          <w:rFonts w:hint="eastAsia"/>
        </w:rPr>
        <w:t>验证由</w:t>
      </w:r>
      <w:r>
        <w:rPr>
          <w:rFonts w:hint="eastAsia"/>
        </w:rPr>
        <w:t>26</w:t>
      </w:r>
      <w:r>
        <w:rPr>
          <w:rFonts w:hint="eastAsia"/>
        </w:rPr>
        <w:t>个英文字母组成的字符串：</w:t>
      </w:r>
      <w:r>
        <w:rPr>
          <w:rFonts w:hint="eastAsia"/>
        </w:rPr>
        <w:t>^[A-Za-z]+$</w:t>
      </w:r>
    </w:p>
    <w:p w14:paraId="196F991D" w14:textId="77777777" w:rsidR="00C80DA4" w:rsidRDefault="00C80DA4" w:rsidP="00C80DA4">
      <w:pPr>
        <w:pStyle w:val="10"/>
      </w:pPr>
    </w:p>
    <w:p w14:paraId="6951A98D" w14:textId="77777777" w:rsidR="00C80DA4" w:rsidRDefault="00C80DA4" w:rsidP="00C80DA4">
      <w:pPr>
        <w:pStyle w:val="10"/>
      </w:pPr>
      <w:r>
        <w:rPr>
          <w:rFonts w:hint="eastAsia"/>
        </w:rPr>
        <w:t>验证由</w:t>
      </w:r>
      <w:r>
        <w:rPr>
          <w:rFonts w:hint="eastAsia"/>
        </w:rPr>
        <w:t>26</w:t>
      </w:r>
      <w:r>
        <w:rPr>
          <w:rFonts w:hint="eastAsia"/>
        </w:rPr>
        <w:t>个大写英文字母组成的字符串：</w:t>
      </w:r>
      <w:r>
        <w:rPr>
          <w:rFonts w:hint="eastAsia"/>
        </w:rPr>
        <w:t>^[A-Z]+$</w:t>
      </w:r>
    </w:p>
    <w:p w14:paraId="7CE27304" w14:textId="77777777" w:rsidR="00C80DA4" w:rsidRDefault="00C80DA4" w:rsidP="00C80DA4">
      <w:pPr>
        <w:pStyle w:val="10"/>
      </w:pPr>
    </w:p>
    <w:p w14:paraId="166356C5" w14:textId="77777777" w:rsidR="00C80DA4" w:rsidRDefault="00C80DA4" w:rsidP="00C80DA4">
      <w:pPr>
        <w:pStyle w:val="10"/>
      </w:pPr>
      <w:r>
        <w:rPr>
          <w:rFonts w:hint="eastAsia"/>
        </w:rPr>
        <w:t>验证由</w:t>
      </w:r>
      <w:r>
        <w:rPr>
          <w:rFonts w:hint="eastAsia"/>
        </w:rPr>
        <w:t>26</w:t>
      </w:r>
      <w:r>
        <w:rPr>
          <w:rFonts w:hint="eastAsia"/>
        </w:rPr>
        <w:t>个小写英文字母组成的字符串：</w:t>
      </w:r>
      <w:r>
        <w:rPr>
          <w:rFonts w:hint="eastAsia"/>
        </w:rPr>
        <w:t>^[a-z]+$</w:t>
      </w:r>
    </w:p>
    <w:p w14:paraId="7C046FD8" w14:textId="77777777" w:rsidR="00C80DA4" w:rsidRDefault="00C80DA4" w:rsidP="00C80DA4">
      <w:pPr>
        <w:pStyle w:val="10"/>
      </w:pPr>
    </w:p>
    <w:p w14:paraId="5143BF15" w14:textId="77777777" w:rsidR="00C80DA4" w:rsidRDefault="00C80DA4" w:rsidP="00C80DA4">
      <w:pPr>
        <w:pStyle w:val="10"/>
      </w:pPr>
      <w:r>
        <w:rPr>
          <w:rFonts w:hint="eastAsia"/>
        </w:rPr>
        <w:t>验证由数字和</w:t>
      </w:r>
      <w:r>
        <w:rPr>
          <w:rFonts w:hint="eastAsia"/>
        </w:rPr>
        <w:t>26</w:t>
      </w:r>
      <w:r>
        <w:rPr>
          <w:rFonts w:hint="eastAsia"/>
        </w:rPr>
        <w:t>个英文字母组成的字符串：</w:t>
      </w:r>
      <w:r>
        <w:rPr>
          <w:rFonts w:hint="eastAsia"/>
        </w:rPr>
        <w:t>^[A-Za-z0-9]+$</w:t>
      </w:r>
    </w:p>
    <w:p w14:paraId="2F066E28" w14:textId="77777777" w:rsidR="00C80DA4" w:rsidRDefault="00C80DA4" w:rsidP="00C80DA4">
      <w:pPr>
        <w:pStyle w:val="10"/>
      </w:pPr>
    </w:p>
    <w:p w14:paraId="24BCD318" w14:textId="77777777" w:rsidR="00C80DA4" w:rsidRDefault="00C80DA4" w:rsidP="00C80DA4">
      <w:pPr>
        <w:pStyle w:val="10"/>
      </w:pPr>
      <w:r>
        <w:rPr>
          <w:rFonts w:hint="eastAsia"/>
        </w:rPr>
        <w:t>验证由数字、</w:t>
      </w:r>
      <w:r>
        <w:rPr>
          <w:rFonts w:hint="eastAsia"/>
        </w:rPr>
        <w:t>26</w:t>
      </w:r>
      <w:r>
        <w:rPr>
          <w:rFonts w:hint="eastAsia"/>
        </w:rPr>
        <w:t>个英文字母或者下划线组成的字符串：</w:t>
      </w:r>
      <w:r>
        <w:rPr>
          <w:rFonts w:hint="eastAsia"/>
        </w:rPr>
        <w:t>^\w+$</w:t>
      </w:r>
    </w:p>
    <w:p w14:paraId="7AFAFC08" w14:textId="77777777" w:rsidR="00C80DA4" w:rsidRDefault="00C80DA4" w:rsidP="00C80DA4">
      <w:pPr>
        <w:pStyle w:val="10"/>
      </w:pPr>
    </w:p>
    <w:p w14:paraId="09A3C794" w14:textId="77777777" w:rsidR="00C80DA4" w:rsidRDefault="00C80DA4" w:rsidP="00C80DA4">
      <w:pPr>
        <w:pStyle w:val="10"/>
      </w:pPr>
      <w:r>
        <w:rPr>
          <w:rFonts w:hint="eastAsia"/>
        </w:rPr>
        <w:t>验证用户密码</w:t>
      </w:r>
      <w:r>
        <w:rPr>
          <w:rFonts w:hint="eastAsia"/>
        </w:rPr>
        <w:t xml:space="preserve">:^[a-zA-Z]\w{5,17}$ </w:t>
      </w:r>
      <w:r>
        <w:rPr>
          <w:rFonts w:hint="eastAsia"/>
        </w:rPr>
        <w:t>正确格式为：以字母开头，长度在</w:t>
      </w:r>
      <w:r>
        <w:rPr>
          <w:rFonts w:hint="eastAsia"/>
        </w:rPr>
        <w:t>6-18</w:t>
      </w:r>
      <w:r>
        <w:rPr>
          <w:rFonts w:hint="eastAsia"/>
        </w:rPr>
        <w:t>之间，只能包含字符、数字和下划线。</w:t>
      </w:r>
    </w:p>
    <w:p w14:paraId="6B2C383A" w14:textId="77777777" w:rsidR="00C80DA4" w:rsidRDefault="00C80DA4" w:rsidP="00C80DA4">
      <w:pPr>
        <w:pStyle w:val="10"/>
      </w:pPr>
    </w:p>
    <w:p w14:paraId="1A760381" w14:textId="77777777" w:rsidR="00C80DA4" w:rsidRDefault="00C80DA4" w:rsidP="00C80DA4">
      <w:pPr>
        <w:pStyle w:val="10"/>
      </w:pPr>
      <w:r>
        <w:rPr>
          <w:rFonts w:hint="eastAsia"/>
        </w:rPr>
        <w:t>验证是否含有</w:t>
      </w:r>
      <w:r>
        <w:rPr>
          <w:rFonts w:hint="eastAsia"/>
        </w:rPr>
        <w:t xml:space="preserve"> ^%&amp;',;=?$\" </w:t>
      </w:r>
      <w:r>
        <w:rPr>
          <w:rFonts w:hint="eastAsia"/>
        </w:rPr>
        <w:t>等字符：</w:t>
      </w:r>
      <w:r>
        <w:rPr>
          <w:rFonts w:hint="eastAsia"/>
        </w:rPr>
        <w:t>[^%&amp;',;=?$\x22]+</w:t>
      </w:r>
    </w:p>
    <w:p w14:paraId="3C713E36" w14:textId="77777777" w:rsidR="00C80DA4" w:rsidRDefault="00C80DA4" w:rsidP="00C80DA4">
      <w:pPr>
        <w:pStyle w:val="10"/>
      </w:pPr>
    </w:p>
    <w:p w14:paraId="5F6C68FE" w14:textId="77777777" w:rsidR="00C80DA4" w:rsidRDefault="00C80DA4" w:rsidP="00C80DA4">
      <w:pPr>
        <w:pStyle w:val="10"/>
      </w:pPr>
      <w:r>
        <w:rPr>
          <w:rFonts w:hint="eastAsia"/>
        </w:rPr>
        <w:t>验证汉字：</w:t>
      </w:r>
      <w:r>
        <w:rPr>
          <w:rFonts w:hint="eastAsia"/>
        </w:rPr>
        <w:t>^[\u4e00-\u9fa5],{0,}$</w:t>
      </w:r>
    </w:p>
    <w:p w14:paraId="5D04CE22" w14:textId="77777777" w:rsidR="00C80DA4" w:rsidRDefault="00C80DA4" w:rsidP="00C80DA4">
      <w:pPr>
        <w:pStyle w:val="10"/>
      </w:pPr>
    </w:p>
    <w:p w14:paraId="1C64E3D7" w14:textId="77777777" w:rsidR="00C80DA4" w:rsidRDefault="00C80DA4" w:rsidP="00C80DA4">
      <w:pPr>
        <w:pStyle w:val="10"/>
      </w:pPr>
      <w:r>
        <w:rPr>
          <w:rFonts w:hint="eastAsia"/>
        </w:rPr>
        <w:t>验证</w:t>
      </w:r>
      <w:r>
        <w:rPr>
          <w:rFonts w:hint="eastAsia"/>
        </w:rPr>
        <w:t>Email</w:t>
      </w:r>
      <w:r>
        <w:rPr>
          <w:rFonts w:hint="eastAsia"/>
        </w:rPr>
        <w:t>地址：</w:t>
      </w:r>
      <w:r>
        <w:rPr>
          <w:rFonts w:hint="eastAsia"/>
        </w:rPr>
        <w:t>^\w+[-+.]\w+)*@\w+([-.]\w+)*\.\w+([-.]\w+)*$</w:t>
      </w:r>
    </w:p>
    <w:p w14:paraId="658581C0" w14:textId="77777777" w:rsidR="00C80DA4" w:rsidRDefault="00C80DA4" w:rsidP="00C80DA4">
      <w:pPr>
        <w:pStyle w:val="10"/>
      </w:pPr>
    </w:p>
    <w:p w14:paraId="4DCF8A00" w14:textId="77777777" w:rsidR="00C80DA4" w:rsidRDefault="00C80DA4" w:rsidP="00C80DA4">
      <w:pPr>
        <w:pStyle w:val="10"/>
      </w:pPr>
      <w:r>
        <w:rPr>
          <w:rFonts w:hint="eastAsia"/>
        </w:rPr>
        <w:t>验证</w:t>
      </w:r>
      <w:r>
        <w:rPr>
          <w:rFonts w:hint="eastAsia"/>
        </w:rPr>
        <w:t>InternetURL</w:t>
      </w:r>
      <w:r>
        <w:rPr>
          <w:rFonts w:hint="eastAsia"/>
        </w:rPr>
        <w:t>：</w:t>
      </w:r>
      <w:r>
        <w:rPr>
          <w:rFonts w:hint="eastAsia"/>
        </w:rPr>
        <w:t xml:space="preserve">^http://([\w-]+\.)+[\w-]+(/[\w-./?%&amp;=]*)?$ </w:t>
      </w:r>
      <w:r>
        <w:rPr>
          <w:rFonts w:hint="eastAsia"/>
        </w:rPr>
        <w:t>；</w:t>
      </w:r>
      <w:r>
        <w:rPr>
          <w:rFonts w:hint="eastAsia"/>
        </w:rPr>
        <w:t>^[a-zA-z]+://(w+(-w+)*)(.(w+(-w+)*))*(?S*)?$</w:t>
      </w:r>
    </w:p>
    <w:p w14:paraId="2DEE0761" w14:textId="77777777" w:rsidR="00C80DA4" w:rsidRDefault="00C80DA4" w:rsidP="00C80DA4">
      <w:pPr>
        <w:pStyle w:val="10"/>
      </w:pPr>
    </w:p>
    <w:p w14:paraId="1F9DE4DD" w14:textId="77777777" w:rsidR="00C80DA4" w:rsidRDefault="00C80DA4" w:rsidP="00C80DA4">
      <w:pPr>
        <w:pStyle w:val="10"/>
      </w:pPr>
      <w:r>
        <w:rPr>
          <w:rFonts w:hint="eastAsia"/>
        </w:rPr>
        <w:t>验证电话号码：</w:t>
      </w:r>
      <w:r>
        <w:rPr>
          <w:rFonts w:hint="eastAsia"/>
        </w:rPr>
        <w:t>^(\(\d{3,4}\)|\d{3,4}-)?\d{7,8}$</w:t>
      </w:r>
      <w:r>
        <w:rPr>
          <w:rFonts w:hint="eastAsia"/>
        </w:rPr>
        <w:t>：</w:t>
      </w:r>
      <w:r>
        <w:rPr>
          <w:rFonts w:hint="eastAsia"/>
        </w:rPr>
        <w:t>--</w:t>
      </w:r>
      <w:r>
        <w:rPr>
          <w:rFonts w:hint="eastAsia"/>
        </w:rPr>
        <w:t>正确格式为：</w:t>
      </w:r>
      <w:r>
        <w:rPr>
          <w:rFonts w:hint="eastAsia"/>
        </w:rPr>
        <w:t>XXXX-XXXXXXX</w:t>
      </w:r>
      <w:r>
        <w:rPr>
          <w:rFonts w:hint="eastAsia"/>
        </w:rPr>
        <w:t>，</w:t>
      </w:r>
      <w:r>
        <w:rPr>
          <w:rFonts w:hint="eastAsia"/>
        </w:rPr>
        <w:t>XXXX-XXXXXXXX</w:t>
      </w:r>
      <w:r>
        <w:rPr>
          <w:rFonts w:hint="eastAsia"/>
        </w:rPr>
        <w:t>，</w:t>
      </w:r>
      <w:r>
        <w:rPr>
          <w:rFonts w:hint="eastAsia"/>
        </w:rPr>
        <w:t>XXX-XXXXXXX</w:t>
      </w:r>
      <w:r>
        <w:rPr>
          <w:rFonts w:hint="eastAsia"/>
        </w:rPr>
        <w:t>，</w:t>
      </w:r>
      <w:r>
        <w:rPr>
          <w:rFonts w:hint="eastAsia"/>
        </w:rPr>
        <w:t>XXX-XXXXXXXX</w:t>
      </w:r>
      <w:r>
        <w:rPr>
          <w:rFonts w:hint="eastAsia"/>
        </w:rPr>
        <w:t>，</w:t>
      </w:r>
      <w:r>
        <w:rPr>
          <w:rFonts w:hint="eastAsia"/>
        </w:rPr>
        <w:t>XXXXXXX</w:t>
      </w:r>
      <w:r>
        <w:rPr>
          <w:rFonts w:hint="eastAsia"/>
        </w:rPr>
        <w:t>，</w:t>
      </w:r>
      <w:r>
        <w:rPr>
          <w:rFonts w:hint="eastAsia"/>
        </w:rPr>
        <w:t>XXXXXXXX</w:t>
      </w:r>
      <w:r>
        <w:rPr>
          <w:rFonts w:hint="eastAsia"/>
        </w:rPr>
        <w:t>。</w:t>
      </w:r>
    </w:p>
    <w:p w14:paraId="0761B6D9" w14:textId="77777777" w:rsidR="00C80DA4" w:rsidRDefault="00C80DA4" w:rsidP="00C80DA4">
      <w:pPr>
        <w:pStyle w:val="10"/>
      </w:pPr>
    </w:p>
    <w:p w14:paraId="4AB05E06" w14:textId="77777777" w:rsidR="00C80DA4" w:rsidRDefault="00C80DA4" w:rsidP="00C80DA4">
      <w:pPr>
        <w:pStyle w:val="10"/>
      </w:pPr>
      <w:r>
        <w:rPr>
          <w:rFonts w:hint="eastAsia"/>
        </w:rPr>
        <w:t>验证身份证号（</w:t>
      </w:r>
      <w:r>
        <w:rPr>
          <w:rFonts w:hint="eastAsia"/>
        </w:rPr>
        <w:t>15</w:t>
      </w:r>
      <w:r>
        <w:rPr>
          <w:rFonts w:hint="eastAsia"/>
        </w:rPr>
        <w:t>位或</w:t>
      </w:r>
      <w:r>
        <w:rPr>
          <w:rFonts w:hint="eastAsia"/>
        </w:rPr>
        <w:t>18</w:t>
      </w:r>
      <w:r>
        <w:rPr>
          <w:rFonts w:hint="eastAsia"/>
        </w:rPr>
        <w:t>位数字）：</w:t>
      </w:r>
      <w:r>
        <w:rPr>
          <w:rFonts w:hint="eastAsia"/>
        </w:rPr>
        <w:t>^\d{15}|\d{}18$</w:t>
      </w:r>
    </w:p>
    <w:p w14:paraId="6B13F90C" w14:textId="77777777" w:rsidR="00C80DA4" w:rsidRDefault="00C80DA4" w:rsidP="00C80DA4">
      <w:pPr>
        <w:pStyle w:val="10"/>
      </w:pPr>
    </w:p>
    <w:p w14:paraId="78463EA3" w14:textId="77777777" w:rsidR="00C80DA4" w:rsidRDefault="00C80DA4" w:rsidP="00C80DA4">
      <w:pPr>
        <w:pStyle w:val="10"/>
      </w:pPr>
      <w:r>
        <w:rPr>
          <w:rFonts w:hint="eastAsia"/>
        </w:rPr>
        <w:t>验证一年的</w:t>
      </w:r>
      <w:r>
        <w:rPr>
          <w:rFonts w:hint="eastAsia"/>
        </w:rPr>
        <w:t>12</w:t>
      </w:r>
      <w:r>
        <w:rPr>
          <w:rFonts w:hint="eastAsia"/>
        </w:rPr>
        <w:t>个月：</w:t>
      </w:r>
      <w:r>
        <w:rPr>
          <w:rFonts w:hint="eastAsia"/>
        </w:rPr>
        <w:t xml:space="preserve">^(0?[1-9]|1[0-2])$ </w:t>
      </w:r>
      <w:r>
        <w:rPr>
          <w:rFonts w:hint="eastAsia"/>
        </w:rPr>
        <w:t>正确格式为：“</w:t>
      </w:r>
      <w:r>
        <w:rPr>
          <w:rFonts w:hint="eastAsia"/>
        </w:rPr>
        <w:t>01</w:t>
      </w:r>
      <w:r>
        <w:rPr>
          <w:rFonts w:hint="eastAsia"/>
        </w:rPr>
        <w:t>”</w:t>
      </w:r>
      <w:r>
        <w:rPr>
          <w:rFonts w:hint="eastAsia"/>
        </w:rPr>
        <w:t>-</w:t>
      </w:r>
      <w:r>
        <w:rPr>
          <w:rFonts w:hint="eastAsia"/>
        </w:rPr>
        <w:t>“</w:t>
      </w:r>
      <w:r>
        <w:rPr>
          <w:rFonts w:hint="eastAsia"/>
        </w:rPr>
        <w:t>09</w:t>
      </w:r>
      <w:r>
        <w:rPr>
          <w:rFonts w:hint="eastAsia"/>
        </w:rPr>
        <w:t>”和“</w:t>
      </w:r>
      <w:r>
        <w:rPr>
          <w:rFonts w:hint="eastAsia"/>
        </w:rPr>
        <w:t>1</w:t>
      </w:r>
      <w:r>
        <w:rPr>
          <w:rFonts w:hint="eastAsia"/>
        </w:rPr>
        <w:t>”“</w:t>
      </w:r>
      <w:r>
        <w:rPr>
          <w:rFonts w:hint="eastAsia"/>
        </w:rPr>
        <w:t>12</w:t>
      </w:r>
      <w:r>
        <w:rPr>
          <w:rFonts w:hint="eastAsia"/>
        </w:rPr>
        <w:t>”</w:t>
      </w:r>
    </w:p>
    <w:p w14:paraId="39DDE807" w14:textId="77777777" w:rsidR="00C80DA4" w:rsidRDefault="00C80DA4" w:rsidP="00C80DA4">
      <w:pPr>
        <w:pStyle w:val="10"/>
      </w:pPr>
    </w:p>
    <w:p w14:paraId="111B3547" w14:textId="77777777" w:rsidR="00C80DA4" w:rsidRDefault="00C80DA4" w:rsidP="00C80DA4">
      <w:pPr>
        <w:pStyle w:val="10"/>
      </w:pPr>
      <w:r>
        <w:rPr>
          <w:rFonts w:hint="eastAsia"/>
        </w:rPr>
        <w:t>验证一个月的</w:t>
      </w:r>
      <w:r>
        <w:rPr>
          <w:rFonts w:hint="eastAsia"/>
        </w:rPr>
        <w:t>31</w:t>
      </w:r>
      <w:r>
        <w:rPr>
          <w:rFonts w:hint="eastAsia"/>
        </w:rPr>
        <w:t>天：</w:t>
      </w:r>
      <w:r>
        <w:rPr>
          <w:rFonts w:hint="eastAsia"/>
        </w:rPr>
        <w:t xml:space="preserve">^((0?[1-9])|((1|2)[0-9])|30|31)$ </w:t>
      </w:r>
      <w:r>
        <w:rPr>
          <w:rFonts w:hint="eastAsia"/>
        </w:rPr>
        <w:t>正确格式为：</w:t>
      </w:r>
      <w:r>
        <w:rPr>
          <w:rFonts w:hint="eastAsia"/>
        </w:rPr>
        <w:t>01</w:t>
      </w:r>
      <w:r>
        <w:rPr>
          <w:rFonts w:hint="eastAsia"/>
        </w:rPr>
        <w:t>、</w:t>
      </w:r>
      <w:r>
        <w:rPr>
          <w:rFonts w:hint="eastAsia"/>
        </w:rPr>
        <w:t>09</w:t>
      </w:r>
      <w:r>
        <w:rPr>
          <w:rFonts w:hint="eastAsia"/>
        </w:rPr>
        <w:t>和</w:t>
      </w:r>
      <w:r>
        <w:rPr>
          <w:rFonts w:hint="eastAsia"/>
        </w:rPr>
        <w:t>1</w:t>
      </w:r>
      <w:r>
        <w:rPr>
          <w:rFonts w:hint="eastAsia"/>
        </w:rPr>
        <w:t>、</w:t>
      </w:r>
      <w:r>
        <w:rPr>
          <w:rFonts w:hint="eastAsia"/>
        </w:rPr>
        <w:t>31</w:t>
      </w:r>
      <w:r>
        <w:rPr>
          <w:rFonts w:hint="eastAsia"/>
        </w:rPr>
        <w:t>。</w:t>
      </w:r>
    </w:p>
    <w:p w14:paraId="5BD7AB60" w14:textId="77777777" w:rsidR="00C80DA4" w:rsidRDefault="00C80DA4" w:rsidP="00C80DA4">
      <w:pPr>
        <w:pStyle w:val="10"/>
      </w:pPr>
    </w:p>
    <w:p w14:paraId="7BD65FC2" w14:textId="77777777" w:rsidR="00C80DA4" w:rsidRDefault="00C80DA4" w:rsidP="00C80DA4">
      <w:pPr>
        <w:pStyle w:val="10"/>
      </w:pPr>
      <w:r>
        <w:rPr>
          <w:rFonts w:hint="eastAsia"/>
        </w:rPr>
        <w:t>整数：</w:t>
      </w:r>
      <w:r>
        <w:rPr>
          <w:rFonts w:hint="eastAsia"/>
        </w:rPr>
        <w:t>^-?\d+$</w:t>
      </w:r>
    </w:p>
    <w:p w14:paraId="6A24862B" w14:textId="77777777" w:rsidR="00C80DA4" w:rsidRDefault="00C80DA4" w:rsidP="00C80DA4">
      <w:pPr>
        <w:pStyle w:val="10"/>
      </w:pPr>
    </w:p>
    <w:p w14:paraId="163C00A8" w14:textId="77777777" w:rsidR="00C80DA4" w:rsidRDefault="00C80DA4" w:rsidP="00C80DA4">
      <w:pPr>
        <w:pStyle w:val="10"/>
      </w:pPr>
      <w:r>
        <w:rPr>
          <w:rFonts w:hint="eastAsia"/>
        </w:rPr>
        <w:t>非负浮点数（正浮点数</w:t>
      </w:r>
      <w:r>
        <w:rPr>
          <w:rFonts w:hint="eastAsia"/>
        </w:rPr>
        <w:t xml:space="preserve"> + 0</w:t>
      </w:r>
      <w:r>
        <w:rPr>
          <w:rFonts w:hint="eastAsia"/>
        </w:rPr>
        <w:t>）：</w:t>
      </w:r>
      <w:r>
        <w:rPr>
          <w:rFonts w:hint="eastAsia"/>
        </w:rPr>
        <w:t>^\d+(\.\d+)?$</w:t>
      </w:r>
    </w:p>
    <w:p w14:paraId="16F1E920" w14:textId="77777777" w:rsidR="00C80DA4" w:rsidRDefault="00C80DA4" w:rsidP="00C80DA4">
      <w:pPr>
        <w:pStyle w:val="10"/>
      </w:pPr>
    </w:p>
    <w:p w14:paraId="59893E06" w14:textId="77777777" w:rsidR="00C80DA4" w:rsidRDefault="00C80DA4" w:rsidP="00C80DA4">
      <w:pPr>
        <w:pStyle w:val="10"/>
      </w:pPr>
      <w:r>
        <w:rPr>
          <w:rFonts w:hint="eastAsia"/>
        </w:rPr>
        <w:t>正浮点数</w:t>
      </w:r>
      <w:r>
        <w:rPr>
          <w:rFonts w:hint="eastAsia"/>
        </w:rPr>
        <w:t xml:space="preserve"> ^(([0-9]+\.[0-9]*[1-9][0-9]*)|([0-9]*[1-9][0-9]*\.[0-9]+)|([0-9]*[1-9][0-9]*))$</w:t>
      </w:r>
    </w:p>
    <w:p w14:paraId="011D5E60" w14:textId="77777777" w:rsidR="00C80DA4" w:rsidRDefault="00C80DA4" w:rsidP="00C80DA4">
      <w:pPr>
        <w:pStyle w:val="10"/>
      </w:pPr>
    </w:p>
    <w:p w14:paraId="5EBA3575" w14:textId="77777777" w:rsidR="00C80DA4" w:rsidRDefault="00C80DA4" w:rsidP="00C80DA4">
      <w:pPr>
        <w:pStyle w:val="10"/>
      </w:pPr>
      <w:r>
        <w:rPr>
          <w:rFonts w:hint="eastAsia"/>
        </w:rPr>
        <w:t>非正浮点数（负浮点数</w:t>
      </w:r>
      <w:r>
        <w:rPr>
          <w:rFonts w:hint="eastAsia"/>
        </w:rPr>
        <w:t xml:space="preserve"> + 0</w:t>
      </w:r>
      <w:r>
        <w:rPr>
          <w:rFonts w:hint="eastAsia"/>
        </w:rPr>
        <w:t>）</w:t>
      </w:r>
      <w:r>
        <w:rPr>
          <w:rFonts w:hint="eastAsia"/>
        </w:rPr>
        <w:t xml:space="preserve"> ^((-\d+(\.\d+)?)|(0+(\.0+)?))$</w:t>
      </w:r>
    </w:p>
    <w:p w14:paraId="28A1A645" w14:textId="77777777" w:rsidR="00C80DA4" w:rsidRDefault="00C80DA4" w:rsidP="00C80DA4">
      <w:pPr>
        <w:pStyle w:val="10"/>
      </w:pPr>
    </w:p>
    <w:p w14:paraId="5C745F0F" w14:textId="77777777" w:rsidR="00C80DA4" w:rsidRDefault="00C80DA4" w:rsidP="00C80DA4">
      <w:pPr>
        <w:pStyle w:val="10"/>
      </w:pPr>
      <w:r>
        <w:rPr>
          <w:rFonts w:hint="eastAsia"/>
        </w:rPr>
        <w:t>负浮点数</w:t>
      </w:r>
      <w:r>
        <w:rPr>
          <w:rFonts w:hint="eastAsia"/>
        </w:rPr>
        <w:t xml:space="preserve"> ^(-(([0-9]+\.[0-9]*[1-9][0-9]*)|([0-9]*[1-9][0-9]*\.[0-9]+)|([0-9]*[1-9][0-9]*)))$</w:t>
      </w:r>
    </w:p>
    <w:p w14:paraId="776FB2EA" w14:textId="77777777" w:rsidR="00C80DA4" w:rsidRDefault="00C80DA4" w:rsidP="00C80DA4">
      <w:pPr>
        <w:pStyle w:val="10"/>
      </w:pPr>
    </w:p>
    <w:p w14:paraId="1009DF97" w14:textId="132FAD80" w:rsidR="00C80DA4" w:rsidRPr="00C80DA4" w:rsidRDefault="00C80DA4" w:rsidP="00C80DA4">
      <w:pPr>
        <w:pStyle w:val="10"/>
      </w:pPr>
      <w:r>
        <w:rPr>
          <w:rFonts w:hint="eastAsia"/>
        </w:rPr>
        <w:t>浮点数</w:t>
      </w:r>
      <w:r>
        <w:rPr>
          <w:rFonts w:hint="eastAsia"/>
        </w:rPr>
        <w:t xml:space="preserve"> ^(-?\d+)(\.\d+)?$</w:t>
      </w:r>
    </w:p>
    <w:p w14:paraId="3B7DBBB3" w14:textId="77777777" w:rsidR="00F27485" w:rsidRDefault="00F27485" w:rsidP="00F27485">
      <w:pPr>
        <w:pStyle w:val="1"/>
        <w:numPr>
          <w:ilvl w:val="0"/>
          <w:numId w:val="90"/>
        </w:numPr>
      </w:pPr>
      <w:bookmarkStart w:id="24" w:name="_Toc13502244"/>
      <w:r>
        <w:t>参考</w:t>
      </w:r>
      <w:bookmarkEnd w:id="24"/>
    </w:p>
    <w:p w14:paraId="61968B15" w14:textId="77777777" w:rsidR="00F27485" w:rsidRPr="006D28D8" w:rsidRDefault="00FF3EF9" w:rsidP="00F27485">
      <w:pPr>
        <w:pStyle w:val="10"/>
      </w:pPr>
      <w:hyperlink r:id="rId14" w:history="1">
        <w:r w:rsidR="00F27485">
          <w:rPr>
            <w:rStyle w:val="a5"/>
          </w:rPr>
          <w:t>https://blog.csdn.net/u014207106/article/details/81532040</w:t>
        </w:r>
      </w:hyperlink>
    </w:p>
    <w:p w14:paraId="6762824A" w14:textId="77777777" w:rsidR="00F27485" w:rsidRDefault="00F27485" w:rsidP="00F27485">
      <w:pPr>
        <w:ind w:firstLine="480"/>
      </w:pPr>
    </w:p>
    <w:p w14:paraId="77ABECA0" w14:textId="77777777" w:rsidR="00F27485" w:rsidRDefault="00F27485">
      <w:pPr>
        <w:spacing w:after="160" w:line="259" w:lineRule="auto"/>
        <w:ind w:firstLineChars="0" w:firstLine="0"/>
        <w:rPr>
          <w:rFonts w:eastAsiaTheme="minorEastAsia"/>
          <w:sz w:val="22"/>
        </w:rPr>
      </w:pPr>
    </w:p>
    <w:sectPr w:rsidR="00F27485" w:rsidSect="00D6703F">
      <w:headerReference w:type="first" r:id="rId15"/>
      <w:footerReference w:type="first" r:id="rId16"/>
      <w:pgSz w:w="11906" w:h="16838" w:code="9"/>
      <w:pgMar w:top="720" w:right="720" w:bottom="720" w:left="720" w:header="737" w:footer="454" w:gutter="0"/>
      <w:pgNumType w:start="1"/>
      <w:cols w:space="720"/>
      <w:titlePg/>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EA3D7" w14:textId="77777777" w:rsidR="00FF3EF9" w:rsidRDefault="00FF3EF9" w:rsidP="00386016">
      <w:pPr>
        <w:ind w:firstLine="480"/>
      </w:pPr>
      <w:r>
        <w:separator/>
      </w:r>
    </w:p>
  </w:endnote>
  <w:endnote w:type="continuationSeparator" w:id="0">
    <w:p w14:paraId="4D71480B" w14:textId="77777777" w:rsidR="00FF3EF9" w:rsidRDefault="00FF3EF9" w:rsidP="003860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Inconsolata">
    <w:panose1 w:val="00000000000000000000"/>
    <w:charset w:val="00"/>
    <w:family w:val="modern"/>
    <w:notTrueType/>
    <w:pitch w:val="fixed"/>
    <w:sig w:usb0="8000002F" w:usb1="0000016B" w:usb2="00000000" w:usb3="00000000" w:csb0="00000013"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20A12" w14:textId="77777777" w:rsidR="00860CAF" w:rsidRDefault="00860CA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993539"/>
      <w:docPartObj>
        <w:docPartGallery w:val="Page Numbers (Bottom of Page)"/>
        <w:docPartUnique/>
      </w:docPartObj>
    </w:sdtPr>
    <w:sdtEndPr>
      <w:rPr>
        <w:noProof/>
        <w:sz w:val="28"/>
        <w:lang w:val="zh-CN"/>
      </w:rPr>
    </w:sdtEndPr>
    <w:sdtContent>
      <w:p w14:paraId="74E2F848" w14:textId="77777777" w:rsidR="00860CAF" w:rsidRPr="00D7639B" w:rsidRDefault="00860CAF" w:rsidP="00D7639B">
        <w:pPr>
          <w:pStyle w:val="a4"/>
          <w:ind w:firstLine="360"/>
          <w:jc w:val="center"/>
          <w:rPr>
            <w:noProof/>
            <w:sz w:val="28"/>
            <w:lang w:val="zh-CN"/>
          </w:rPr>
        </w:pPr>
        <w:r w:rsidRPr="00D7639B">
          <w:rPr>
            <w:noProof/>
            <w:sz w:val="28"/>
            <w:lang w:val="zh-CN"/>
          </w:rPr>
          <w:fldChar w:fldCharType="begin"/>
        </w:r>
        <w:r w:rsidRPr="00D7639B">
          <w:rPr>
            <w:noProof/>
            <w:sz w:val="28"/>
            <w:lang w:val="zh-CN"/>
          </w:rPr>
          <w:instrText>PAGE   \* MERGEFORMAT</w:instrText>
        </w:r>
        <w:r w:rsidRPr="00D7639B">
          <w:rPr>
            <w:noProof/>
            <w:sz w:val="28"/>
            <w:lang w:val="zh-CN"/>
          </w:rPr>
          <w:fldChar w:fldCharType="separate"/>
        </w:r>
        <w:r w:rsidR="003F4EA4">
          <w:rPr>
            <w:noProof/>
            <w:sz w:val="28"/>
            <w:lang w:val="zh-CN"/>
          </w:rPr>
          <w:t>1</w:t>
        </w:r>
        <w:r w:rsidRPr="00D7639B">
          <w:rPr>
            <w:noProof/>
            <w:sz w:val="28"/>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45F40" w14:textId="77777777" w:rsidR="00860CAF" w:rsidRDefault="00860CA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786893762"/>
      <w:docPartObj>
        <w:docPartGallery w:val="Page Numbers (Bottom of Page)"/>
        <w:docPartUnique/>
      </w:docPartObj>
    </w:sdtPr>
    <w:sdtEndPr/>
    <w:sdtContent>
      <w:p w14:paraId="2F0B3E5E" w14:textId="77777777" w:rsidR="00860CAF" w:rsidRDefault="00860CAF" w:rsidP="00D7639B">
        <w:pPr>
          <w:pStyle w:val="a4"/>
          <w:ind w:firstLine="560"/>
          <w:jc w:val="center"/>
          <w:rPr>
            <w:sz w:val="28"/>
          </w:rPr>
        </w:pPr>
        <w:r w:rsidRPr="00D7639B">
          <w:rPr>
            <w:sz w:val="28"/>
          </w:rPr>
          <w:fldChar w:fldCharType="begin"/>
        </w:r>
        <w:r w:rsidRPr="00D7639B">
          <w:rPr>
            <w:sz w:val="28"/>
          </w:rPr>
          <w:instrText>PAGE   \* MERGEFORMAT</w:instrText>
        </w:r>
        <w:r w:rsidRPr="00D7639B">
          <w:rPr>
            <w:sz w:val="28"/>
          </w:rPr>
          <w:fldChar w:fldCharType="separate"/>
        </w:r>
        <w:r w:rsidR="003F4EA4" w:rsidRPr="003F4EA4">
          <w:rPr>
            <w:noProof/>
            <w:sz w:val="28"/>
            <w:lang w:val="zh-CN"/>
          </w:rPr>
          <w:t>1</w:t>
        </w:r>
        <w:r w:rsidRPr="00D7639B">
          <w:rPr>
            <w:sz w:val="28"/>
          </w:rPr>
          <w:fldChar w:fldCharType="end"/>
        </w:r>
      </w:p>
    </w:sdtContent>
  </w:sdt>
  <w:p w14:paraId="68EACD4D" w14:textId="49ED48B6" w:rsidR="00860CAF" w:rsidRDefault="00860CAF">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61162" w14:textId="77777777" w:rsidR="00FF3EF9" w:rsidRDefault="00FF3EF9" w:rsidP="00386016">
      <w:pPr>
        <w:ind w:firstLine="480"/>
      </w:pPr>
      <w:r>
        <w:separator/>
      </w:r>
    </w:p>
  </w:footnote>
  <w:footnote w:type="continuationSeparator" w:id="0">
    <w:p w14:paraId="5EDBFA8B" w14:textId="77777777" w:rsidR="00FF3EF9" w:rsidRDefault="00FF3EF9" w:rsidP="0038601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2F723" w14:textId="77777777" w:rsidR="00860CAF" w:rsidRDefault="00860CA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C80FA" w14:textId="77777777" w:rsidR="00860CAF" w:rsidRDefault="00860CAF">
    <w:pPr>
      <w:pBdr>
        <w:bottom w:val="single" w:sz="4" w:space="0" w:color="auto"/>
      </w:pBdr>
      <w:ind w:firstLine="482"/>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44870" w14:textId="77777777" w:rsidR="00860CAF" w:rsidRDefault="00860CAF">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2BCAF" w14:textId="77777777" w:rsidR="00860CAF" w:rsidRDefault="00860CAF">
    <w:pPr>
      <w:pStyle w:val="a3"/>
      <w:ind w:firstLine="360"/>
    </w:pPr>
  </w:p>
  <w:p w14:paraId="2F20DA6D" w14:textId="77777777" w:rsidR="00860CAF" w:rsidRDefault="00860CAF">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831C3E"/>
    <w:multiLevelType w:val="singleLevel"/>
    <w:tmpl w:val="96EEC46A"/>
    <w:lvl w:ilvl="0">
      <w:start w:val="1"/>
      <w:numFmt w:val="chineseCounting"/>
      <w:suff w:val="nothing"/>
      <w:lvlText w:val="%1、"/>
      <w:lvlJc w:val="left"/>
      <w:rPr>
        <w:rFonts w:hint="eastAsia"/>
        <w:lang w:val="en-US"/>
      </w:rPr>
    </w:lvl>
  </w:abstractNum>
  <w:abstractNum w:abstractNumId="1">
    <w:nsid w:val="00000001"/>
    <w:multiLevelType w:val="singleLevel"/>
    <w:tmpl w:val="00000001"/>
    <w:lvl w:ilvl="0">
      <w:start w:val="1"/>
      <w:numFmt w:val="decimal"/>
      <w:suff w:val="nothing"/>
      <w:lvlText w:val="%1、"/>
      <w:lvlJc w:val="left"/>
    </w:lvl>
  </w:abstractNum>
  <w:abstractNum w:abstractNumId="2">
    <w:nsid w:val="00000002"/>
    <w:multiLevelType w:val="singleLevel"/>
    <w:tmpl w:val="00000002"/>
    <w:lvl w:ilvl="0">
      <w:start w:val="1"/>
      <w:numFmt w:val="lowerLetter"/>
      <w:suff w:val="nothing"/>
      <w:lvlText w:val="%1)"/>
      <w:lvlJc w:val="left"/>
    </w:lvl>
  </w:abstractNum>
  <w:abstractNum w:abstractNumId="3">
    <w:nsid w:val="0000000F"/>
    <w:multiLevelType w:val="singleLevel"/>
    <w:tmpl w:val="0000000F"/>
    <w:lvl w:ilvl="0">
      <w:start w:val="1"/>
      <w:numFmt w:val="decimal"/>
      <w:lvlText w:val="%1)"/>
      <w:lvlJc w:val="left"/>
      <w:pPr>
        <w:tabs>
          <w:tab w:val="num" w:pos="845"/>
        </w:tabs>
        <w:ind w:left="425" w:hanging="425"/>
      </w:pPr>
      <w:rPr>
        <w:rFonts w:hint="default"/>
      </w:rPr>
    </w:lvl>
  </w:abstractNum>
  <w:abstractNum w:abstractNumId="4">
    <w:nsid w:val="00000010"/>
    <w:multiLevelType w:val="singleLevel"/>
    <w:tmpl w:val="00000010"/>
    <w:lvl w:ilvl="0">
      <w:start w:val="1"/>
      <w:numFmt w:val="decimal"/>
      <w:suff w:val="nothing"/>
      <w:lvlText w:val="%1．"/>
      <w:lvlJc w:val="left"/>
      <w:pPr>
        <w:ind w:left="0" w:firstLine="400"/>
      </w:pPr>
      <w:rPr>
        <w:rFonts w:hint="default"/>
      </w:rPr>
    </w:lvl>
  </w:abstractNum>
  <w:abstractNum w:abstractNumId="5">
    <w:nsid w:val="00000011"/>
    <w:multiLevelType w:val="singleLevel"/>
    <w:tmpl w:val="00000011"/>
    <w:lvl w:ilvl="0">
      <w:start w:val="1"/>
      <w:numFmt w:val="decimal"/>
      <w:lvlText w:val="%1)"/>
      <w:lvlJc w:val="left"/>
      <w:pPr>
        <w:tabs>
          <w:tab w:val="num" w:pos="425"/>
        </w:tabs>
        <w:ind w:left="425" w:hanging="425"/>
      </w:pPr>
      <w:rPr>
        <w:rFonts w:hint="default"/>
      </w:rPr>
    </w:lvl>
  </w:abstractNum>
  <w:abstractNum w:abstractNumId="6">
    <w:nsid w:val="00000014"/>
    <w:multiLevelType w:val="singleLevel"/>
    <w:tmpl w:val="00000014"/>
    <w:lvl w:ilvl="0">
      <w:start w:val="1"/>
      <w:numFmt w:val="decimal"/>
      <w:suff w:val="nothing"/>
      <w:lvlText w:val="%1、"/>
      <w:lvlJc w:val="left"/>
      <w:pPr>
        <w:ind w:left="0"/>
      </w:pPr>
    </w:lvl>
  </w:abstractNum>
  <w:abstractNum w:abstractNumId="7">
    <w:nsid w:val="00000016"/>
    <w:multiLevelType w:val="singleLevel"/>
    <w:tmpl w:val="00000016"/>
    <w:lvl w:ilvl="0">
      <w:start w:val="1"/>
      <w:numFmt w:val="decimal"/>
      <w:suff w:val="nothing"/>
      <w:lvlText w:val="%1、"/>
      <w:lvlJc w:val="left"/>
      <w:pPr>
        <w:ind w:left="0" w:firstLine="400"/>
      </w:pPr>
      <w:rPr>
        <w:rFonts w:hint="default"/>
      </w:rPr>
    </w:lvl>
  </w:abstractNum>
  <w:abstractNum w:abstractNumId="8">
    <w:nsid w:val="00000017"/>
    <w:multiLevelType w:val="singleLevel"/>
    <w:tmpl w:val="00000017"/>
    <w:lvl w:ilvl="0">
      <w:start w:val="4"/>
      <w:numFmt w:val="decimal"/>
      <w:suff w:val="nothing"/>
      <w:lvlText w:val="%1、"/>
      <w:lvlJc w:val="left"/>
    </w:lvl>
  </w:abstractNum>
  <w:abstractNum w:abstractNumId="9">
    <w:nsid w:val="00000018"/>
    <w:multiLevelType w:val="singleLevel"/>
    <w:tmpl w:val="00000018"/>
    <w:lvl w:ilvl="0">
      <w:start w:val="1"/>
      <w:numFmt w:val="decimal"/>
      <w:suff w:val="nothing"/>
      <w:lvlText w:val="%1、"/>
      <w:lvlJc w:val="left"/>
      <w:pPr>
        <w:ind w:left="0"/>
      </w:pPr>
    </w:lvl>
  </w:abstractNum>
  <w:abstractNum w:abstractNumId="10">
    <w:nsid w:val="0000001A"/>
    <w:multiLevelType w:val="singleLevel"/>
    <w:tmpl w:val="0000001A"/>
    <w:lvl w:ilvl="0">
      <w:start w:val="3"/>
      <w:numFmt w:val="decimal"/>
      <w:suff w:val="nothing"/>
      <w:lvlText w:val="%1)"/>
      <w:lvlJc w:val="left"/>
    </w:lvl>
  </w:abstractNum>
  <w:abstractNum w:abstractNumId="11">
    <w:nsid w:val="0000001B"/>
    <w:multiLevelType w:val="singleLevel"/>
    <w:tmpl w:val="0000001B"/>
    <w:lvl w:ilvl="0">
      <w:start w:val="1"/>
      <w:numFmt w:val="decimal"/>
      <w:suff w:val="nothing"/>
      <w:lvlText w:val="%1、"/>
      <w:lvlJc w:val="left"/>
    </w:lvl>
  </w:abstractNum>
  <w:abstractNum w:abstractNumId="12">
    <w:nsid w:val="0000001C"/>
    <w:multiLevelType w:val="singleLevel"/>
    <w:tmpl w:val="0000001C"/>
    <w:lvl w:ilvl="0">
      <w:start w:val="1"/>
      <w:numFmt w:val="lowerLetter"/>
      <w:lvlText w:val="%1."/>
      <w:lvlJc w:val="left"/>
      <w:pPr>
        <w:tabs>
          <w:tab w:val="num" w:pos="845"/>
        </w:tabs>
        <w:ind w:left="425" w:hanging="425"/>
      </w:pPr>
      <w:rPr>
        <w:rFonts w:hint="default"/>
      </w:rPr>
    </w:lvl>
  </w:abstractNum>
  <w:abstractNum w:abstractNumId="13">
    <w:nsid w:val="0000001E"/>
    <w:multiLevelType w:val="multilevel"/>
    <w:tmpl w:val="0000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00000020"/>
    <w:multiLevelType w:val="singleLevel"/>
    <w:tmpl w:val="00000020"/>
    <w:lvl w:ilvl="0">
      <w:start w:val="1"/>
      <w:numFmt w:val="decimal"/>
      <w:suff w:val="nothing"/>
      <w:lvlText w:val="%1、"/>
      <w:lvlJc w:val="left"/>
    </w:lvl>
  </w:abstractNum>
  <w:abstractNum w:abstractNumId="15">
    <w:nsid w:val="00000021"/>
    <w:multiLevelType w:val="singleLevel"/>
    <w:tmpl w:val="00000021"/>
    <w:lvl w:ilvl="0">
      <w:start w:val="1"/>
      <w:numFmt w:val="decimal"/>
      <w:lvlText w:val="%1)"/>
      <w:lvlJc w:val="left"/>
      <w:pPr>
        <w:tabs>
          <w:tab w:val="num" w:pos="845"/>
        </w:tabs>
        <w:ind w:left="425" w:hanging="425"/>
      </w:pPr>
      <w:rPr>
        <w:rFonts w:hint="default"/>
      </w:rPr>
    </w:lvl>
  </w:abstractNum>
  <w:abstractNum w:abstractNumId="16">
    <w:nsid w:val="00000023"/>
    <w:multiLevelType w:val="singleLevel"/>
    <w:tmpl w:val="00000023"/>
    <w:lvl w:ilvl="0">
      <w:start w:val="1"/>
      <w:numFmt w:val="decimal"/>
      <w:lvlText w:val="%1)"/>
      <w:lvlJc w:val="left"/>
      <w:pPr>
        <w:tabs>
          <w:tab w:val="num" w:pos="425"/>
        </w:tabs>
        <w:ind w:left="425" w:hanging="425"/>
      </w:pPr>
      <w:rPr>
        <w:rFonts w:hint="default"/>
      </w:rPr>
    </w:lvl>
  </w:abstractNum>
  <w:abstractNum w:abstractNumId="17">
    <w:nsid w:val="00000024"/>
    <w:multiLevelType w:val="singleLevel"/>
    <w:tmpl w:val="00000024"/>
    <w:lvl w:ilvl="0">
      <w:start w:val="1"/>
      <w:numFmt w:val="decimal"/>
      <w:suff w:val="nothing"/>
      <w:lvlText w:val="%1、"/>
      <w:lvlJc w:val="left"/>
    </w:lvl>
  </w:abstractNum>
  <w:abstractNum w:abstractNumId="18">
    <w:nsid w:val="00000025"/>
    <w:multiLevelType w:val="singleLevel"/>
    <w:tmpl w:val="00000025"/>
    <w:lvl w:ilvl="0">
      <w:start w:val="1"/>
      <w:numFmt w:val="decimal"/>
      <w:suff w:val="nothing"/>
      <w:lvlText w:val="%1."/>
      <w:lvlJc w:val="left"/>
    </w:lvl>
  </w:abstractNum>
  <w:abstractNum w:abstractNumId="19">
    <w:nsid w:val="00000026"/>
    <w:multiLevelType w:val="multilevel"/>
    <w:tmpl w:val="0000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00000027"/>
    <w:multiLevelType w:val="singleLevel"/>
    <w:tmpl w:val="00000027"/>
    <w:lvl w:ilvl="0">
      <w:start w:val="1"/>
      <w:numFmt w:val="decimal"/>
      <w:suff w:val="nothing"/>
      <w:lvlText w:val="%1、"/>
      <w:lvlJc w:val="left"/>
      <w:pPr>
        <w:ind w:left="0" w:firstLine="400"/>
      </w:pPr>
      <w:rPr>
        <w:rFonts w:hint="default"/>
      </w:rPr>
    </w:lvl>
  </w:abstractNum>
  <w:abstractNum w:abstractNumId="21">
    <w:nsid w:val="0000002C"/>
    <w:multiLevelType w:val="singleLevel"/>
    <w:tmpl w:val="0000002C"/>
    <w:lvl w:ilvl="0">
      <w:start w:val="1"/>
      <w:numFmt w:val="decimal"/>
      <w:suff w:val="nothing"/>
      <w:lvlText w:val="%1、"/>
      <w:lvlJc w:val="left"/>
    </w:lvl>
  </w:abstractNum>
  <w:abstractNum w:abstractNumId="22">
    <w:nsid w:val="0000002D"/>
    <w:multiLevelType w:val="singleLevel"/>
    <w:tmpl w:val="0000002D"/>
    <w:lvl w:ilvl="0">
      <w:start w:val="1"/>
      <w:numFmt w:val="decimal"/>
      <w:suff w:val="nothing"/>
      <w:lvlText w:val="%1、"/>
      <w:lvlJc w:val="left"/>
      <w:pPr>
        <w:ind w:left="0" w:firstLine="400"/>
      </w:pPr>
      <w:rPr>
        <w:rFonts w:hint="default"/>
      </w:rPr>
    </w:lvl>
  </w:abstractNum>
  <w:abstractNum w:abstractNumId="23">
    <w:nsid w:val="0000002F"/>
    <w:multiLevelType w:val="multilevel"/>
    <w:tmpl w:val="0000002F"/>
    <w:lvl w:ilvl="0">
      <w:start w:val="1"/>
      <w:numFmt w:val="decimal"/>
      <w:lvlText w:val="%1."/>
      <w:lvlJc w:val="left"/>
      <w:pPr>
        <w:tabs>
          <w:tab w:val="num" w:pos="420"/>
        </w:tabs>
        <w:ind w:left="420" w:hanging="420"/>
      </w:pPr>
      <w:rPr>
        <w:b/>
        <w:bCs/>
        <w:lang w:eastAsia="zh-CN"/>
      </w:rPr>
    </w:lvl>
    <w:lvl w:ilvl="1">
      <w:start w:val="1"/>
      <w:numFmt w:val="bullet"/>
      <w:lvlText w:val=""/>
      <w:lvlJc w:val="left"/>
      <w:pPr>
        <w:tabs>
          <w:tab w:val="num" w:pos="840"/>
        </w:tabs>
        <w:ind w:left="840" w:hanging="420"/>
      </w:pPr>
      <w:rPr>
        <w:rFonts w:ascii="Wingdings" w:hAnsi="Wingdings" w:hint="default"/>
        <w:b/>
        <w:bCs/>
        <w:lang w:eastAsia="zh-CN"/>
      </w:rPr>
    </w:lvl>
    <w:lvl w:ilvl="2">
      <w:start w:val="1"/>
      <w:numFmt w:val="bullet"/>
      <w:lvlText w:val=""/>
      <w:lvlJc w:val="left"/>
      <w:pPr>
        <w:tabs>
          <w:tab w:val="num" w:pos="1260"/>
        </w:tabs>
        <w:ind w:left="1260" w:hanging="420"/>
      </w:pPr>
      <w:rPr>
        <w:rFonts w:ascii="Wingdings" w:hAnsi="Wingdings" w:hint="default"/>
        <w:b/>
        <w:bCs/>
        <w:color w:val="auto"/>
        <w:lang w:eastAsia="zh-CN"/>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00000030"/>
    <w:multiLevelType w:val="singleLevel"/>
    <w:tmpl w:val="00000030"/>
    <w:lvl w:ilvl="0">
      <w:start w:val="1"/>
      <w:numFmt w:val="decimal"/>
      <w:suff w:val="nothing"/>
      <w:lvlText w:val="%1、"/>
      <w:lvlJc w:val="left"/>
    </w:lvl>
  </w:abstractNum>
  <w:abstractNum w:abstractNumId="25">
    <w:nsid w:val="00000032"/>
    <w:multiLevelType w:val="singleLevel"/>
    <w:tmpl w:val="00000032"/>
    <w:lvl w:ilvl="0">
      <w:start w:val="1"/>
      <w:numFmt w:val="decimal"/>
      <w:suff w:val="space"/>
      <w:lvlText w:val="%1."/>
      <w:lvlJc w:val="left"/>
    </w:lvl>
  </w:abstractNum>
  <w:abstractNum w:abstractNumId="26">
    <w:nsid w:val="00000034"/>
    <w:multiLevelType w:val="singleLevel"/>
    <w:tmpl w:val="00000034"/>
    <w:lvl w:ilvl="0">
      <w:start w:val="1"/>
      <w:numFmt w:val="lowerLetter"/>
      <w:lvlText w:val="%1."/>
      <w:lvlJc w:val="left"/>
      <w:pPr>
        <w:tabs>
          <w:tab w:val="num" w:pos="845"/>
        </w:tabs>
        <w:ind w:left="425" w:hanging="425"/>
      </w:pPr>
      <w:rPr>
        <w:rFonts w:hint="default"/>
      </w:rPr>
    </w:lvl>
  </w:abstractNum>
  <w:abstractNum w:abstractNumId="27">
    <w:nsid w:val="00000035"/>
    <w:multiLevelType w:val="multilevel"/>
    <w:tmpl w:val="00000035"/>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8">
    <w:nsid w:val="00000038"/>
    <w:multiLevelType w:val="singleLevel"/>
    <w:tmpl w:val="00000038"/>
    <w:lvl w:ilvl="0">
      <w:start w:val="1"/>
      <w:numFmt w:val="decimal"/>
      <w:suff w:val="nothing"/>
      <w:lvlText w:val="%1．"/>
      <w:lvlJc w:val="left"/>
      <w:pPr>
        <w:ind w:left="0" w:firstLine="400"/>
      </w:pPr>
      <w:rPr>
        <w:rFonts w:hint="default"/>
      </w:rPr>
    </w:lvl>
  </w:abstractNum>
  <w:abstractNum w:abstractNumId="29">
    <w:nsid w:val="00000039"/>
    <w:multiLevelType w:val="multilevel"/>
    <w:tmpl w:val="000000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0000003A"/>
    <w:multiLevelType w:val="singleLevel"/>
    <w:tmpl w:val="0000003A"/>
    <w:lvl w:ilvl="0">
      <w:start w:val="2"/>
      <w:numFmt w:val="decimal"/>
      <w:suff w:val="space"/>
      <w:lvlText w:val="%1."/>
      <w:lvlJc w:val="left"/>
      <w:pPr>
        <w:ind w:left="0"/>
      </w:pPr>
    </w:lvl>
  </w:abstractNum>
  <w:abstractNum w:abstractNumId="31">
    <w:nsid w:val="0000003C"/>
    <w:multiLevelType w:val="multilevel"/>
    <w:tmpl w:val="0000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0000003E"/>
    <w:multiLevelType w:val="singleLevel"/>
    <w:tmpl w:val="0000003E"/>
    <w:lvl w:ilvl="0">
      <w:start w:val="1"/>
      <w:numFmt w:val="decimal"/>
      <w:lvlText w:val="%1)"/>
      <w:lvlJc w:val="left"/>
      <w:pPr>
        <w:tabs>
          <w:tab w:val="num" w:pos="845"/>
        </w:tabs>
        <w:ind w:left="425" w:hanging="425"/>
      </w:pPr>
      <w:rPr>
        <w:rFonts w:hint="default"/>
      </w:rPr>
    </w:lvl>
  </w:abstractNum>
  <w:abstractNum w:abstractNumId="33">
    <w:nsid w:val="0000003F"/>
    <w:multiLevelType w:val="singleLevel"/>
    <w:tmpl w:val="0000003F"/>
    <w:lvl w:ilvl="0">
      <w:start w:val="1"/>
      <w:numFmt w:val="decimal"/>
      <w:lvlText w:val="%1)"/>
      <w:lvlJc w:val="left"/>
      <w:pPr>
        <w:tabs>
          <w:tab w:val="num" w:pos="845"/>
        </w:tabs>
        <w:ind w:left="425" w:hanging="425"/>
      </w:pPr>
      <w:rPr>
        <w:rFonts w:hint="default"/>
      </w:rPr>
    </w:lvl>
  </w:abstractNum>
  <w:abstractNum w:abstractNumId="34">
    <w:nsid w:val="00000041"/>
    <w:multiLevelType w:val="singleLevel"/>
    <w:tmpl w:val="00000041"/>
    <w:lvl w:ilvl="0">
      <w:start w:val="7"/>
      <w:numFmt w:val="decimal"/>
      <w:suff w:val="nothing"/>
      <w:lvlText w:val="%1."/>
      <w:lvlJc w:val="left"/>
    </w:lvl>
  </w:abstractNum>
  <w:abstractNum w:abstractNumId="35">
    <w:nsid w:val="01EF6049"/>
    <w:multiLevelType w:val="hybridMultilevel"/>
    <w:tmpl w:val="EDDA47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080D795C"/>
    <w:multiLevelType w:val="multilevel"/>
    <w:tmpl w:val="1700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8EF68D7"/>
    <w:multiLevelType w:val="hybridMultilevel"/>
    <w:tmpl w:val="96B4FC5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8">
    <w:nsid w:val="0B9A3FC7"/>
    <w:multiLevelType w:val="hybridMultilevel"/>
    <w:tmpl w:val="3DF8E526"/>
    <w:lvl w:ilvl="0" w:tplc="78D066E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0C235B69"/>
    <w:multiLevelType w:val="hybridMultilevel"/>
    <w:tmpl w:val="DCBCAA9C"/>
    <w:lvl w:ilvl="0" w:tplc="774E5D32">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16184425"/>
    <w:multiLevelType w:val="hybridMultilevel"/>
    <w:tmpl w:val="2126FF92"/>
    <w:lvl w:ilvl="0" w:tplc="0409000F">
      <w:start w:val="1"/>
      <w:numFmt w:val="decimal"/>
      <w:lvlText w:val="%1."/>
      <w:lvlJc w:val="left"/>
      <w:pPr>
        <w:ind w:left="947" w:hanging="4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2">
    <w:nsid w:val="23C90490"/>
    <w:multiLevelType w:val="multilevel"/>
    <w:tmpl w:val="00000000"/>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3">
    <w:nsid w:val="291E0EE1"/>
    <w:multiLevelType w:val="hybridMultilevel"/>
    <w:tmpl w:val="8598A13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29CF14FE"/>
    <w:multiLevelType w:val="hybridMultilevel"/>
    <w:tmpl w:val="E2D0F6B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5">
    <w:nsid w:val="2AB77787"/>
    <w:multiLevelType w:val="hybridMultilevel"/>
    <w:tmpl w:val="AEC68B32"/>
    <w:lvl w:ilvl="0" w:tplc="F6CC98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nsid w:val="412F6C3F"/>
    <w:multiLevelType w:val="hybridMultilevel"/>
    <w:tmpl w:val="E8325CC2"/>
    <w:lvl w:ilvl="0" w:tplc="5C3492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8">
    <w:nsid w:val="452A1026"/>
    <w:multiLevelType w:val="multilevel"/>
    <w:tmpl w:val="452A10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4999392B"/>
    <w:multiLevelType w:val="multilevel"/>
    <w:tmpl w:val="78166976"/>
    <w:lvl w:ilvl="0">
      <w:start w:val="1"/>
      <w:numFmt w:val="chineseCountingThousand"/>
      <w:pStyle w:val="1"/>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33FD6C7"/>
    <w:multiLevelType w:val="singleLevel"/>
    <w:tmpl w:val="533FD6C7"/>
    <w:lvl w:ilvl="0">
      <w:start w:val="2"/>
      <w:numFmt w:val="decimal"/>
      <w:suff w:val="nothing"/>
      <w:lvlText w:val="%1）"/>
      <w:lvlJc w:val="left"/>
    </w:lvl>
  </w:abstractNum>
  <w:abstractNum w:abstractNumId="52">
    <w:nsid w:val="53465BBF"/>
    <w:multiLevelType w:val="singleLevel"/>
    <w:tmpl w:val="53465BBF"/>
    <w:lvl w:ilvl="0">
      <w:start w:val="5"/>
      <w:numFmt w:val="decimal"/>
      <w:suff w:val="nothing"/>
      <w:lvlText w:val="%1、"/>
      <w:lvlJc w:val="left"/>
    </w:lvl>
  </w:abstractNum>
  <w:abstractNum w:abstractNumId="53">
    <w:nsid w:val="53466631"/>
    <w:multiLevelType w:val="singleLevel"/>
    <w:tmpl w:val="53466631"/>
    <w:lvl w:ilvl="0">
      <w:start w:val="6"/>
      <w:numFmt w:val="decimal"/>
      <w:suff w:val="nothing"/>
      <w:lvlText w:val="%1、"/>
      <w:lvlJc w:val="left"/>
    </w:lvl>
  </w:abstractNum>
  <w:abstractNum w:abstractNumId="54">
    <w:nsid w:val="53466679"/>
    <w:multiLevelType w:val="singleLevel"/>
    <w:tmpl w:val="53466679"/>
    <w:lvl w:ilvl="0">
      <w:start w:val="1"/>
      <w:numFmt w:val="decimal"/>
      <w:lvlText w:val="%1."/>
      <w:lvlJc w:val="left"/>
      <w:pPr>
        <w:tabs>
          <w:tab w:val="num" w:pos="425"/>
        </w:tabs>
        <w:ind w:left="425" w:hanging="425"/>
      </w:pPr>
      <w:rPr>
        <w:rFonts w:hint="default"/>
      </w:rPr>
    </w:lvl>
  </w:abstractNum>
  <w:abstractNum w:abstractNumId="55">
    <w:nsid w:val="5347B770"/>
    <w:multiLevelType w:val="singleLevel"/>
    <w:tmpl w:val="5347B770"/>
    <w:lvl w:ilvl="0">
      <w:start w:val="1"/>
      <w:numFmt w:val="decimal"/>
      <w:lvlText w:val="%1)"/>
      <w:lvlJc w:val="left"/>
      <w:pPr>
        <w:tabs>
          <w:tab w:val="num" w:pos="425"/>
        </w:tabs>
        <w:ind w:left="425" w:hanging="425"/>
      </w:pPr>
      <w:rPr>
        <w:rFonts w:hint="default"/>
      </w:rPr>
    </w:lvl>
  </w:abstractNum>
  <w:abstractNum w:abstractNumId="56">
    <w:nsid w:val="534B54B8"/>
    <w:multiLevelType w:val="singleLevel"/>
    <w:tmpl w:val="534B54B8"/>
    <w:lvl w:ilvl="0">
      <w:start w:val="1"/>
      <w:numFmt w:val="decimal"/>
      <w:suff w:val="nothing"/>
      <w:lvlText w:val="%1."/>
      <w:lvlJc w:val="left"/>
    </w:lvl>
  </w:abstractNum>
  <w:abstractNum w:abstractNumId="57">
    <w:nsid w:val="53966E8D"/>
    <w:multiLevelType w:val="singleLevel"/>
    <w:tmpl w:val="53966E8D"/>
    <w:lvl w:ilvl="0">
      <w:start w:val="1"/>
      <w:numFmt w:val="bullet"/>
      <w:lvlText w:val=""/>
      <w:lvlJc w:val="left"/>
      <w:pPr>
        <w:tabs>
          <w:tab w:val="num" w:pos="420"/>
        </w:tabs>
        <w:ind w:left="420" w:hanging="420"/>
      </w:pPr>
      <w:rPr>
        <w:rFonts w:ascii="Wingdings" w:hAnsi="Wingdings" w:hint="default"/>
      </w:rPr>
    </w:lvl>
  </w:abstractNum>
  <w:abstractNum w:abstractNumId="58">
    <w:nsid w:val="5396B1E9"/>
    <w:multiLevelType w:val="singleLevel"/>
    <w:tmpl w:val="5396B1E9"/>
    <w:lvl w:ilvl="0">
      <w:start w:val="1"/>
      <w:numFmt w:val="decimal"/>
      <w:lvlText w:val="%1)"/>
      <w:lvlJc w:val="left"/>
      <w:pPr>
        <w:tabs>
          <w:tab w:val="num" w:pos="425"/>
        </w:tabs>
        <w:ind w:left="425" w:hanging="425"/>
      </w:pPr>
      <w:rPr>
        <w:rFonts w:hint="default"/>
      </w:rPr>
    </w:lvl>
  </w:abstractNum>
  <w:abstractNum w:abstractNumId="59">
    <w:nsid w:val="5396B1F8"/>
    <w:multiLevelType w:val="singleLevel"/>
    <w:tmpl w:val="5396B1F8"/>
    <w:lvl w:ilvl="0">
      <w:start w:val="1"/>
      <w:numFmt w:val="decimal"/>
      <w:lvlText w:val="%1)"/>
      <w:lvlJc w:val="left"/>
      <w:pPr>
        <w:tabs>
          <w:tab w:val="num" w:pos="425"/>
        </w:tabs>
        <w:ind w:left="425" w:hanging="425"/>
      </w:pPr>
      <w:rPr>
        <w:rFonts w:hint="default"/>
      </w:rPr>
    </w:lvl>
  </w:abstractNum>
  <w:abstractNum w:abstractNumId="60">
    <w:nsid w:val="5396B6E6"/>
    <w:multiLevelType w:val="singleLevel"/>
    <w:tmpl w:val="5396B6E6"/>
    <w:lvl w:ilvl="0">
      <w:start w:val="1"/>
      <w:numFmt w:val="decimalEnclosedCircleChinese"/>
      <w:suff w:val="nothing"/>
      <w:lvlText w:val="%1　"/>
      <w:lvlJc w:val="left"/>
      <w:pPr>
        <w:ind w:left="0" w:firstLine="400"/>
      </w:pPr>
      <w:rPr>
        <w:rFonts w:hint="eastAsia"/>
      </w:rPr>
    </w:lvl>
  </w:abstractNum>
  <w:abstractNum w:abstractNumId="61">
    <w:nsid w:val="5396B74D"/>
    <w:multiLevelType w:val="singleLevel"/>
    <w:tmpl w:val="5396B74D"/>
    <w:lvl w:ilvl="0">
      <w:start w:val="1"/>
      <w:numFmt w:val="decimalEnclosedCircleChinese"/>
      <w:suff w:val="nothing"/>
      <w:lvlText w:val="%1　"/>
      <w:lvlJc w:val="left"/>
      <w:pPr>
        <w:ind w:left="0" w:firstLine="400"/>
      </w:pPr>
      <w:rPr>
        <w:rFonts w:hint="eastAsia"/>
      </w:rPr>
    </w:lvl>
  </w:abstractNum>
  <w:abstractNum w:abstractNumId="62">
    <w:nsid w:val="539BF8FC"/>
    <w:multiLevelType w:val="singleLevel"/>
    <w:tmpl w:val="539BF8FC"/>
    <w:lvl w:ilvl="0">
      <w:start w:val="1"/>
      <w:numFmt w:val="decimal"/>
      <w:lvlText w:val="%1)"/>
      <w:lvlJc w:val="left"/>
      <w:pPr>
        <w:tabs>
          <w:tab w:val="num" w:pos="425"/>
        </w:tabs>
        <w:ind w:left="425" w:hanging="425"/>
      </w:pPr>
      <w:rPr>
        <w:rFonts w:hint="default"/>
      </w:rPr>
    </w:lvl>
  </w:abstractNum>
  <w:abstractNum w:abstractNumId="63">
    <w:nsid w:val="539BF942"/>
    <w:multiLevelType w:val="singleLevel"/>
    <w:tmpl w:val="539BF942"/>
    <w:lvl w:ilvl="0">
      <w:start w:val="1"/>
      <w:numFmt w:val="decimal"/>
      <w:lvlText w:val="%1)"/>
      <w:lvlJc w:val="left"/>
      <w:pPr>
        <w:tabs>
          <w:tab w:val="num" w:pos="425"/>
        </w:tabs>
        <w:ind w:left="425" w:hanging="425"/>
      </w:pPr>
      <w:rPr>
        <w:rFonts w:hint="default"/>
      </w:rPr>
    </w:lvl>
  </w:abstractNum>
  <w:abstractNum w:abstractNumId="64">
    <w:nsid w:val="539BF96C"/>
    <w:multiLevelType w:val="singleLevel"/>
    <w:tmpl w:val="539BF96C"/>
    <w:lvl w:ilvl="0">
      <w:start w:val="1"/>
      <w:numFmt w:val="decimal"/>
      <w:lvlText w:val="%1)"/>
      <w:lvlJc w:val="left"/>
      <w:pPr>
        <w:tabs>
          <w:tab w:val="num" w:pos="425"/>
        </w:tabs>
        <w:ind w:left="425" w:hanging="425"/>
      </w:pPr>
      <w:rPr>
        <w:rFonts w:hint="default"/>
      </w:rPr>
    </w:lvl>
  </w:abstractNum>
  <w:abstractNum w:abstractNumId="65">
    <w:nsid w:val="539BF98C"/>
    <w:multiLevelType w:val="singleLevel"/>
    <w:tmpl w:val="539BF98C"/>
    <w:lvl w:ilvl="0">
      <w:start w:val="1"/>
      <w:numFmt w:val="decimal"/>
      <w:lvlText w:val="%1)"/>
      <w:lvlJc w:val="left"/>
      <w:pPr>
        <w:tabs>
          <w:tab w:val="num" w:pos="425"/>
        </w:tabs>
        <w:ind w:left="425" w:hanging="425"/>
      </w:pPr>
      <w:rPr>
        <w:rFonts w:hint="default"/>
      </w:rPr>
    </w:lvl>
  </w:abstractNum>
  <w:abstractNum w:abstractNumId="66">
    <w:nsid w:val="539BF9B9"/>
    <w:multiLevelType w:val="singleLevel"/>
    <w:tmpl w:val="539BF9B9"/>
    <w:lvl w:ilvl="0">
      <w:start w:val="1"/>
      <w:numFmt w:val="decimal"/>
      <w:lvlText w:val="%1)"/>
      <w:lvlJc w:val="left"/>
      <w:pPr>
        <w:tabs>
          <w:tab w:val="num" w:pos="425"/>
        </w:tabs>
        <w:ind w:left="425" w:hanging="425"/>
      </w:pPr>
      <w:rPr>
        <w:rFonts w:hint="default"/>
      </w:rPr>
    </w:lvl>
  </w:abstractNum>
  <w:abstractNum w:abstractNumId="67">
    <w:nsid w:val="539BF9DA"/>
    <w:multiLevelType w:val="singleLevel"/>
    <w:tmpl w:val="539BF9DA"/>
    <w:lvl w:ilvl="0">
      <w:start w:val="1"/>
      <w:numFmt w:val="decimal"/>
      <w:lvlText w:val="%1)"/>
      <w:lvlJc w:val="left"/>
      <w:pPr>
        <w:tabs>
          <w:tab w:val="num" w:pos="425"/>
        </w:tabs>
        <w:ind w:left="425" w:hanging="425"/>
      </w:pPr>
      <w:rPr>
        <w:rFonts w:hint="default"/>
      </w:rPr>
    </w:lvl>
  </w:abstractNum>
  <w:abstractNum w:abstractNumId="68">
    <w:nsid w:val="539BFB15"/>
    <w:multiLevelType w:val="singleLevel"/>
    <w:tmpl w:val="539BFB15"/>
    <w:lvl w:ilvl="0">
      <w:start w:val="1"/>
      <w:numFmt w:val="decimal"/>
      <w:lvlText w:val="%1)"/>
      <w:lvlJc w:val="left"/>
      <w:pPr>
        <w:tabs>
          <w:tab w:val="num" w:pos="425"/>
        </w:tabs>
        <w:ind w:left="425" w:hanging="425"/>
      </w:pPr>
      <w:rPr>
        <w:rFonts w:hint="default"/>
      </w:rPr>
    </w:lvl>
  </w:abstractNum>
  <w:abstractNum w:abstractNumId="69">
    <w:nsid w:val="539BFB6D"/>
    <w:multiLevelType w:val="singleLevel"/>
    <w:tmpl w:val="539BFB6D"/>
    <w:lvl w:ilvl="0">
      <w:start w:val="1"/>
      <w:numFmt w:val="decimalEnclosedCircleChinese"/>
      <w:suff w:val="nothing"/>
      <w:lvlText w:val="%1　"/>
      <w:lvlJc w:val="left"/>
      <w:pPr>
        <w:ind w:left="0" w:firstLine="400"/>
      </w:pPr>
      <w:rPr>
        <w:rFonts w:hint="eastAsia"/>
      </w:rPr>
    </w:lvl>
  </w:abstractNum>
  <w:abstractNum w:abstractNumId="70">
    <w:nsid w:val="539C0146"/>
    <w:multiLevelType w:val="singleLevel"/>
    <w:tmpl w:val="539C0146"/>
    <w:lvl w:ilvl="0">
      <w:start w:val="1"/>
      <w:numFmt w:val="decimal"/>
      <w:lvlText w:val="%1)"/>
      <w:lvlJc w:val="left"/>
      <w:pPr>
        <w:tabs>
          <w:tab w:val="num" w:pos="425"/>
        </w:tabs>
        <w:ind w:left="425" w:hanging="425"/>
      </w:pPr>
      <w:rPr>
        <w:rFonts w:hint="default"/>
      </w:rPr>
    </w:lvl>
  </w:abstractNum>
  <w:abstractNum w:abstractNumId="71">
    <w:nsid w:val="539C04B4"/>
    <w:multiLevelType w:val="singleLevel"/>
    <w:tmpl w:val="539C04B4"/>
    <w:lvl w:ilvl="0">
      <w:start w:val="3"/>
      <w:numFmt w:val="decimal"/>
      <w:suff w:val="nothing"/>
      <w:lvlText w:val="%1．"/>
      <w:lvlJc w:val="left"/>
    </w:lvl>
  </w:abstractNum>
  <w:abstractNum w:abstractNumId="72">
    <w:nsid w:val="539C04C2"/>
    <w:multiLevelType w:val="singleLevel"/>
    <w:tmpl w:val="539C04C2"/>
    <w:lvl w:ilvl="0">
      <w:start w:val="4"/>
      <w:numFmt w:val="decimal"/>
      <w:suff w:val="nothing"/>
      <w:lvlText w:val="%1．"/>
      <w:lvlJc w:val="left"/>
    </w:lvl>
  </w:abstractNum>
  <w:abstractNum w:abstractNumId="73">
    <w:nsid w:val="539C07B1"/>
    <w:multiLevelType w:val="singleLevel"/>
    <w:tmpl w:val="539C07B1"/>
    <w:lvl w:ilvl="0">
      <w:start w:val="14"/>
      <w:numFmt w:val="decimal"/>
      <w:suff w:val="nothing"/>
      <w:lvlText w:val="%1、"/>
      <w:lvlJc w:val="left"/>
    </w:lvl>
  </w:abstractNum>
  <w:abstractNum w:abstractNumId="74">
    <w:nsid w:val="539C0A8E"/>
    <w:multiLevelType w:val="singleLevel"/>
    <w:tmpl w:val="539C0A8E"/>
    <w:lvl w:ilvl="0">
      <w:start w:val="8"/>
      <w:numFmt w:val="decimal"/>
      <w:suff w:val="nothing"/>
      <w:lvlText w:val="%1、"/>
      <w:lvlJc w:val="left"/>
    </w:lvl>
  </w:abstractNum>
  <w:abstractNum w:abstractNumId="75">
    <w:nsid w:val="54BB4380"/>
    <w:multiLevelType w:val="hybridMultilevel"/>
    <w:tmpl w:val="9B7A22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6">
    <w:nsid w:val="55707202"/>
    <w:multiLevelType w:val="hybridMultilevel"/>
    <w:tmpl w:val="FFE47EBE"/>
    <w:lvl w:ilvl="0" w:tplc="0000003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7">
    <w:nsid w:val="585F6E83"/>
    <w:multiLevelType w:val="hybridMultilevel"/>
    <w:tmpl w:val="B8A2C5D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8">
    <w:nsid w:val="5A1C0F5D"/>
    <w:multiLevelType w:val="singleLevel"/>
    <w:tmpl w:val="5A1C0F5D"/>
    <w:lvl w:ilvl="0">
      <w:start w:val="1"/>
      <w:numFmt w:val="decimal"/>
      <w:lvlText w:val="%1."/>
      <w:lvlJc w:val="left"/>
      <w:pPr>
        <w:tabs>
          <w:tab w:val="num" w:pos="312"/>
        </w:tabs>
      </w:pPr>
    </w:lvl>
  </w:abstractNum>
  <w:abstractNum w:abstractNumId="79">
    <w:nsid w:val="62D54778"/>
    <w:multiLevelType w:val="hybridMultilevel"/>
    <w:tmpl w:val="A7B8E1C2"/>
    <w:lvl w:ilvl="0" w:tplc="14FA2C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0">
    <w:nsid w:val="6B32208D"/>
    <w:multiLevelType w:val="hybridMultilevel"/>
    <w:tmpl w:val="EE92EB6C"/>
    <w:lvl w:ilvl="0" w:tplc="04090001">
      <w:start w:val="1"/>
      <w:numFmt w:val="bullet"/>
      <w:lvlText w:val=""/>
      <w:lvlJc w:val="left"/>
      <w:pPr>
        <w:ind w:left="618" w:hanging="420"/>
      </w:pPr>
      <w:rPr>
        <w:rFonts w:ascii="Wingdings" w:hAnsi="Wingdings" w:hint="default"/>
      </w:rPr>
    </w:lvl>
    <w:lvl w:ilvl="1" w:tplc="04090003" w:tentative="1">
      <w:start w:val="1"/>
      <w:numFmt w:val="bullet"/>
      <w:lvlText w:val=""/>
      <w:lvlJc w:val="left"/>
      <w:pPr>
        <w:ind w:left="1038" w:hanging="420"/>
      </w:pPr>
      <w:rPr>
        <w:rFonts w:ascii="Wingdings" w:hAnsi="Wingdings" w:hint="default"/>
      </w:rPr>
    </w:lvl>
    <w:lvl w:ilvl="2" w:tplc="04090005" w:tentative="1">
      <w:start w:val="1"/>
      <w:numFmt w:val="bullet"/>
      <w:lvlText w:val=""/>
      <w:lvlJc w:val="left"/>
      <w:pPr>
        <w:ind w:left="1458" w:hanging="420"/>
      </w:pPr>
      <w:rPr>
        <w:rFonts w:ascii="Wingdings" w:hAnsi="Wingdings" w:hint="default"/>
      </w:rPr>
    </w:lvl>
    <w:lvl w:ilvl="3" w:tplc="04090001" w:tentative="1">
      <w:start w:val="1"/>
      <w:numFmt w:val="bullet"/>
      <w:lvlText w:val=""/>
      <w:lvlJc w:val="left"/>
      <w:pPr>
        <w:ind w:left="1878" w:hanging="420"/>
      </w:pPr>
      <w:rPr>
        <w:rFonts w:ascii="Wingdings" w:hAnsi="Wingdings" w:hint="default"/>
      </w:rPr>
    </w:lvl>
    <w:lvl w:ilvl="4" w:tplc="04090003" w:tentative="1">
      <w:start w:val="1"/>
      <w:numFmt w:val="bullet"/>
      <w:lvlText w:val=""/>
      <w:lvlJc w:val="left"/>
      <w:pPr>
        <w:ind w:left="2298" w:hanging="420"/>
      </w:pPr>
      <w:rPr>
        <w:rFonts w:ascii="Wingdings" w:hAnsi="Wingdings" w:hint="default"/>
      </w:rPr>
    </w:lvl>
    <w:lvl w:ilvl="5" w:tplc="04090005" w:tentative="1">
      <w:start w:val="1"/>
      <w:numFmt w:val="bullet"/>
      <w:lvlText w:val=""/>
      <w:lvlJc w:val="left"/>
      <w:pPr>
        <w:ind w:left="2718" w:hanging="420"/>
      </w:pPr>
      <w:rPr>
        <w:rFonts w:ascii="Wingdings" w:hAnsi="Wingdings" w:hint="default"/>
      </w:rPr>
    </w:lvl>
    <w:lvl w:ilvl="6" w:tplc="04090001" w:tentative="1">
      <w:start w:val="1"/>
      <w:numFmt w:val="bullet"/>
      <w:lvlText w:val=""/>
      <w:lvlJc w:val="left"/>
      <w:pPr>
        <w:ind w:left="3138" w:hanging="420"/>
      </w:pPr>
      <w:rPr>
        <w:rFonts w:ascii="Wingdings" w:hAnsi="Wingdings" w:hint="default"/>
      </w:rPr>
    </w:lvl>
    <w:lvl w:ilvl="7" w:tplc="04090003" w:tentative="1">
      <w:start w:val="1"/>
      <w:numFmt w:val="bullet"/>
      <w:lvlText w:val=""/>
      <w:lvlJc w:val="left"/>
      <w:pPr>
        <w:ind w:left="3558" w:hanging="420"/>
      </w:pPr>
      <w:rPr>
        <w:rFonts w:ascii="Wingdings" w:hAnsi="Wingdings" w:hint="default"/>
      </w:rPr>
    </w:lvl>
    <w:lvl w:ilvl="8" w:tplc="04090005" w:tentative="1">
      <w:start w:val="1"/>
      <w:numFmt w:val="bullet"/>
      <w:lvlText w:val=""/>
      <w:lvlJc w:val="left"/>
      <w:pPr>
        <w:ind w:left="3978" w:hanging="420"/>
      </w:pPr>
      <w:rPr>
        <w:rFonts w:ascii="Wingdings" w:hAnsi="Wingdings" w:hint="default"/>
      </w:rPr>
    </w:lvl>
  </w:abstractNum>
  <w:abstractNum w:abstractNumId="81">
    <w:nsid w:val="70472EFE"/>
    <w:multiLevelType w:val="hybridMultilevel"/>
    <w:tmpl w:val="DEE22C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2">
    <w:nsid w:val="77DF066B"/>
    <w:multiLevelType w:val="multilevel"/>
    <w:tmpl w:val="D13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9311BF1"/>
    <w:multiLevelType w:val="hybridMultilevel"/>
    <w:tmpl w:val="CC44FDF6"/>
    <w:lvl w:ilvl="0" w:tplc="22F21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A3F147E"/>
    <w:multiLevelType w:val="hybridMultilevel"/>
    <w:tmpl w:val="D22C8F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5">
    <w:nsid w:val="7C232EEC"/>
    <w:multiLevelType w:val="hybridMultilevel"/>
    <w:tmpl w:val="8CD69A52"/>
    <w:lvl w:ilvl="0" w:tplc="E3EC7CA6">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6">
    <w:nsid w:val="7E8C234B"/>
    <w:multiLevelType w:val="hybridMultilevel"/>
    <w:tmpl w:val="797868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2"/>
  </w:num>
  <w:num w:numId="2">
    <w:abstractNumId w:val="21"/>
  </w:num>
  <w:num w:numId="3">
    <w:abstractNumId w:val="22"/>
  </w:num>
  <w:num w:numId="4">
    <w:abstractNumId w:val="20"/>
  </w:num>
  <w:num w:numId="5">
    <w:abstractNumId w:val="7"/>
  </w:num>
  <w:num w:numId="6">
    <w:abstractNumId w:val="1"/>
  </w:num>
  <w:num w:numId="7">
    <w:abstractNumId w:val="56"/>
  </w:num>
  <w:num w:numId="8">
    <w:abstractNumId w:val="12"/>
  </w:num>
  <w:num w:numId="9">
    <w:abstractNumId w:val="29"/>
  </w:num>
  <w:num w:numId="10">
    <w:abstractNumId w:val="31"/>
  </w:num>
  <w:num w:numId="11">
    <w:abstractNumId w:val="2"/>
  </w:num>
  <w:num w:numId="12">
    <w:abstractNumId w:val="11"/>
  </w:num>
  <w:num w:numId="13">
    <w:abstractNumId w:val="3"/>
  </w:num>
  <w:num w:numId="14">
    <w:abstractNumId w:val="15"/>
  </w:num>
  <w:num w:numId="15">
    <w:abstractNumId w:val="10"/>
  </w:num>
  <w:num w:numId="16">
    <w:abstractNumId w:val="13"/>
  </w:num>
  <w:num w:numId="17">
    <w:abstractNumId w:val="19"/>
  </w:num>
  <w:num w:numId="18">
    <w:abstractNumId w:val="30"/>
  </w:num>
  <w:num w:numId="19">
    <w:abstractNumId w:val="9"/>
  </w:num>
  <w:num w:numId="20">
    <w:abstractNumId w:val="57"/>
  </w:num>
  <w:num w:numId="21">
    <w:abstractNumId w:val="59"/>
  </w:num>
  <w:num w:numId="22">
    <w:abstractNumId w:val="58"/>
  </w:num>
  <w:num w:numId="23">
    <w:abstractNumId w:val="23"/>
  </w:num>
  <w:num w:numId="24">
    <w:abstractNumId w:val="69"/>
  </w:num>
  <w:num w:numId="25">
    <w:abstractNumId w:val="68"/>
  </w:num>
  <w:num w:numId="26">
    <w:abstractNumId w:val="67"/>
  </w:num>
  <w:num w:numId="27">
    <w:abstractNumId w:val="66"/>
  </w:num>
  <w:num w:numId="28">
    <w:abstractNumId w:val="65"/>
  </w:num>
  <w:num w:numId="29">
    <w:abstractNumId w:val="64"/>
  </w:num>
  <w:num w:numId="30">
    <w:abstractNumId w:val="62"/>
  </w:num>
  <w:num w:numId="31">
    <w:abstractNumId w:val="63"/>
  </w:num>
  <w:num w:numId="32">
    <w:abstractNumId w:val="34"/>
  </w:num>
  <w:num w:numId="33">
    <w:abstractNumId w:val="70"/>
  </w:num>
  <w:num w:numId="34">
    <w:abstractNumId w:val="17"/>
  </w:num>
  <w:num w:numId="35">
    <w:abstractNumId w:val="25"/>
  </w:num>
  <w:num w:numId="36">
    <w:abstractNumId w:val="60"/>
  </w:num>
  <w:num w:numId="37">
    <w:abstractNumId w:val="61"/>
  </w:num>
  <w:num w:numId="38">
    <w:abstractNumId w:val="28"/>
  </w:num>
  <w:num w:numId="39">
    <w:abstractNumId w:val="6"/>
  </w:num>
  <w:num w:numId="40">
    <w:abstractNumId w:val="4"/>
  </w:num>
  <w:num w:numId="41">
    <w:abstractNumId w:val="14"/>
  </w:num>
  <w:num w:numId="42">
    <w:abstractNumId w:val="18"/>
  </w:num>
  <w:num w:numId="43">
    <w:abstractNumId w:val="24"/>
  </w:num>
  <w:num w:numId="44">
    <w:abstractNumId w:val="16"/>
  </w:num>
  <w:num w:numId="45">
    <w:abstractNumId w:val="5"/>
  </w:num>
  <w:num w:numId="46">
    <w:abstractNumId w:val="26"/>
  </w:num>
  <w:num w:numId="47">
    <w:abstractNumId w:val="42"/>
  </w:num>
  <w:num w:numId="48">
    <w:abstractNumId w:val="55"/>
  </w:num>
  <w:num w:numId="49">
    <w:abstractNumId w:val="33"/>
  </w:num>
  <w:num w:numId="50">
    <w:abstractNumId w:val="27"/>
  </w:num>
  <w:num w:numId="51">
    <w:abstractNumId w:val="71"/>
  </w:num>
  <w:num w:numId="52">
    <w:abstractNumId w:val="72"/>
  </w:num>
  <w:num w:numId="53">
    <w:abstractNumId w:val="53"/>
  </w:num>
  <w:num w:numId="54">
    <w:abstractNumId w:val="54"/>
  </w:num>
  <w:num w:numId="55">
    <w:abstractNumId w:val="8"/>
  </w:num>
  <w:num w:numId="56">
    <w:abstractNumId w:val="73"/>
  </w:num>
  <w:num w:numId="57">
    <w:abstractNumId w:val="52"/>
  </w:num>
  <w:num w:numId="58">
    <w:abstractNumId w:val="74"/>
  </w:num>
  <w:num w:numId="59">
    <w:abstractNumId w:val="48"/>
  </w:num>
  <w:num w:numId="60">
    <w:abstractNumId w:val="82"/>
  </w:num>
  <w:num w:numId="61">
    <w:abstractNumId w:val="76"/>
  </w:num>
  <w:num w:numId="62">
    <w:abstractNumId w:val="49"/>
  </w:num>
  <w:num w:numId="63">
    <w:abstractNumId w:val="41"/>
  </w:num>
  <w:num w:numId="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7"/>
  </w:num>
  <w:num w:numId="66">
    <w:abstractNumId w:val="75"/>
  </w:num>
  <w:num w:numId="67">
    <w:abstractNumId w:val="85"/>
  </w:num>
  <w:num w:numId="68">
    <w:abstractNumId w:val="43"/>
  </w:num>
  <w:num w:numId="69">
    <w:abstractNumId w:val="35"/>
  </w:num>
  <w:num w:numId="70">
    <w:abstractNumId w:val="81"/>
  </w:num>
  <w:num w:numId="71">
    <w:abstractNumId w:val="80"/>
  </w:num>
  <w:num w:numId="72">
    <w:abstractNumId w:val="78"/>
  </w:num>
  <w:num w:numId="73">
    <w:abstractNumId w:val="47"/>
  </w:num>
  <w:num w:numId="74">
    <w:abstractNumId w:val="44"/>
  </w:num>
  <w:num w:numId="75">
    <w:abstractNumId w:val="36"/>
  </w:num>
  <w:num w:numId="76">
    <w:abstractNumId w:val="46"/>
  </w:num>
  <w:num w:numId="77">
    <w:abstractNumId w:val="45"/>
  </w:num>
  <w:num w:numId="78">
    <w:abstractNumId w:val="50"/>
  </w:num>
  <w:num w:numId="79">
    <w:abstractNumId w:val="40"/>
  </w:num>
  <w:num w:numId="80">
    <w:abstractNumId w:val="83"/>
  </w:num>
  <w:num w:numId="81">
    <w:abstractNumId w:val="37"/>
  </w:num>
  <w:num w:numId="82">
    <w:abstractNumId w:val="38"/>
  </w:num>
  <w:num w:numId="83">
    <w:abstractNumId w:val="51"/>
  </w:num>
  <w:num w:numId="84">
    <w:abstractNumId w:val="79"/>
  </w:num>
  <w:num w:numId="85">
    <w:abstractNumId w:val="39"/>
  </w:num>
  <w:num w:numId="86">
    <w:abstractNumId w:val="0"/>
  </w:num>
  <w:num w:numId="87">
    <w:abstractNumId w:val="84"/>
  </w:num>
  <w:num w:numId="88">
    <w:abstractNumId w:val="86"/>
  </w:num>
  <w:num w:numId="8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o:colormru v:ext="edit" colors="#caeac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74"/>
    <w:rsid w:val="00000DF2"/>
    <w:rsid w:val="0000377F"/>
    <w:rsid w:val="00003FE1"/>
    <w:rsid w:val="0000449D"/>
    <w:rsid w:val="000049E2"/>
    <w:rsid w:val="0000536B"/>
    <w:rsid w:val="00006B0A"/>
    <w:rsid w:val="00006ECA"/>
    <w:rsid w:val="000078D8"/>
    <w:rsid w:val="000105C6"/>
    <w:rsid w:val="00015BB2"/>
    <w:rsid w:val="00017EB0"/>
    <w:rsid w:val="00022263"/>
    <w:rsid w:val="00022C3C"/>
    <w:rsid w:val="00023EEC"/>
    <w:rsid w:val="00024A11"/>
    <w:rsid w:val="00030011"/>
    <w:rsid w:val="000320A5"/>
    <w:rsid w:val="00033716"/>
    <w:rsid w:val="00033ECB"/>
    <w:rsid w:val="0003570C"/>
    <w:rsid w:val="0003678E"/>
    <w:rsid w:val="000412D7"/>
    <w:rsid w:val="0004399D"/>
    <w:rsid w:val="000441A2"/>
    <w:rsid w:val="000444A1"/>
    <w:rsid w:val="0004594C"/>
    <w:rsid w:val="000475D4"/>
    <w:rsid w:val="00053207"/>
    <w:rsid w:val="0005349E"/>
    <w:rsid w:val="00054114"/>
    <w:rsid w:val="000552AE"/>
    <w:rsid w:val="0005533E"/>
    <w:rsid w:val="00055DD5"/>
    <w:rsid w:val="00055EF8"/>
    <w:rsid w:val="000564A4"/>
    <w:rsid w:val="00056ADD"/>
    <w:rsid w:val="00056B0A"/>
    <w:rsid w:val="00056DF7"/>
    <w:rsid w:val="000576E4"/>
    <w:rsid w:val="000607B8"/>
    <w:rsid w:val="00060976"/>
    <w:rsid w:val="00063D99"/>
    <w:rsid w:val="0006463C"/>
    <w:rsid w:val="0006505E"/>
    <w:rsid w:val="000652F8"/>
    <w:rsid w:val="00066285"/>
    <w:rsid w:val="000679B9"/>
    <w:rsid w:val="000708DB"/>
    <w:rsid w:val="0007172A"/>
    <w:rsid w:val="00072A34"/>
    <w:rsid w:val="000738C7"/>
    <w:rsid w:val="0008184F"/>
    <w:rsid w:val="000825BB"/>
    <w:rsid w:val="0008762F"/>
    <w:rsid w:val="000904BA"/>
    <w:rsid w:val="00094631"/>
    <w:rsid w:val="00095B7D"/>
    <w:rsid w:val="000A0139"/>
    <w:rsid w:val="000A1282"/>
    <w:rsid w:val="000A16F5"/>
    <w:rsid w:val="000A1C1E"/>
    <w:rsid w:val="000A22D4"/>
    <w:rsid w:val="000A55DD"/>
    <w:rsid w:val="000A7767"/>
    <w:rsid w:val="000B0A98"/>
    <w:rsid w:val="000B2D4F"/>
    <w:rsid w:val="000B3DD9"/>
    <w:rsid w:val="000B4320"/>
    <w:rsid w:val="000B49C7"/>
    <w:rsid w:val="000B769B"/>
    <w:rsid w:val="000C08BD"/>
    <w:rsid w:val="000C287E"/>
    <w:rsid w:val="000C712F"/>
    <w:rsid w:val="000C7666"/>
    <w:rsid w:val="000C7C30"/>
    <w:rsid w:val="000D23BD"/>
    <w:rsid w:val="000D24A0"/>
    <w:rsid w:val="000D5490"/>
    <w:rsid w:val="000D66EC"/>
    <w:rsid w:val="000D7777"/>
    <w:rsid w:val="000D7F5C"/>
    <w:rsid w:val="000E06B7"/>
    <w:rsid w:val="000E0C3D"/>
    <w:rsid w:val="000E2642"/>
    <w:rsid w:val="000E3740"/>
    <w:rsid w:val="000E4E09"/>
    <w:rsid w:val="000E52CE"/>
    <w:rsid w:val="000E5796"/>
    <w:rsid w:val="000E5ECA"/>
    <w:rsid w:val="000F181D"/>
    <w:rsid w:val="000F1997"/>
    <w:rsid w:val="000F3FBE"/>
    <w:rsid w:val="000F4C56"/>
    <w:rsid w:val="000F606F"/>
    <w:rsid w:val="000F679C"/>
    <w:rsid w:val="00102919"/>
    <w:rsid w:val="00103F02"/>
    <w:rsid w:val="00104B4F"/>
    <w:rsid w:val="00105F38"/>
    <w:rsid w:val="0011040D"/>
    <w:rsid w:val="001106F4"/>
    <w:rsid w:val="001119AB"/>
    <w:rsid w:val="00111D7E"/>
    <w:rsid w:val="001153C1"/>
    <w:rsid w:val="0011547A"/>
    <w:rsid w:val="00116502"/>
    <w:rsid w:val="00120065"/>
    <w:rsid w:val="00121E55"/>
    <w:rsid w:val="00123B7B"/>
    <w:rsid w:val="001250DD"/>
    <w:rsid w:val="001255A6"/>
    <w:rsid w:val="001266F8"/>
    <w:rsid w:val="00126E72"/>
    <w:rsid w:val="0012796F"/>
    <w:rsid w:val="00127B99"/>
    <w:rsid w:val="001306FD"/>
    <w:rsid w:val="0013092B"/>
    <w:rsid w:val="00131380"/>
    <w:rsid w:val="0013246C"/>
    <w:rsid w:val="001328A4"/>
    <w:rsid w:val="00133A46"/>
    <w:rsid w:val="00135654"/>
    <w:rsid w:val="00135B28"/>
    <w:rsid w:val="00136406"/>
    <w:rsid w:val="00140B94"/>
    <w:rsid w:val="00143C4C"/>
    <w:rsid w:val="00145928"/>
    <w:rsid w:val="00146682"/>
    <w:rsid w:val="0014746E"/>
    <w:rsid w:val="0014762B"/>
    <w:rsid w:val="00147DC5"/>
    <w:rsid w:val="00151C38"/>
    <w:rsid w:val="001529D7"/>
    <w:rsid w:val="00152C52"/>
    <w:rsid w:val="001538B1"/>
    <w:rsid w:val="001544E2"/>
    <w:rsid w:val="00155CD3"/>
    <w:rsid w:val="00156825"/>
    <w:rsid w:val="001612AD"/>
    <w:rsid w:val="00162C19"/>
    <w:rsid w:val="00162DF6"/>
    <w:rsid w:val="00163155"/>
    <w:rsid w:val="00163E16"/>
    <w:rsid w:val="00165324"/>
    <w:rsid w:val="00166CE3"/>
    <w:rsid w:val="00167B95"/>
    <w:rsid w:val="001714B7"/>
    <w:rsid w:val="00172034"/>
    <w:rsid w:val="00173068"/>
    <w:rsid w:val="00173F5C"/>
    <w:rsid w:val="00173FEE"/>
    <w:rsid w:val="001744B4"/>
    <w:rsid w:val="0017614D"/>
    <w:rsid w:val="00177551"/>
    <w:rsid w:val="00177F9D"/>
    <w:rsid w:val="00180BE5"/>
    <w:rsid w:val="00181EE7"/>
    <w:rsid w:val="0018287D"/>
    <w:rsid w:val="00183A60"/>
    <w:rsid w:val="00185104"/>
    <w:rsid w:val="00187047"/>
    <w:rsid w:val="001876E0"/>
    <w:rsid w:val="00187A13"/>
    <w:rsid w:val="00187D25"/>
    <w:rsid w:val="001906E6"/>
    <w:rsid w:val="0019075E"/>
    <w:rsid w:val="00191B8F"/>
    <w:rsid w:val="00191F6C"/>
    <w:rsid w:val="00192895"/>
    <w:rsid w:val="00192AB0"/>
    <w:rsid w:val="001938AA"/>
    <w:rsid w:val="00193A96"/>
    <w:rsid w:val="0019405E"/>
    <w:rsid w:val="00194315"/>
    <w:rsid w:val="00195ADC"/>
    <w:rsid w:val="0019636D"/>
    <w:rsid w:val="001967AA"/>
    <w:rsid w:val="00197857"/>
    <w:rsid w:val="00197870"/>
    <w:rsid w:val="001A07AF"/>
    <w:rsid w:val="001A4C5E"/>
    <w:rsid w:val="001A74FC"/>
    <w:rsid w:val="001A7E8F"/>
    <w:rsid w:val="001B11A6"/>
    <w:rsid w:val="001B2F8D"/>
    <w:rsid w:val="001B3048"/>
    <w:rsid w:val="001B38AF"/>
    <w:rsid w:val="001B3978"/>
    <w:rsid w:val="001B439A"/>
    <w:rsid w:val="001B4F14"/>
    <w:rsid w:val="001B5AB0"/>
    <w:rsid w:val="001B5FA9"/>
    <w:rsid w:val="001C05FE"/>
    <w:rsid w:val="001C08C7"/>
    <w:rsid w:val="001C14D2"/>
    <w:rsid w:val="001C221A"/>
    <w:rsid w:val="001C4BBA"/>
    <w:rsid w:val="001C4EBC"/>
    <w:rsid w:val="001C5558"/>
    <w:rsid w:val="001C6C76"/>
    <w:rsid w:val="001C79B9"/>
    <w:rsid w:val="001D0EAF"/>
    <w:rsid w:val="001D3DB4"/>
    <w:rsid w:val="001D3EF8"/>
    <w:rsid w:val="001D4525"/>
    <w:rsid w:val="001D4BF7"/>
    <w:rsid w:val="001D4D22"/>
    <w:rsid w:val="001D5825"/>
    <w:rsid w:val="001D6323"/>
    <w:rsid w:val="001E4685"/>
    <w:rsid w:val="001E5302"/>
    <w:rsid w:val="001E530D"/>
    <w:rsid w:val="001E73D7"/>
    <w:rsid w:val="001E79CA"/>
    <w:rsid w:val="001F105A"/>
    <w:rsid w:val="001F1B0C"/>
    <w:rsid w:val="001F4CBB"/>
    <w:rsid w:val="001F4D32"/>
    <w:rsid w:val="001F6686"/>
    <w:rsid w:val="001F6D19"/>
    <w:rsid w:val="001F7C0C"/>
    <w:rsid w:val="00202A72"/>
    <w:rsid w:val="00203CF8"/>
    <w:rsid w:val="0020676F"/>
    <w:rsid w:val="00207723"/>
    <w:rsid w:val="00207DBB"/>
    <w:rsid w:val="002106DC"/>
    <w:rsid w:val="00212690"/>
    <w:rsid w:val="00212E69"/>
    <w:rsid w:val="002140D6"/>
    <w:rsid w:val="0021558D"/>
    <w:rsid w:val="00215B89"/>
    <w:rsid w:val="00216AE4"/>
    <w:rsid w:val="0022064D"/>
    <w:rsid w:val="0022287C"/>
    <w:rsid w:val="00222DEB"/>
    <w:rsid w:val="00225A46"/>
    <w:rsid w:val="00225F55"/>
    <w:rsid w:val="002261A7"/>
    <w:rsid w:val="002263B6"/>
    <w:rsid w:val="0023082E"/>
    <w:rsid w:val="00230D8F"/>
    <w:rsid w:val="00230E8E"/>
    <w:rsid w:val="00230F14"/>
    <w:rsid w:val="00232660"/>
    <w:rsid w:val="00232781"/>
    <w:rsid w:val="002333BA"/>
    <w:rsid w:val="00235BBC"/>
    <w:rsid w:val="002371DE"/>
    <w:rsid w:val="002379BB"/>
    <w:rsid w:val="00241156"/>
    <w:rsid w:val="0024178B"/>
    <w:rsid w:val="00246B94"/>
    <w:rsid w:val="00246DDF"/>
    <w:rsid w:val="00247142"/>
    <w:rsid w:val="00247688"/>
    <w:rsid w:val="00247B89"/>
    <w:rsid w:val="002514D3"/>
    <w:rsid w:val="0025235B"/>
    <w:rsid w:val="00253750"/>
    <w:rsid w:val="00254B87"/>
    <w:rsid w:val="0025519C"/>
    <w:rsid w:val="00255594"/>
    <w:rsid w:val="00256060"/>
    <w:rsid w:val="0025614C"/>
    <w:rsid w:val="0025700E"/>
    <w:rsid w:val="0025718D"/>
    <w:rsid w:val="00260CED"/>
    <w:rsid w:val="00262511"/>
    <w:rsid w:val="00265462"/>
    <w:rsid w:val="0026658C"/>
    <w:rsid w:val="00267E7D"/>
    <w:rsid w:val="00270057"/>
    <w:rsid w:val="00270122"/>
    <w:rsid w:val="00271109"/>
    <w:rsid w:val="0027207F"/>
    <w:rsid w:val="002722FB"/>
    <w:rsid w:val="00272D5B"/>
    <w:rsid w:val="002734F4"/>
    <w:rsid w:val="00273772"/>
    <w:rsid w:val="00274960"/>
    <w:rsid w:val="0027531C"/>
    <w:rsid w:val="00276675"/>
    <w:rsid w:val="00276FD0"/>
    <w:rsid w:val="00280A55"/>
    <w:rsid w:val="002824F9"/>
    <w:rsid w:val="002827F0"/>
    <w:rsid w:val="0028484F"/>
    <w:rsid w:val="00286C93"/>
    <w:rsid w:val="00286FA0"/>
    <w:rsid w:val="00290EE6"/>
    <w:rsid w:val="00291ED9"/>
    <w:rsid w:val="00292122"/>
    <w:rsid w:val="002927E9"/>
    <w:rsid w:val="00294780"/>
    <w:rsid w:val="00294838"/>
    <w:rsid w:val="0029666B"/>
    <w:rsid w:val="00296DDD"/>
    <w:rsid w:val="002A06AF"/>
    <w:rsid w:val="002A0C21"/>
    <w:rsid w:val="002A16C1"/>
    <w:rsid w:val="002A3662"/>
    <w:rsid w:val="002A3EED"/>
    <w:rsid w:val="002A411B"/>
    <w:rsid w:val="002B0937"/>
    <w:rsid w:val="002B0DD9"/>
    <w:rsid w:val="002B103D"/>
    <w:rsid w:val="002B36FB"/>
    <w:rsid w:val="002B375E"/>
    <w:rsid w:val="002B4713"/>
    <w:rsid w:val="002C0FCF"/>
    <w:rsid w:val="002C2203"/>
    <w:rsid w:val="002C3031"/>
    <w:rsid w:val="002C7ABE"/>
    <w:rsid w:val="002D15A1"/>
    <w:rsid w:val="002D1754"/>
    <w:rsid w:val="002D18EE"/>
    <w:rsid w:val="002D1B40"/>
    <w:rsid w:val="002D5028"/>
    <w:rsid w:val="002D5732"/>
    <w:rsid w:val="002D78D8"/>
    <w:rsid w:val="002E00A2"/>
    <w:rsid w:val="002E158A"/>
    <w:rsid w:val="002E25D9"/>
    <w:rsid w:val="002E3483"/>
    <w:rsid w:val="002E476D"/>
    <w:rsid w:val="002E4D6B"/>
    <w:rsid w:val="002E6DC2"/>
    <w:rsid w:val="002E7009"/>
    <w:rsid w:val="002E75B5"/>
    <w:rsid w:val="002F065C"/>
    <w:rsid w:val="002F18DE"/>
    <w:rsid w:val="002F1CDD"/>
    <w:rsid w:val="002F37E4"/>
    <w:rsid w:val="002F3DCA"/>
    <w:rsid w:val="002F6B1C"/>
    <w:rsid w:val="002F7E62"/>
    <w:rsid w:val="00300285"/>
    <w:rsid w:val="00301230"/>
    <w:rsid w:val="00301443"/>
    <w:rsid w:val="00306E2E"/>
    <w:rsid w:val="003108CB"/>
    <w:rsid w:val="00310F3E"/>
    <w:rsid w:val="00312738"/>
    <w:rsid w:val="0031410C"/>
    <w:rsid w:val="00316E7F"/>
    <w:rsid w:val="00317903"/>
    <w:rsid w:val="00317F20"/>
    <w:rsid w:val="00320A19"/>
    <w:rsid w:val="003220E9"/>
    <w:rsid w:val="00322352"/>
    <w:rsid w:val="00322A48"/>
    <w:rsid w:val="00322EEA"/>
    <w:rsid w:val="00323C77"/>
    <w:rsid w:val="00325509"/>
    <w:rsid w:val="00331B87"/>
    <w:rsid w:val="003330A1"/>
    <w:rsid w:val="003350CB"/>
    <w:rsid w:val="00343230"/>
    <w:rsid w:val="00344815"/>
    <w:rsid w:val="00345775"/>
    <w:rsid w:val="00345C94"/>
    <w:rsid w:val="003470EB"/>
    <w:rsid w:val="00347256"/>
    <w:rsid w:val="003510A3"/>
    <w:rsid w:val="00352B4C"/>
    <w:rsid w:val="003540B9"/>
    <w:rsid w:val="00355747"/>
    <w:rsid w:val="00356D3D"/>
    <w:rsid w:val="00357F4E"/>
    <w:rsid w:val="00362737"/>
    <w:rsid w:val="00364591"/>
    <w:rsid w:val="00364C9B"/>
    <w:rsid w:val="00364E31"/>
    <w:rsid w:val="00367D9A"/>
    <w:rsid w:val="00370DD3"/>
    <w:rsid w:val="00374618"/>
    <w:rsid w:val="00374D25"/>
    <w:rsid w:val="00375FA9"/>
    <w:rsid w:val="00376A98"/>
    <w:rsid w:val="00376F6F"/>
    <w:rsid w:val="00377A8E"/>
    <w:rsid w:val="00381012"/>
    <w:rsid w:val="0038229B"/>
    <w:rsid w:val="00384A99"/>
    <w:rsid w:val="00385776"/>
    <w:rsid w:val="00385C71"/>
    <w:rsid w:val="00385D43"/>
    <w:rsid w:val="00386016"/>
    <w:rsid w:val="00386554"/>
    <w:rsid w:val="003867F4"/>
    <w:rsid w:val="00390F86"/>
    <w:rsid w:val="00391317"/>
    <w:rsid w:val="0039367D"/>
    <w:rsid w:val="003972A9"/>
    <w:rsid w:val="003A000B"/>
    <w:rsid w:val="003A2826"/>
    <w:rsid w:val="003A296D"/>
    <w:rsid w:val="003A3CF2"/>
    <w:rsid w:val="003A6DFF"/>
    <w:rsid w:val="003A78F1"/>
    <w:rsid w:val="003A7D89"/>
    <w:rsid w:val="003B4456"/>
    <w:rsid w:val="003B6DC6"/>
    <w:rsid w:val="003B757D"/>
    <w:rsid w:val="003B7785"/>
    <w:rsid w:val="003B7B2F"/>
    <w:rsid w:val="003C02A5"/>
    <w:rsid w:val="003C0E7C"/>
    <w:rsid w:val="003C27CE"/>
    <w:rsid w:val="003C6CA2"/>
    <w:rsid w:val="003D0016"/>
    <w:rsid w:val="003D0DDA"/>
    <w:rsid w:val="003D2B11"/>
    <w:rsid w:val="003D3D1C"/>
    <w:rsid w:val="003D3E5F"/>
    <w:rsid w:val="003D5A5F"/>
    <w:rsid w:val="003D5DC5"/>
    <w:rsid w:val="003D6FC4"/>
    <w:rsid w:val="003D7372"/>
    <w:rsid w:val="003E0C72"/>
    <w:rsid w:val="003E100A"/>
    <w:rsid w:val="003E144D"/>
    <w:rsid w:val="003E22F8"/>
    <w:rsid w:val="003E33E9"/>
    <w:rsid w:val="003E5581"/>
    <w:rsid w:val="003E6324"/>
    <w:rsid w:val="003F134C"/>
    <w:rsid w:val="003F4521"/>
    <w:rsid w:val="003F4A0C"/>
    <w:rsid w:val="003F4EA4"/>
    <w:rsid w:val="003F58A2"/>
    <w:rsid w:val="004002D3"/>
    <w:rsid w:val="004038BA"/>
    <w:rsid w:val="00405732"/>
    <w:rsid w:val="00405D91"/>
    <w:rsid w:val="00406247"/>
    <w:rsid w:val="00410537"/>
    <w:rsid w:val="00411BE6"/>
    <w:rsid w:val="004137CE"/>
    <w:rsid w:val="00416751"/>
    <w:rsid w:val="00416B87"/>
    <w:rsid w:val="00417B75"/>
    <w:rsid w:val="00421255"/>
    <w:rsid w:val="00424FE6"/>
    <w:rsid w:val="004257AF"/>
    <w:rsid w:val="00425943"/>
    <w:rsid w:val="00426BAB"/>
    <w:rsid w:val="004270A1"/>
    <w:rsid w:val="00427A86"/>
    <w:rsid w:val="00427E8E"/>
    <w:rsid w:val="00431EED"/>
    <w:rsid w:val="0043265B"/>
    <w:rsid w:val="00434E69"/>
    <w:rsid w:val="004351BA"/>
    <w:rsid w:val="00440D9D"/>
    <w:rsid w:val="00440F14"/>
    <w:rsid w:val="00440FE7"/>
    <w:rsid w:val="00441BB2"/>
    <w:rsid w:val="00441C61"/>
    <w:rsid w:val="004427CA"/>
    <w:rsid w:val="00443A19"/>
    <w:rsid w:val="00443EDC"/>
    <w:rsid w:val="0044448E"/>
    <w:rsid w:val="004448B4"/>
    <w:rsid w:val="004460EE"/>
    <w:rsid w:val="00446A76"/>
    <w:rsid w:val="00446CCF"/>
    <w:rsid w:val="0044767A"/>
    <w:rsid w:val="00447892"/>
    <w:rsid w:val="00447D92"/>
    <w:rsid w:val="004523DB"/>
    <w:rsid w:val="004546EC"/>
    <w:rsid w:val="004560C4"/>
    <w:rsid w:val="00456A3F"/>
    <w:rsid w:val="00456FF2"/>
    <w:rsid w:val="00460FDE"/>
    <w:rsid w:val="0046245F"/>
    <w:rsid w:val="004633EA"/>
    <w:rsid w:val="00463AEA"/>
    <w:rsid w:val="00464C31"/>
    <w:rsid w:val="00465F38"/>
    <w:rsid w:val="00470D08"/>
    <w:rsid w:val="0047167D"/>
    <w:rsid w:val="004729C3"/>
    <w:rsid w:val="00472D7E"/>
    <w:rsid w:val="0047490D"/>
    <w:rsid w:val="00474B9B"/>
    <w:rsid w:val="004757DB"/>
    <w:rsid w:val="00476791"/>
    <w:rsid w:val="00476BEA"/>
    <w:rsid w:val="00481A04"/>
    <w:rsid w:val="004824ED"/>
    <w:rsid w:val="00483A50"/>
    <w:rsid w:val="00483F39"/>
    <w:rsid w:val="00484862"/>
    <w:rsid w:val="0048493F"/>
    <w:rsid w:val="00484BA8"/>
    <w:rsid w:val="00491632"/>
    <w:rsid w:val="00493317"/>
    <w:rsid w:val="00493946"/>
    <w:rsid w:val="0049481D"/>
    <w:rsid w:val="00495BC0"/>
    <w:rsid w:val="00495C4E"/>
    <w:rsid w:val="00497C25"/>
    <w:rsid w:val="004A16A7"/>
    <w:rsid w:val="004A22CA"/>
    <w:rsid w:val="004A318A"/>
    <w:rsid w:val="004A359D"/>
    <w:rsid w:val="004A456A"/>
    <w:rsid w:val="004A4B2D"/>
    <w:rsid w:val="004A52D6"/>
    <w:rsid w:val="004A5308"/>
    <w:rsid w:val="004A5B82"/>
    <w:rsid w:val="004A6291"/>
    <w:rsid w:val="004B0502"/>
    <w:rsid w:val="004B18CA"/>
    <w:rsid w:val="004B20AB"/>
    <w:rsid w:val="004B5605"/>
    <w:rsid w:val="004B5A0D"/>
    <w:rsid w:val="004B6742"/>
    <w:rsid w:val="004B70CA"/>
    <w:rsid w:val="004C1775"/>
    <w:rsid w:val="004C3039"/>
    <w:rsid w:val="004C3A06"/>
    <w:rsid w:val="004C7A60"/>
    <w:rsid w:val="004C7B56"/>
    <w:rsid w:val="004D01A2"/>
    <w:rsid w:val="004D1A1C"/>
    <w:rsid w:val="004D287C"/>
    <w:rsid w:val="004D2E6D"/>
    <w:rsid w:val="004D4BD4"/>
    <w:rsid w:val="004D4F1E"/>
    <w:rsid w:val="004D540B"/>
    <w:rsid w:val="004D6316"/>
    <w:rsid w:val="004D74AD"/>
    <w:rsid w:val="004E2A63"/>
    <w:rsid w:val="004E348F"/>
    <w:rsid w:val="004E35F3"/>
    <w:rsid w:val="004E4B44"/>
    <w:rsid w:val="004E535D"/>
    <w:rsid w:val="004E5D38"/>
    <w:rsid w:val="004F1FF3"/>
    <w:rsid w:val="004F2E17"/>
    <w:rsid w:val="004F4182"/>
    <w:rsid w:val="004F5A53"/>
    <w:rsid w:val="004F5EC1"/>
    <w:rsid w:val="004F6C36"/>
    <w:rsid w:val="00500568"/>
    <w:rsid w:val="005005EA"/>
    <w:rsid w:val="005009E1"/>
    <w:rsid w:val="0050206A"/>
    <w:rsid w:val="005028FE"/>
    <w:rsid w:val="00503CB4"/>
    <w:rsid w:val="00507CEF"/>
    <w:rsid w:val="00511309"/>
    <w:rsid w:val="005118D7"/>
    <w:rsid w:val="005134B2"/>
    <w:rsid w:val="00514002"/>
    <w:rsid w:val="00514E34"/>
    <w:rsid w:val="005151F1"/>
    <w:rsid w:val="00517250"/>
    <w:rsid w:val="005174C2"/>
    <w:rsid w:val="00520635"/>
    <w:rsid w:val="005219F1"/>
    <w:rsid w:val="00522FEA"/>
    <w:rsid w:val="00523604"/>
    <w:rsid w:val="00526AC4"/>
    <w:rsid w:val="00527FD3"/>
    <w:rsid w:val="00530B7D"/>
    <w:rsid w:val="00531181"/>
    <w:rsid w:val="00531244"/>
    <w:rsid w:val="00533A67"/>
    <w:rsid w:val="0053409D"/>
    <w:rsid w:val="005349ED"/>
    <w:rsid w:val="00534BC8"/>
    <w:rsid w:val="00534E10"/>
    <w:rsid w:val="00534F8A"/>
    <w:rsid w:val="00536108"/>
    <w:rsid w:val="00541A9D"/>
    <w:rsid w:val="00541B51"/>
    <w:rsid w:val="005433E8"/>
    <w:rsid w:val="00544712"/>
    <w:rsid w:val="00544CC2"/>
    <w:rsid w:val="00545DFF"/>
    <w:rsid w:val="00547165"/>
    <w:rsid w:val="00547735"/>
    <w:rsid w:val="00547B94"/>
    <w:rsid w:val="00547E8B"/>
    <w:rsid w:val="00550BA5"/>
    <w:rsid w:val="00551CC0"/>
    <w:rsid w:val="0055234E"/>
    <w:rsid w:val="00552C76"/>
    <w:rsid w:val="00552DB8"/>
    <w:rsid w:val="00553630"/>
    <w:rsid w:val="00553B90"/>
    <w:rsid w:val="0055440B"/>
    <w:rsid w:val="005551BD"/>
    <w:rsid w:val="00557C1E"/>
    <w:rsid w:val="00557F83"/>
    <w:rsid w:val="00560142"/>
    <w:rsid w:val="00561CBF"/>
    <w:rsid w:val="00563CE8"/>
    <w:rsid w:val="00564CD3"/>
    <w:rsid w:val="00564D5D"/>
    <w:rsid w:val="00565B85"/>
    <w:rsid w:val="00565D89"/>
    <w:rsid w:val="005676F8"/>
    <w:rsid w:val="00567CB9"/>
    <w:rsid w:val="00570137"/>
    <w:rsid w:val="0057083C"/>
    <w:rsid w:val="0057155E"/>
    <w:rsid w:val="0057198E"/>
    <w:rsid w:val="00573B8F"/>
    <w:rsid w:val="00573EE5"/>
    <w:rsid w:val="00574F2D"/>
    <w:rsid w:val="00575129"/>
    <w:rsid w:val="00576440"/>
    <w:rsid w:val="00576E0A"/>
    <w:rsid w:val="00577541"/>
    <w:rsid w:val="005777AE"/>
    <w:rsid w:val="00577CEC"/>
    <w:rsid w:val="00584258"/>
    <w:rsid w:val="0058464D"/>
    <w:rsid w:val="00584F85"/>
    <w:rsid w:val="00585484"/>
    <w:rsid w:val="00586072"/>
    <w:rsid w:val="00586C04"/>
    <w:rsid w:val="0059082A"/>
    <w:rsid w:val="00590E08"/>
    <w:rsid w:val="0059181C"/>
    <w:rsid w:val="005920F9"/>
    <w:rsid w:val="005924E6"/>
    <w:rsid w:val="0059419B"/>
    <w:rsid w:val="00595458"/>
    <w:rsid w:val="005977F5"/>
    <w:rsid w:val="00597DF6"/>
    <w:rsid w:val="005A1DAA"/>
    <w:rsid w:val="005A2425"/>
    <w:rsid w:val="005A2496"/>
    <w:rsid w:val="005A4A23"/>
    <w:rsid w:val="005A4B24"/>
    <w:rsid w:val="005A4B2C"/>
    <w:rsid w:val="005A5FB2"/>
    <w:rsid w:val="005A62E5"/>
    <w:rsid w:val="005A6904"/>
    <w:rsid w:val="005A77E9"/>
    <w:rsid w:val="005A7E5B"/>
    <w:rsid w:val="005B0146"/>
    <w:rsid w:val="005C01D1"/>
    <w:rsid w:val="005C215E"/>
    <w:rsid w:val="005C3466"/>
    <w:rsid w:val="005C495A"/>
    <w:rsid w:val="005C5877"/>
    <w:rsid w:val="005C592D"/>
    <w:rsid w:val="005C5A16"/>
    <w:rsid w:val="005C6184"/>
    <w:rsid w:val="005C773D"/>
    <w:rsid w:val="005D1C15"/>
    <w:rsid w:val="005D25EC"/>
    <w:rsid w:val="005D4FA8"/>
    <w:rsid w:val="005D54A5"/>
    <w:rsid w:val="005D5AE2"/>
    <w:rsid w:val="005D611F"/>
    <w:rsid w:val="005E037D"/>
    <w:rsid w:val="005E0B81"/>
    <w:rsid w:val="005E0BAE"/>
    <w:rsid w:val="005E1D8E"/>
    <w:rsid w:val="005E2F68"/>
    <w:rsid w:val="005E4138"/>
    <w:rsid w:val="005E452E"/>
    <w:rsid w:val="005E6506"/>
    <w:rsid w:val="005E79AE"/>
    <w:rsid w:val="005F0330"/>
    <w:rsid w:val="005F04D8"/>
    <w:rsid w:val="005F0B43"/>
    <w:rsid w:val="005F0FC1"/>
    <w:rsid w:val="005F1202"/>
    <w:rsid w:val="005F33B8"/>
    <w:rsid w:val="005F66A1"/>
    <w:rsid w:val="005F7201"/>
    <w:rsid w:val="00600650"/>
    <w:rsid w:val="00600B4C"/>
    <w:rsid w:val="006012BD"/>
    <w:rsid w:val="00601D2D"/>
    <w:rsid w:val="00602C35"/>
    <w:rsid w:val="0060442D"/>
    <w:rsid w:val="00605914"/>
    <w:rsid w:val="00610873"/>
    <w:rsid w:val="00611066"/>
    <w:rsid w:val="0061191A"/>
    <w:rsid w:val="00612021"/>
    <w:rsid w:val="00613248"/>
    <w:rsid w:val="00614633"/>
    <w:rsid w:val="006166AB"/>
    <w:rsid w:val="00617735"/>
    <w:rsid w:val="00617D1B"/>
    <w:rsid w:val="00617E30"/>
    <w:rsid w:val="00620EA0"/>
    <w:rsid w:val="0062138F"/>
    <w:rsid w:val="00622FFF"/>
    <w:rsid w:val="00623B15"/>
    <w:rsid w:val="006240C5"/>
    <w:rsid w:val="006240DE"/>
    <w:rsid w:val="0062472A"/>
    <w:rsid w:val="006248EF"/>
    <w:rsid w:val="00626357"/>
    <w:rsid w:val="00630FFB"/>
    <w:rsid w:val="00631589"/>
    <w:rsid w:val="00632DD0"/>
    <w:rsid w:val="00633567"/>
    <w:rsid w:val="00634A43"/>
    <w:rsid w:val="00634E1E"/>
    <w:rsid w:val="0064324A"/>
    <w:rsid w:val="006439F2"/>
    <w:rsid w:val="00644E07"/>
    <w:rsid w:val="00644EBF"/>
    <w:rsid w:val="00644FC0"/>
    <w:rsid w:val="00647D56"/>
    <w:rsid w:val="0065077B"/>
    <w:rsid w:val="00651021"/>
    <w:rsid w:val="006516F3"/>
    <w:rsid w:val="00654046"/>
    <w:rsid w:val="00654E42"/>
    <w:rsid w:val="00655236"/>
    <w:rsid w:val="00655943"/>
    <w:rsid w:val="006569A6"/>
    <w:rsid w:val="00657428"/>
    <w:rsid w:val="00662325"/>
    <w:rsid w:val="0066564C"/>
    <w:rsid w:val="006659B1"/>
    <w:rsid w:val="00665A46"/>
    <w:rsid w:val="00665A6A"/>
    <w:rsid w:val="00666F5E"/>
    <w:rsid w:val="00667386"/>
    <w:rsid w:val="00673206"/>
    <w:rsid w:val="00673840"/>
    <w:rsid w:val="006778C3"/>
    <w:rsid w:val="00677A44"/>
    <w:rsid w:val="00682292"/>
    <w:rsid w:val="00682F73"/>
    <w:rsid w:val="00684702"/>
    <w:rsid w:val="0068781A"/>
    <w:rsid w:val="00687BFB"/>
    <w:rsid w:val="00690200"/>
    <w:rsid w:val="00690344"/>
    <w:rsid w:val="006916E5"/>
    <w:rsid w:val="00692B1D"/>
    <w:rsid w:val="00694571"/>
    <w:rsid w:val="00694725"/>
    <w:rsid w:val="00697852"/>
    <w:rsid w:val="006A0E6B"/>
    <w:rsid w:val="006A2333"/>
    <w:rsid w:val="006A3138"/>
    <w:rsid w:val="006A42E0"/>
    <w:rsid w:val="006A645F"/>
    <w:rsid w:val="006A7865"/>
    <w:rsid w:val="006B040E"/>
    <w:rsid w:val="006B0B99"/>
    <w:rsid w:val="006B0CA1"/>
    <w:rsid w:val="006B1DB9"/>
    <w:rsid w:val="006B2DAC"/>
    <w:rsid w:val="006B356E"/>
    <w:rsid w:val="006B6530"/>
    <w:rsid w:val="006B6B0F"/>
    <w:rsid w:val="006C081B"/>
    <w:rsid w:val="006C0DCF"/>
    <w:rsid w:val="006C188C"/>
    <w:rsid w:val="006C3203"/>
    <w:rsid w:val="006C5701"/>
    <w:rsid w:val="006C7666"/>
    <w:rsid w:val="006D085F"/>
    <w:rsid w:val="006D28D8"/>
    <w:rsid w:val="006D2EF1"/>
    <w:rsid w:val="006D34D2"/>
    <w:rsid w:val="006D3C4A"/>
    <w:rsid w:val="006D53FD"/>
    <w:rsid w:val="006D5DE8"/>
    <w:rsid w:val="006D622E"/>
    <w:rsid w:val="006D6B8C"/>
    <w:rsid w:val="006D6E8D"/>
    <w:rsid w:val="006D7272"/>
    <w:rsid w:val="006E05E9"/>
    <w:rsid w:val="006E170B"/>
    <w:rsid w:val="006E1BF7"/>
    <w:rsid w:val="006E365C"/>
    <w:rsid w:val="006E45AC"/>
    <w:rsid w:val="006E5323"/>
    <w:rsid w:val="006E5E4A"/>
    <w:rsid w:val="006E6115"/>
    <w:rsid w:val="006E7257"/>
    <w:rsid w:val="006E7701"/>
    <w:rsid w:val="006F0FE9"/>
    <w:rsid w:val="006F101B"/>
    <w:rsid w:val="006F1039"/>
    <w:rsid w:val="006F1931"/>
    <w:rsid w:val="006F1AED"/>
    <w:rsid w:val="006F306C"/>
    <w:rsid w:val="006F36B3"/>
    <w:rsid w:val="006F37F1"/>
    <w:rsid w:val="006F4A36"/>
    <w:rsid w:val="006F4ECD"/>
    <w:rsid w:val="006F5072"/>
    <w:rsid w:val="006F5B89"/>
    <w:rsid w:val="006F5E89"/>
    <w:rsid w:val="006F6BB7"/>
    <w:rsid w:val="007049D3"/>
    <w:rsid w:val="007064C1"/>
    <w:rsid w:val="007119E5"/>
    <w:rsid w:val="0071207C"/>
    <w:rsid w:val="00712D29"/>
    <w:rsid w:val="00713E34"/>
    <w:rsid w:val="00714847"/>
    <w:rsid w:val="007149DF"/>
    <w:rsid w:val="007158A7"/>
    <w:rsid w:val="00717035"/>
    <w:rsid w:val="00717782"/>
    <w:rsid w:val="00717A08"/>
    <w:rsid w:val="00722566"/>
    <w:rsid w:val="007225C4"/>
    <w:rsid w:val="0072412D"/>
    <w:rsid w:val="00726989"/>
    <w:rsid w:val="00726FB0"/>
    <w:rsid w:val="007306AA"/>
    <w:rsid w:val="007306C7"/>
    <w:rsid w:val="00731EB8"/>
    <w:rsid w:val="00732898"/>
    <w:rsid w:val="00732DF1"/>
    <w:rsid w:val="0073305C"/>
    <w:rsid w:val="007344FF"/>
    <w:rsid w:val="00735D73"/>
    <w:rsid w:val="00736B27"/>
    <w:rsid w:val="0073744E"/>
    <w:rsid w:val="0074043F"/>
    <w:rsid w:val="007413E2"/>
    <w:rsid w:val="00741A58"/>
    <w:rsid w:val="00743239"/>
    <w:rsid w:val="00744605"/>
    <w:rsid w:val="0074590A"/>
    <w:rsid w:val="00745B89"/>
    <w:rsid w:val="007469A2"/>
    <w:rsid w:val="00746AFA"/>
    <w:rsid w:val="00746B45"/>
    <w:rsid w:val="00746E82"/>
    <w:rsid w:val="00747585"/>
    <w:rsid w:val="00747804"/>
    <w:rsid w:val="007510B7"/>
    <w:rsid w:val="007519BC"/>
    <w:rsid w:val="007522B4"/>
    <w:rsid w:val="007525E9"/>
    <w:rsid w:val="007534F7"/>
    <w:rsid w:val="00753935"/>
    <w:rsid w:val="0075459F"/>
    <w:rsid w:val="00755534"/>
    <w:rsid w:val="00755BF2"/>
    <w:rsid w:val="00755CC2"/>
    <w:rsid w:val="00761C82"/>
    <w:rsid w:val="00762ABB"/>
    <w:rsid w:val="0076441C"/>
    <w:rsid w:val="007649FC"/>
    <w:rsid w:val="00765074"/>
    <w:rsid w:val="00767F2E"/>
    <w:rsid w:val="00772962"/>
    <w:rsid w:val="00775EB9"/>
    <w:rsid w:val="00776A6B"/>
    <w:rsid w:val="0078044F"/>
    <w:rsid w:val="00780578"/>
    <w:rsid w:val="00781411"/>
    <w:rsid w:val="0078161A"/>
    <w:rsid w:val="0078495D"/>
    <w:rsid w:val="007854F1"/>
    <w:rsid w:val="007859D1"/>
    <w:rsid w:val="00787D3C"/>
    <w:rsid w:val="00790050"/>
    <w:rsid w:val="0079055D"/>
    <w:rsid w:val="00790888"/>
    <w:rsid w:val="00791062"/>
    <w:rsid w:val="007911FF"/>
    <w:rsid w:val="00791AF4"/>
    <w:rsid w:val="00791DA6"/>
    <w:rsid w:val="007956FF"/>
    <w:rsid w:val="00795754"/>
    <w:rsid w:val="007979EF"/>
    <w:rsid w:val="007A1756"/>
    <w:rsid w:val="007A280A"/>
    <w:rsid w:val="007A2E1C"/>
    <w:rsid w:val="007A31AA"/>
    <w:rsid w:val="007A340D"/>
    <w:rsid w:val="007A493B"/>
    <w:rsid w:val="007A6F17"/>
    <w:rsid w:val="007A73C7"/>
    <w:rsid w:val="007B19BF"/>
    <w:rsid w:val="007B2351"/>
    <w:rsid w:val="007B2C66"/>
    <w:rsid w:val="007B35A1"/>
    <w:rsid w:val="007B4131"/>
    <w:rsid w:val="007B5E4B"/>
    <w:rsid w:val="007B64F5"/>
    <w:rsid w:val="007C2A90"/>
    <w:rsid w:val="007C3446"/>
    <w:rsid w:val="007C49C3"/>
    <w:rsid w:val="007C4C46"/>
    <w:rsid w:val="007C656D"/>
    <w:rsid w:val="007C7744"/>
    <w:rsid w:val="007C7F91"/>
    <w:rsid w:val="007D042B"/>
    <w:rsid w:val="007D2D88"/>
    <w:rsid w:val="007D3AB4"/>
    <w:rsid w:val="007D6961"/>
    <w:rsid w:val="007D706C"/>
    <w:rsid w:val="007E56E4"/>
    <w:rsid w:val="007E595F"/>
    <w:rsid w:val="007E61FB"/>
    <w:rsid w:val="007E652F"/>
    <w:rsid w:val="007F0427"/>
    <w:rsid w:val="007F2C95"/>
    <w:rsid w:val="007F3A60"/>
    <w:rsid w:val="007F461F"/>
    <w:rsid w:val="007F54EC"/>
    <w:rsid w:val="007F58A0"/>
    <w:rsid w:val="007F5D40"/>
    <w:rsid w:val="007F6086"/>
    <w:rsid w:val="008037ED"/>
    <w:rsid w:val="008049DA"/>
    <w:rsid w:val="00804B0A"/>
    <w:rsid w:val="0080547A"/>
    <w:rsid w:val="0080704A"/>
    <w:rsid w:val="0081295A"/>
    <w:rsid w:val="00816541"/>
    <w:rsid w:val="008165C5"/>
    <w:rsid w:val="0081786F"/>
    <w:rsid w:val="008212E4"/>
    <w:rsid w:val="00822364"/>
    <w:rsid w:val="008226DC"/>
    <w:rsid w:val="008248F6"/>
    <w:rsid w:val="0082763A"/>
    <w:rsid w:val="00831145"/>
    <w:rsid w:val="00831F56"/>
    <w:rsid w:val="00831F64"/>
    <w:rsid w:val="008339C3"/>
    <w:rsid w:val="00834A5D"/>
    <w:rsid w:val="00834EE3"/>
    <w:rsid w:val="00840E0E"/>
    <w:rsid w:val="008413FC"/>
    <w:rsid w:val="00841979"/>
    <w:rsid w:val="00842791"/>
    <w:rsid w:val="008427E5"/>
    <w:rsid w:val="00842DCD"/>
    <w:rsid w:val="00843511"/>
    <w:rsid w:val="00843FAF"/>
    <w:rsid w:val="00844752"/>
    <w:rsid w:val="0084604E"/>
    <w:rsid w:val="00846374"/>
    <w:rsid w:val="008464C2"/>
    <w:rsid w:val="00846DBA"/>
    <w:rsid w:val="008476B7"/>
    <w:rsid w:val="00850FCF"/>
    <w:rsid w:val="00851D82"/>
    <w:rsid w:val="00852104"/>
    <w:rsid w:val="00854AA1"/>
    <w:rsid w:val="00855FF5"/>
    <w:rsid w:val="00856726"/>
    <w:rsid w:val="008573E3"/>
    <w:rsid w:val="0085778F"/>
    <w:rsid w:val="00857890"/>
    <w:rsid w:val="00860CAF"/>
    <w:rsid w:val="00861271"/>
    <w:rsid w:val="008637BB"/>
    <w:rsid w:val="00863A93"/>
    <w:rsid w:val="00864E74"/>
    <w:rsid w:val="0086509E"/>
    <w:rsid w:val="00865717"/>
    <w:rsid w:val="00867AF6"/>
    <w:rsid w:val="0087106E"/>
    <w:rsid w:val="0087160A"/>
    <w:rsid w:val="008734FE"/>
    <w:rsid w:val="00874BC8"/>
    <w:rsid w:val="0087552F"/>
    <w:rsid w:val="008761BB"/>
    <w:rsid w:val="0087633D"/>
    <w:rsid w:val="00881BF4"/>
    <w:rsid w:val="00883346"/>
    <w:rsid w:val="008855C1"/>
    <w:rsid w:val="00885641"/>
    <w:rsid w:val="0088698B"/>
    <w:rsid w:val="00891C90"/>
    <w:rsid w:val="008958B2"/>
    <w:rsid w:val="00896A96"/>
    <w:rsid w:val="00897B27"/>
    <w:rsid w:val="00897C5F"/>
    <w:rsid w:val="00897E4E"/>
    <w:rsid w:val="008A08FD"/>
    <w:rsid w:val="008A2D2C"/>
    <w:rsid w:val="008A3B58"/>
    <w:rsid w:val="008A4EA9"/>
    <w:rsid w:val="008A5B5D"/>
    <w:rsid w:val="008A6241"/>
    <w:rsid w:val="008A6320"/>
    <w:rsid w:val="008A6B6A"/>
    <w:rsid w:val="008A6F65"/>
    <w:rsid w:val="008A7944"/>
    <w:rsid w:val="008B2782"/>
    <w:rsid w:val="008B2E06"/>
    <w:rsid w:val="008B3D60"/>
    <w:rsid w:val="008B53A9"/>
    <w:rsid w:val="008B5A83"/>
    <w:rsid w:val="008B6777"/>
    <w:rsid w:val="008B71CB"/>
    <w:rsid w:val="008B73CF"/>
    <w:rsid w:val="008B7994"/>
    <w:rsid w:val="008C14B3"/>
    <w:rsid w:val="008C1D7D"/>
    <w:rsid w:val="008C201A"/>
    <w:rsid w:val="008C337E"/>
    <w:rsid w:val="008C4996"/>
    <w:rsid w:val="008C58B8"/>
    <w:rsid w:val="008C6E96"/>
    <w:rsid w:val="008C75AE"/>
    <w:rsid w:val="008C7A89"/>
    <w:rsid w:val="008D045D"/>
    <w:rsid w:val="008D3101"/>
    <w:rsid w:val="008D4554"/>
    <w:rsid w:val="008D59A0"/>
    <w:rsid w:val="008D6CAE"/>
    <w:rsid w:val="008D739E"/>
    <w:rsid w:val="008D7D16"/>
    <w:rsid w:val="008D7E81"/>
    <w:rsid w:val="008E004A"/>
    <w:rsid w:val="008E00D6"/>
    <w:rsid w:val="008E1E81"/>
    <w:rsid w:val="008E4AC2"/>
    <w:rsid w:val="008E546E"/>
    <w:rsid w:val="008E7A7A"/>
    <w:rsid w:val="008F18EA"/>
    <w:rsid w:val="008F2198"/>
    <w:rsid w:val="008F35B1"/>
    <w:rsid w:val="008F35D7"/>
    <w:rsid w:val="008F3DE5"/>
    <w:rsid w:val="008F40D5"/>
    <w:rsid w:val="008F433A"/>
    <w:rsid w:val="008F490A"/>
    <w:rsid w:val="008F69E8"/>
    <w:rsid w:val="008F778D"/>
    <w:rsid w:val="00901FB9"/>
    <w:rsid w:val="0090209A"/>
    <w:rsid w:val="009051B4"/>
    <w:rsid w:val="009054A4"/>
    <w:rsid w:val="00905B62"/>
    <w:rsid w:val="00905CF3"/>
    <w:rsid w:val="009074A7"/>
    <w:rsid w:val="009113CE"/>
    <w:rsid w:val="00911C11"/>
    <w:rsid w:val="0091211B"/>
    <w:rsid w:val="00915227"/>
    <w:rsid w:val="009176FF"/>
    <w:rsid w:val="0091773E"/>
    <w:rsid w:val="009178AD"/>
    <w:rsid w:val="00921ED0"/>
    <w:rsid w:val="00922206"/>
    <w:rsid w:val="0092280F"/>
    <w:rsid w:val="00925AD5"/>
    <w:rsid w:val="00925B16"/>
    <w:rsid w:val="00926205"/>
    <w:rsid w:val="00926299"/>
    <w:rsid w:val="00926C05"/>
    <w:rsid w:val="009272A4"/>
    <w:rsid w:val="00931166"/>
    <w:rsid w:val="00931E53"/>
    <w:rsid w:val="0093214E"/>
    <w:rsid w:val="00932D5F"/>
    <w:rsid w:val="009333DF"/>
    <w:rsid w:val="0093395A"/>
    <w:rsid w:val="00933A77"/>
    <w:rsid w:val="009350F6"/>
    <w:rsid w:val="00935945"/>
    <w:rsid w:val="00936397"/>
    <w:rsid w:val="00936819"/>
    <w:rsid w:val="00937375"/>
    <w:rsid w:val="00944933"/>
    <w:rsid w:val="009458B6"/>
    <w:rsid w:val="00945BFC"/>
    <w:rsid w:val="00947D65"/>
    <w:rsid w:val="00951FE8"/>
    <w:rsid w:val="00953490"/>
    <w:rsid w:val="00953AC0"/>
    <w:rsid w:val="00953BAE"/>
    <w:rsid w:val="0095438A"/>
    <w:rsid w:val="009568C0"/>
    <w:rsid w:val="0096404A"/>
    <w:rsid w:val="00964C88"/>
    <w:rsid w:val="009652FB"/>
    <w:rsid w:val="00965C3F"/>
    <w:rsid w:val="009721C6"/>
    <w:rsid w:val="0097295A"/>
    <w:rsid w:val="009749CA"/>
    <w:rsid w:val="009750C7"/>
    <w:rsid w:val="00977D48"/>
    <w:rsid w:val="009806FF"/>
    <w:rsid w:val="00984884"/>
    <w:rsid w:val="009848D3"/>
    <w:rsid w:val="00984DBD"/>
    <w:rsid w:val="009852BE"/>
    <w:rsid w:val="00987145"/>
    <w:rsid w:val="00990450"/>
    <w:rsid w:val="009923C5"/>
    <w:rsid w:val="00992543"/>
    <w:rsid w:val="00992803"/>
    <w:rsid w:val="00992B1D"/>
    <w:rsid w:val="00994E83"/>
    <w:rsid w:val="00995A24"/>
    <w:rsid w:val="00995E11"/>
    <w:rsid w:val="00995E15"/>
    <w:rsid w:val="00996ADA"/>
    <w:rsid w:val="009970F6"/>
    <w:rsid w:val="00997E00"/>
    <w:rsid w:val="009A0559"/>
    <w:rsid w:val="009A1238"/>
    <w:rsid w:val="009A62E2"/>
    <w:rsid w:val="009A6FC1"/>
    <w:rsid w:val="009A788D"/>
    <w:rsid w:val="009B02D2"/>
    <w:rsid w:val="009B1B7A"/>
    <w:rsid w:val="009B2BA2"/>
    <w:rsid w:val="009B381A"/>
    <w:rsid w:val="009B3AB1"/>
    <w:rsid w:val="009B3BF2"/>
    <w:rsid w:val="009B4C2E"/>
    <w:rsid w:val="009B5061"/>
    <w:rsid w:val="009B597A"/>
    <w:rsid w:val="009B5EE8"/>
    <w:rsid w:val="009B6D88"/>
    <w:rsid w:val="009B7389"/>
    <w:rsid w:val="009B7E23"/>
    <w:rsid w:val="009B7FEF"/>
    <w:rsid w:val="009C0C3C"/>
    <w:rsid w:val="009C0F8D"/>
    <w:rsid w:val="009C1CAA"/>
    <w:rsid w:val="009C31EA"/>
    <w:rsid w:val="009C3608"/>
    <w:rsid w:val="009C413D"/>
    <w:rsid w:val="009C4532"/>
    <w:rsid w:val="009C5A30"/>
    <w:rsid w:val="009C7BA4"/>
    <w:rsid w:val="009D0B0A"/>
    <w:rsid w:val="009D2598"/>
    <w:rsid w:val="009D2D5E"/>
    <w:rsid w:val="009D6670"/>
    <w:rsid w:val="009D6DEC"/>
    <w:rsid w:val="009D7044"/>
    <w:rsid w:val="009D737E"/>
    <w:rsid w:val="009E1935"/>
    <w:rsid w:val="009E1B40"/>
    <w:rsid w:val="009E1FE4"/>
    <w:rsid w:val="009E2508"/>
    <w:rsid w:val="009E2A03"/>
    <w:rsid w:val="009E316A"/>
    <w:rsid w:val="009E3340"/>
    <w:rsid w:val="009E3BB8"/>
    <w:rsid w:val="009E40B8"/>
    <w:rsid w:val="009E5447"/>
    <w:rsid w:val="009E673E"/>
    <w:rsid w:val="009F0556"/>
    <w:rsid w:val="009F09A3"/>
    <w:rsid w:val="009F0A9B"/>
    <w:rsid w:val="009F0B05"/>
    <w:rsid w:val="009F1B93"/>
    <w:rsid w:val="009F2AEE"/>
    <w:rsid w:val="009F6F65"/>
    <w:rsid w:val="009F7913"/>
    <w:rsid w:val="00A0037D"/>
    <w:rsid w:val="00A00F54"/>
    <w:rsid w:val="00A014FC"/>
    <w:rsid w:val="00A02B91"/>
    <w:rsid w:val="00A049DA"/>
    <w:rsid w:val="00A0716B"/>
    <w:rsid w:val="00A106B3"/>
    <w:rsid w:val="00A13093"/>
    <w:rsid w:val="00A140B6"/>
    <w:rsid w:val="00A151DA"/>
    <w:rsid w:val="00A16FCE"/>
    <w:rsid w:val="00A2247E"/>
    <w:rsid w:val="00A2303C"/>
    <w:rsid w:val="00A262D0"/>
    <w:rsid w:val="00A30338"/>
    <w:rsid w:val="00A31394"/>
    <w:rsid w:val="00A33F38"/>
    <w:rsid w:val="00A3615D"/>
    <w:rsid w:val="00A3635D"/>
    <w:rsid w:val="00A414C7"/>
    <w:rsid w:val="00A43ADF"/>
    <w:rsid w:val="00A43F80"/>
    <w:rsid w:val="00A44ECA"/>
    <w:rsid w:val="00A503E7"/>
    <w:rsid w:val="00A51F9B"/>
    <w:rsid w:val="00A5251C"/>
    <w:rsid w:val="00A52B5F"/>
    <w:rsid w:val="00A52BD0"/>
    <w:rsid w:val="00A5537B"/>
    <w:rsid w:val="00A5550B"/>
    <w:rsid w:val="00A559F0"/>
    <w:rsid w:val="00A56222"/>
    <w:rsid w:val="00A56723"/>
    <w:rsid w:val="00A62230"/>
    <w:rsid w:val="00A623E6"/>
    <w:rsid w:val="00A62917"/>
    <w:rsid w:val="00A64091"/>
    <w:rsid w:val="00A67F91"/>
    <w:rsid w:val="00A71A41"/>
    <w:rsid w:val="00A71A55"/>
    <w:rsid w:val="00A72171"/>
    <w:rsid w:val="00A726AE"/>
    <w:rsid w:val="00A74FED"/>
    <w:rsid w:val="00A75505"/>
    <w:rsid w:val="00A75772"/>
    <w:rsid w:val="00A75A2E"/>
    <w:rsid w:val="00A75D17"/>
    <w:rsid w:val="00A776A4"/>
    <w:rsid w:val="00A80A07"/>
    <w:rsid w:val="00A83859"/>
    <w:rsid w:val="00A843DB"/>
    <w:rsid w:val="00A878D9"/>
    <w:rsid w:val="00A87A80"/>
    <w:rsid w:val="00A90B3D"/>
    <w:rsid w:val="00A912C1"/>
    <w:rsid w:val="00A91C94"/>
    <w:rsid w:val="00A936FE"/>
    <w:rsid w:val="00A959E3"/>
    <w:rsid w:val="00A96123"/>
    <w:rsid w:val="00A96B58"/>
    <w:rsid w:val="00AA0135"/>
    <w:rsid w:val="00AA0462"/>
    <w:rsid w:val="00AA1310"/>
    <w:rsid w:val="00AA25F1"/>
    <w:rsid w:val="00AA2F00"/>
    <w:rsid w:val="00AA3A9A"/>
    <w:rsid w:val="00AA4DBF"/>
    <w:rsid w:val="00AA5F52"/>
    <w:rsid w:val="00AA6203"/>
    <w:rsid w:val="00AA7FD0"/>
    <w:rsid w:val="00AB0640"/>
    <w:rsid w:val="00AB2598"/>
    <w:rsid w:val="00AB270B"/>
    <w:rsid w:val="00AB3137"/>
    <w:rsid w:val="00AB3B68"/>
    <w:rsid w:val="00AB482C"/>
    <w:rsid w:val="00AB59A8"/>
    <w:rsid w:val="00AB606E"/>
    <w:rsid w:val="00AC0A3D"/>
    <w:rsid w:val="00AC1E6D"/>
    <w:rsid w:val="00AC3AB3"/>
    <w:rsid w:val="00AC416B"/>
    <w:rsid w:val="00AC5308"/>
    <w:rsid w:val="00AD0087"/>
    <w:rsid w:val="00AD03D9"/>
    <w:rsid w:val="00AD46FF"/>
    <w:rsid w:val="00AD4B23"/>
    <w:rsid w:val="00AD4E71"/>
    <w:rsid w:val="00AD5267"/>
    <w:rsid w:val="00AD59E4"/>
    <w:rsid w:val="00AD7C33"/>
    <w:rsid w:val="00AE0EF7"/>
    <w:rsid w:val="00AE2DA6"/>
    <w:rsid w:val="00AE3F5C"/>
    <w:rsid w:val="00AE6AF0"/>
    <w:rsid w:val="00AF0FB9"/>
    <w:rsid w:val="00AF239A"/>
    <w:rsid w:val="00AF356A"/>
    <w:rsid w:val="00AF3B89"/>
    <w:rsid w:val="00AF4E36"/>
    <w:rsid w:val="00AF6684"/>
    <w:rsid w:val="00AF744A"/>
    <w:rsid w:val="00B00155"/>
    <w:rsid w:val="00B00A17"/>
    <w:rsid w:val="00B01D97"/>
    <w:rsid w:val="00B02CA9"/>
    <w:rsid w:val="00B06565"/>
    <w:rsid w:val="00B06640"/>
    <w:rsid w:val="00B104AF"/>
    <w:rsid w:val="00B10EE3"/>
    <w:rsid w:val="00B1246B"/>
    <w:rsid w:val="00B138E6"/>
    <w:rsid w:val="00B1403B"/>
    <w:rsid w:val="00B15783"/>
    <w:rsid w:val="00B178A8"/>
    <w:rsid w:val="00B222BD"/>
    <w:rsid w:val="00B22891"/>
    <w:rsid w:val="00B23D30"/>
    <w:rsid w:val="00B23F94"/>
    <w:rsid w:val="00B23FFD"/>
    <w:rsid w:val="00B25B37"/>
    <w:rsid w:val="00B25CE3"/>
    <w:rsid w:val="00B26A42"/>
    <w:rsid w:val="00B27F53"/>
    <w:rsid w:val="00B321C6"/>
    <w:rsid w:val="00B326BA"/>
    <w:rsid w:val="00B33A79"/>
    <w:rsid w:val="00B33FCA"/>
    <w:rsid w:val="00B33FE0"/>
    <w:rsid w:val="00B34640"/>
    <w:rsid w:val="00B34C3F"/>
    <w:rsid w:val="00B35683"/>
    <w:rsid w:val="00B37A44"/>
    <w:rsid w:val="00B40C77"/>
    <w:rsid w:val="00B40EFC"/>
    <w:rsid w:val="00B4278A"/>
    <w:rsid w:val="00B431DF"/>
    <w:rsid w:val="00B47DAE"/>
    <w:rsid w:val="00B52418"/>
    <w:rsid w:val="00B53F27"/>
    <w:rsid w:val="00B55BF9"/>
    <w:rsid w:val="00B61820"/>
    <w:rsid w:val="00B62751"/>
    <w:rsid w:val="00B71654"/>
    <w:rsid w:val="00B717A2"/>
    <w:rsid w:val="00B7201B"/>
    <w:rsid w:val="00B75688"/>
    <w:rsid w:val="00B766BE"/>
    <w:rsid w:val="00B773A6"/>
    <w:rsid w:val="00B8070E"/>
    <w:rsid w:val="00B813BA"/>
    <w:rsid w:val="00B82225"/>
    <w:rsid w:val="00B8692B"/>
    <w:rsid w:val="00B911AE"/>
    <w:rsid w:val="00B94BB1"/>
    <w:rsid w:val="00B95A66"/>
    <w:rsid w:val="00BA0ED8"/>
    <w:rsid w:val="00BA2A57"/>
    <w:rsid w:val="00BA3EF9"/>
    <w:rsid w:val="00BA4E30"/>
    <w:rsid w:val="00BA6344"/>
    <w:rsid w:val="00BA6D7F"/>
    <w:rsid w:val="00BA7CBB"/>
    <w:rsid w:val="00BB1424"/>
    <w:rsid w:val="00BB4998"/>
    <w:rsid w:val="00BB4E71"/>
    <w:rsid w:val="00BB510F"/>
    <w:rsid w:val="00BC39B7"/>
    <w:rsid w:val="00BC3B81"/>
    <w:rsid w:val="00BC4890"/>
    <w:rsid w:val="00BC51AF"/>
    <w:rsid w:val="00BC51D4"/>
    <w:rsid w:val="00BD1759"/>
    <w:rsid w:val="00BD1781"/>
    <w:rsid w:val="00BD1BD1"/>
    <w:rsid w:val="00BD23C7"/>
    <w:rsid w:val="00BD2D9C"/>
    <w:rsid w:val="00BD3042"/>
    <w:rsid w:val="00BD3862"/>
    <w:rsid w:val="00BD52CD"/>
    <w:rsid w:val="00BD5361"/>
    <w:rsid w:val="00BD54C2"/>
    <w:rsid w:val="00BD5B5F"/>
    <w:rsid w:val="00BD64DD"/>
    <w:rsid w:val="00BD6A00"/>
    <w:rsid w:val="00BD6D45"/>
    <w:rsid w:val="00BD7593"/>
    <w:rsid w:val="00BE09DA"/>
    <w:rsid w:val="00BE1952"/>
    <w:rsid w:val="00BE1E48"/>
    <w:rsid w:val="00BE2EA9"/>
    <w:rsid w:val="00BE30D0"/>
    <w:rsid w:val="00BE4AF9"/>
    <w:rsid w:val="00BE5095"/>
    <w:rsid w:val="00BE523E"/>
    <w:rsid w:val="00BE62FC"/>
    <w:rsid w:val="00BF029A"/>
    <w:rsid w:val="00BF0D76"/>
    <w:rsid w:val="00BF2A02"/>
    <w:rsid w:val="00BF3680"/>
    <w:rsid w:val="00BF49B8"/>
    <w:rsid w:val="00C00928"/>
    <w:rsid w:val="00C0136D"/>
    <w:rsid w:val="00C01D38"/>
    <w:rsid w:val="00C01DFD"/>
    <w:rsid w:val="00C03A64"/>
    <w:rsid w:val="00C043B9"/>
    <w:rsid w:val="00C04615"/>
    <w:rsid w:val="00C05FDC"/>
    <w:rsid w:val="00C060A2"/>
    <w:rsid w:val="00C06809"/>
    <w:rsid w:val="00C06A07"/>
    <w:rsid w:val="00C0722A"/>
    <w:rsid w:val="00C128B7"/>
    <w:rsid w:val="00C13D80"/>
    <w:rsid w:val="00C1414E"/>
    <w:rsid w:val="00C14231"/>
    <w:rsid w:val="00C16FA2"/>
    <w:rsid w:val="00C2375F"/>
    <w:rsid w:val="00C24AE8"/>
    <w:rsid w:val="00C26660"/>
    <w:rsid w:val="00C27CD9"/>
    <w:rsid w:val="00C31C59"/>
    <w:rsid w:val="00C4025A"/>
    <w:rsid w:val="00C4130E"/>
    <w:rsid w:val="00C4216E"/>
    <w:rsid w:val="00C43988"/>
    <w:rsid w:val="00C43D55"/>
    <w:rsid w:val="00C467BE"/>
    <w:rsid w:val="00C4697A"/>
    <w:rsid w:val="00C47677"/>
    <w:rsid w:val="00C47960"/>
    <w:rsid w:val="00C47BD1"/>
    <w:rsid w:val="00C47DA4"/>
    <w:rsid w:val="00C504D8"/>
    <w:rsid w:val="00C50EA0"/>
    <w:rsid w:val="00C51518"/>
    <w:rsid w:val="00C5710B"/>
    <w:rsid w:val="00C57DA1"/>
    <w:rsid w:val="00C610EC"/>
    <w:rsid w:val="00C62D7E"/>
    <w:rsid w:val="00C63A9F"/>
    <w:rsid w:val="00C65148"/>
    <w:rsid w:val="00C6515E"/>
    <w:rsid w:val="00C65369"/>
    <w:rsid w:val="00C65A3A"/>
    <w:rsid w:val="00C66E0A"/>
    <w:rsid w:val="00C702F5"/>
    <w:rsid w:val="00C720AA"/>
    <w:rsid w:val="00C72CE1"/>
    <w:rsid w:val="00C7300B"/>
    <w:rsid w:val="00C73CC8"/>
    <w:rsid w:val="00C744CE"/>
    <w:rsid w:val="00C7513C"/>
    <w:rsid w:val="00C75561"/>
    <w:rsid w:val="00C77FBD"/>
    <w:rsid w:val="00C80380"/>
    <w:rsid w:val="00C80DA4"/>
    <w:rsid w:val="00C81417"/>
    <w:rsid w:val="00C820E7"/>
    <w:rsid w:val="00C82287"/>
    <w:rsid w:val="00C8423D"/>
    <w:rsid w:val="00C85566"/>
    <w:rsid w:val="00C8570A"/>
    <w:rsid w:val="00C85D52"/>
    <w:rsid w:val="00C9041E"/>
    <w:rsid w:val="00C90DC1"/>
    <w:rsid w:val="00C91C90"/>
    <w:rsid w:val="00C91EF5"/>
    <w:rsid w:val="00C92112"/>
    <w:rsid w:val="00C938D9"/>
    <w:rsid w:val="00C94101"/>
    <w:rsid w:val="00C9618B"/>
    <w:rsid w:val="00C977EB"/>
    <w:rsid w:val="00CA0044"/>
    <w:rsid w:val="00CA2002"/>
    <w:rsid w:val="00CA468E"/>
    <w:rsid w:val="00CA4738"/>
    <w:rsid w:val="00CA4C71"/>
    <w:rsid w:val="00CA5796"/>
    <w:rsid w:val="00CA5813"/>
    <w:rsid w:val="00CA6BF7"/>
    <w:rsid w:val="00CA73F8"/>
    <w:rsid w:val="00CA7AF3"/>
    <w:rsid w:val="00CA7C2B"/>
    <w:rsid w:val="00CB138D"/>
    <w:rsid w:val="00CB16C0"/>
    <w:rsid w:val="00CB48B9"/>
    <w:rsid w:val="00CB568D"/>
    <w:rsid w:val="00CB5A06"/>
    <w:rsid w:val="00CB60B6"/>
    <w:rsid w:val="00CB6E78"/>
    <w:rsid w:val="00CB7536"/>
    <w:rsid w:val="00CB7AFF"/>
    <w:rsid w:val="00CC0053"/>
    <w:rsid w:val="00CC2D12"/>
    <w:rsid w:val="00CC41F2"/>
    <w:rsid w:val="00CC4440"/>
    <w:rsid w:val="00CC53A3"/>
    <w:rsid w:val="00CC5A64"/>
    <w:rsid w:val="00CC5D9A"/>
    <w:rsid w:val="00CC6AB8"/>
    <w:rsid w:val="00CD33F1"/>
    <w:rsid w:val="00CD52B7"/>
    <w:rsid w:val="00CD634D"/>
    <w:rsid w:val="00CD6388"/>
    <w:rsid w:val="00CE330A"/>
    <w:rsid w:val="00CE4E6E"/>
    <w:rsid w:val="00CE5005"/>
    <w:rsid w:val="00CE5985"/>
    <w:rsid w:val="00CE5EF3"/>
    <w:rsid w:val="00CE7EFC"/>
    <w:rsid w:val="00CF0F99"/>
    <w:rsid w:val="00CF2F67"/>
    <w:rsid w:val="00CF3BC8"/>
    <w:rsid w:val="00CF4991"/>
    <w:rsid w:val="00CF4A1B"/>
    <w:rsid w:val="00CF4D4F"/>
    <w:rsid w:val="00CF69B4"/>
    <w:rsid w:val="00CF7C18"/>
    <w:rsid w:val="00D0023F"/>
    <w:rsid w:val="00D0026D"/>
    <w:rsid w:val="00D00B9C"/>
    <w:rsid w:val="00D03030"/>
    <w:rsid w:val="00D03298"/>
    <w:rsid w:val="00D03D15"/>
    <w:rsid w:val="00D059CB"/>
    <w:rsid w:val="00D10580"/>
    <w:rsid w:val="00D109D2"/>
    <w:rsid w:val="00D11141"/>
    <w:rsid w:val="00D11745"/>
    <w:rsid w:val="00D11965"/>
    <w:rsid w:val="00D120A0"/>
    <w:rsid w:val="00D12E9B"/>
    <w:rsid w:val="00D142C1"/>
    <w:rsid w:val="00D144B0"/>
    <w:rsid w:val="00D14CD0"/>
    <w:rsid w:val="00D14F32"/>
    <w:rsid w:val="00D16F7D"/>
    <w:rsid w:val="00D204B2"/>
    <w:rsid w:val="00D223CA"/>
    <w:rsid w:val="00D22901"/>
    <w:rsid w:val="00D23E9A"/>
    <w:rsid w:val="00D24625"/>
    <w:rsid w:val="00D25249"/>
    <w:rsid w:val="00D276B2"/>
    <w:rsid w:val="00D32BE8"/>
    <w:rsid w:val="00D33A09"/>
    <w:rsid w:val="00D35562"/>
    <w:rsid w:val="00D35FE8"/>
    <w:rsid w:val="00D416A1"/>
    <w:rsid w:val="00D4448C"/>
    <w:rsid w:val="00D44BDE"/>
    <w:rsid w:val="00D450F7"/>
    <w:rsid w:val="00D457BF"/>
    <w:rsid w:val="00D45B21"/>
    <w:rsid w:val="00D47DBD"/>
    <w:rsid w:val="00D5057A"/>
    <w:rsid w:val="00D5221B"/>
    <w:rsid w:val="00D52487"/>
    <w:rsid w:val="00D5301E"/>
    <w:rsid w:val="00D535E8"/>
    <w:rsid w:val="00D55724"/>
    <w:rsid w:val="00D574E2"/>
    <w:rsid w:val="00D5782F"/>
    <w:rsid w:val="00D60D4B"/>
    <w:rsid w:val="00D61AE0"/>
    <w:rsid w:val="00D6200E"/>
    <w:rsid w:val="00D6703F"/>
    <w:rsid w:val="00D6736F"/>
    <w:rsid w:val="00D67405"/>
    <w:rsid w:val="00D71BDB"/>
    <w:rsid w:val="00D726CB"/>
    <w:rsid w:val="00D7520E"/>
    <w:rsid w:val="00D7639B"/>
    <w:rsid w:val="00D8219D"/>
    <w:rsid w:val="00D85E89"/>
    <w:rsid w:val="00D861ED"/>
    <w:rsid w:val="00D86B26"/>
    <w:rsid w:val="00D86C6F"/>
    <w:rsid w:val="00D87032"/>
    <w:rsid w:val="00D90DDD"/>
    <w:rsid w:val="00D90EBE"/>
    <w:rsid w:val="00D939DD"/>
    <w:rsid w:val="00D94B0E"/>
    <w:rsid w:val="00D95558"/>
    <w:rsid w:val="00D97159"/>
    <w:rsid w:val="00DA209E"/>
    <w:rsid w:val="00DA370E"/>
    <w:rsid w:val="00DA49DE"/>
    <w:rsid w:val="00DA4A8F"/>
    <w:rsid w:val="00DA731A"/>
    <w:rsid w:val="00DB0AE7"/>
    <w:rsid w:val="00DB4962"/>
    <w:rsid w:val="00DB6AE1"/>
    <w:rsid w:val="00DB6F0D"/>
    <w:rsid w:val="00DC0406"/>
    <w:rsid w:val="00DC2A0D"/>
    <w:rsid w:val="00DC3871"/>
    <w:rsid w:val="00DC3AA5"/>
    <w:rsid w:val="00DC4237"/>
    <w:rsid w:val="00DC522A"/>
    <w:rsid w:val="00DC729D"/>
    <w:rsid w:val="00DC7CB2"/>
    <w:rsid w:val="00DD4605"/>
    <w:rsid w:val="00DD4721"/>
    <w:rsid w:val="00DD49B7"/>
    <w:rsid w:val="00DD79DA"/>
    <w:rsid w:val="00DE1EA6"/>
    <w:rsid w:val="00DE5C66"/>
    <w:rsid w:val="00DE669D"/>
    <w:rsid w:val="00DE7E3B"/>
    <w:rsid w:val="00DF2ACF"/>
    <w:rsid w:val="00DF2EE3"/>
    <w:rsid w:val="00DF3672"/>
    <w:rsid w:val="00DF47D1"/>
    <w:rsid w:val="00DF5496"/>
    <w:rsid w:val="00DF58C9"/>
    <w:rsid w:val="00DF6934"/>
    <w:rsid w:val="00DF787E"/>
    <w:rsid w:val="00DF79A4"/>
    <w:rsid w:val="00DF7FD2"/>
    <w:rsid w:val="00E00D08"/>
    <w:rsid w:val="00E00FE3"/>
    <w:rsid w:val="00E017D1"/>
    <w:rsid w:val="00E027E9"/>
    <w:rsid w:val="00E02D12"/>
    <w:rsid w:val="00E03E14"/>
    <w:rsid w:val="00E04D18"/>
    <w:rsid w:val="00E04D4D"/>
    <w:rsid w:val="00E0513F"/>
    <w:rsid w:val="00E058ED"/>
    <w:rsid w:val="00E06689"/>
    <w:rsid w:val="00E0680D"/>
    <w:rsid w:val="00E06FF8"/>
    <w:rsid w:val="00E07413"/>
    <w:rsid w:val="00E074AF"/>
    <w:rsid w:val="00E07593"/>
    <w:rsid w:val="00E115CE"/>
    <w:rsid w:val="00E131C5"/>
    <w:rsid w:val="00E13B66"/>
    <w:rsid w:val="00E14549"/>
    <w:rsid w:val="00E14D96"/>
    <w:rsid w:val="00E15537"/>
    <w:rsid w:val="00E1583E"/>
    <w:rsid w:val="00E15B0D"/>
    <w:rsid w:val="00E1603D"/>
    <w:rsid w:val="00E17561"/>
    <w:rsid w:val="00E1777D"/>
    <w:rsid w:val="00E20E14"/>
    <w:rsid w:val="00E21188"/>
    <w:rsid w:val="00E21C16"/>
    <w:rsid w:val="00E2257B"/>
    <w:rsid w:val="00E2258E"/>
    <w:rsid w:val="00E23BA8"/>
    <w:rsid w:val="00E24B79"/>
    <w:rsid w:val="00E24C72"/>
    <w:rsid w:val="00E25445"/>
    <w:rsid w:val="00E25D70"/>
    <w:rsid w:val="00E26205"/>
    <w:rsid w:val="00E2662E"/>
    <w:rsid w:val="00E267AB"/>
    <w:rsid w:val="00E267D7"/>
    <w:rsid w:val="00E27636"/>
    <w:rsid w:val="00E27BE8"/>
    <w:rsid w:val="00E327BD"/>
    <w:rsid w:val="00E33E2D"/>
    <w:rsid w:val="00E34979"/>
    <w:rsid w:val="00E37C68"/>
    <w:rsid w:val="00E417BA"/>
    <w:rsid w:val="00E479EC"/>
    <w:rsid w:val="00E47E79"/>
    <w:rsid w:val="00E504F5"/>
    <w:rsid w:val="00E522BB"/>
    <w:rsid w:val="00E536A8"/>
    <w:rsid w:val="00E55F00"/>
    <w:rsid w:val="00E5690C"/>
    <w:rsid w:val="00E5795B"/>
    <w:rsid w:val="00E60908"/>
    <w:rsid w:val="00E61921"/>
    <w:rsid w:val="00E63751"/>
    <w:rsid w:val="00E63B4F"/>
    <w:rsid w:val="00E645A0"/>
    <w:rsid w:val="00E64A51"/>
    <w:rsid w:val="00E6571A"/>
    <w:rsid w:val="00E6582F"/>
    <w:rsid w:val="00E71565"/>
    <w:rsid w:val="00E725D1"/>
    <w:rsid w:val="00E7404D"/>
    <w:rsid w:val="00E742C1"/>
    <w:rsid w:val="00E74399"/>
    <w:rsid w:val="00E74FE2"/>
    <w:rsid w:val="00E75CCB"/>
    <w:rsid w:val="00E820DE"/>
    <w:rsid w:val="00E84FD4"/>
    <w:rsid w:val="00E87183"/>
    <w:rsid w:val="00E87FBE"/>
    <w:rsid w:val="00E9078A"/>
    <w:rsid w:val="00E90ED9"/>
    <w:rsid w:val="00E9342E"/>
    <w:rsid w:val="00E96504"/>
    <w:rsid w:val="00EA0CB4"/>
    <w:rsid w:val="00EA2912"/>
    <w:rsid w:val="00EA4D25"/>
    <w:rsid w:val="00EA57EA"/>
    <w:rsid w:val="00EA67A2"/>
    <w:rsid w:val="00EA6FC4"/>
    <w:rsid w:val="00EA792D"/>
    <w:rsid w:val="00EB1A06"/>
    <w:rsid w:val="00EB4E6F"/>
    <w:rsid w:val="00EB55C0"/>
    <w:rsid w:val="00EB5787"/>
    <w:rsid w:val="00EB6CA6"/>
    <w:rsid w:val="00EC1A1C"/>
    <w:rsid w:val="00EC2A6A"/>
    <w:rsid w:val="00EC361D"/>
    <w:rsid w:val="00EC4613"/>
    <w:rsid w:val="00EC4CDD"/>
    <w:rsid w:val="00EC6786"/>
    <w:rsid w:val="00ED2528"/>
    <w:rsid w:val="00ED2989"/>
    <w:rsid w:val="00ED41A7"/>
    <w:rsid w:val="00ED5D09"/>
    <w:rsid w:val="00ED66A1"/>
    <w:rsid w:val="00ED7C6C"/>
    <w:rsid w:val="00ED7E4E"/>
    <w:rsid w:val="00EE1394"/>
    <w:rsid w:val="00EE2AE7"/>
    <w:rsid w:val="00EE2CC6"/>
    <w:rsid w:val="00EE4C19"/>
    <w:rsid w:val="00EE566E"/>
    <w:rsid w:val="00EE6009"/>
    <w:rsid w:val="00EE64B7"/>
    <w:rsid w:val="00EF1542"/>
    <w:rsid w:val="00EF168B"/>
    <w:rsid w:val="00EF3517"/>
    <w:rsid w:val="00EF464D"/>
    <w:rsid w:val="00EF485C"/>
    <w:rsid w:val="00EF4AA3"/>
    <w:rsid w:val="00EF6240"/>
    <w:rsid w:val="00F0114F"/>
    <w:rsid w:val="00F01C77"/>
    <w:rsid w:val="00F0265A"/>
    <w:rsid w:val="00F02D47"/>
    <w:rsid w:val="00F04AAD"/>
    <w:rsid w:val="00F0507F"/>
    <w:rsid w:val="00F07AEA"/>
    <w:rsid w:val="00F10D0C"/>
    <w:rsid w:val="00F12AE8"/>
    <w:rsid w:val="00F2034F"/>
    <w:rsid w:val="00F211DB"/>
    <w:rsid w:val="00F21827"/>
    <w:rsid w:val="00F22066"/>
    <w:rsid w:val="00F228C9"/>
    <w:rsid w:val="00F22A74"/>
    <w:rsid w:val="00F2306C"/>
    <w:rsid w:val="00F2452E"/>
    <w:rsid w:val="00F245E0"/>
    <w:rsid w:val="00F24944"/>
    <w:rsid w:val="00F24A53"/>
    <w:rsid w:val="00F27485"/>
    <w:rsid w:val="00F2789D"/>
    <w:rsid w:val="00F30303"/>
    <w:rsid w:val="00F31139"/>
    <w:rsid w:val="00F33289"/>
    <w:rsid w:val="00F415A7"/>
    <w:rsid w:val="00F457DB"/>
    <w:rsid w:val="00F45F1E"/>
    <w:rsid w:val="00F46578"/>
    <w:rsid w:val="00F47630"/>
    <w:rsid w:val="00F5066E"/>
    <w:rsid w:val="00F506DA"/>
    <w:rsid w:val="00F516B2"/>
    <w:rsid w:val="00F51814"/>
    <w:rsid w:val="00F5418F"/>
    <w:rsid w:val="00F55CB1"/>
    <w:rsid w:val="00F57794"/>
    <w:rsid w:val="00F62FC6"/>
    <w:rsid w:val="00F63278"/>
    <w:rsid w:val="00F63786"/>
    <w:rsid w:val="00F647FC"/>
    <w:rsid w:val="00F64C27"/>
    <w:rsid w:val="00F66104"/>
    <w:rsid w:val="00F66860"/>
    <w:rsid w:val="00F71E9E"/>
    <w:rsid w:val="00F7392D"/>
    <w:rsid w:val="00F74114"/>
    <w:rsid w:val="00F759AD"/>
    <w:rsid w:val="00F761B7"/>
    <w:rsid w:val="00F77009"/>
    <w:rsid w:val="00F77603"/>
    <w:rsid w:val="00F77F65"/>
    <w:rsid w:val="00F81D15"/>
    <w:rsid w:val="00F82C12"/>
    <w:rsid w:val="00F83571"/>
    <w:rsid w:val="00F83EFF"/>
    <w:rsid w:val="00F8455E"/>
    <w:rsid w:val="00F85EAB"/>
    <w:rsid w:val="00F86F7F"/>
    <w:rsid w:val="00F91F37"/>
    <w:rsid w:val="00F94C2F"/>
    <w:rsid w:val="00F96361"/>
    <w:rsid w:val="00FA056D"/>
    <w:rsid w:val="00FA1951"/>
    <w:rsid w:val="00FA28A7"/>
    <w:rsid w:val="00FA31ED"/>
    <w:rsid w:val="00FA3FE0"/>
    <w:rsid w:val="00FA48EB"/>
    <w:rsid w:val="00FA4F40"/>
    <w:rsid w:val="00FB0255"/>
    <w:rsid w:val="00FB151C"/>
    <w:rsid w:val="00FB3706"/>
    <w:rsid w:val="00FB63DA"/>
    <w:rsid w:val="00FC17CC"/>
    <w:rsid w:val="00FC1A54"/>
    <w:rsid w:val="00FC1E70"/>
    <w:rsid w:val="00FC3D60"/>
    <w:rsid w:val="00FC3DFA"/>
    <w:rsid w:val="00FC4D2A"/>
    <w:rsid w:val="00FC5D38"/>
    <w:rsid w:val="00FC6BD7"/>
    <w:rsid w:val="00FD1503"/>
    <w:rsid w:val="00FD247F"/>
    <w:rsid w:val="00FD265D"/>
    <w:rsid w:val="00FD27FE"/>
    <w:rsid w:val="00FD38FE"/>
    <w:rsid w:val="00FD3ABC"/>
    <w:rsid w:val="00FE1126"/>
    <w:rsid w:val="00FE159E"/>
    <w:rsid w:val="00FE28DF"/>
    <w:rsid w:val="00FE4265"/>
    <w:rsid w:val="00FE70C2"/>
    <w:rsid w:val="00FF1DD7"/>
    <w:rsid w:val="00FF2160"/>
    <w:rsid w:val="00FF2217"/>
    <w:rsid w:val="00FF2638"/>
    <w:rsid w:val="00FF379F"/>
    <w:rsid w:val="00FF3EF9"/>
    <w:rsid w:val="00FF3F56"/>
    <w:rsid w:val="00FF4776"/>
    <w:rsid w:val="00FF4AE2"/>
    <w:rsid w:val="00FF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aeaca"/>
    </o:shapedefaults>
    <o:shapelayout v:ext="edit">
      <o:idmap v:ext="edit" data="1"/>
    </o:shapelayout>
  </w:shapeDefaults>
  <w:decimalSymbol w:val="."/>
  <w:listSeparator w:val=","/>
  <w14:docId w14:val="7CC5B07A"/>
  <w15:chartTrackingRefBased/>
  <w15:docId w15:val="{4C88D71A-1848-4ED0-AD99-75C77747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558"/>
    <w:pPr>
      <w:spacing w:after="60" w:line="240" w:lineRule="auto"/>
      <w:ind w:firstLineChars="200" w:firstLine="200"/>
    </w:pPr>
    <w:rPr>
      <w:rFonts w:eastAsia="楷体"/>
      <w:sz w:val="24"/>
    </w:rPr>
  </w:style>
  <w:style w:type="paragraph" w:styleId="1">
    <w:name w:val="heading 1"/>
    <w:next w:val="10"/>
    <w:link w:val="1Char"/>
    <w:uiPriority w:val="9"/>
    <w:qFormat/>
    <w:rsid w:val="000C712F"/>
    <w:pPr>
      <w:keepNext/>
      <w:keepLines/>
      <w:numPr>
        <w:numId w:val="62"/>
      </w:numPr>
      <w:spacing w:before="240" w:after="0"/>
      <w:outlineLvl w:val="0"/>
    </w:pPr>
    <w:rPr>
      <w:rFonts w:asciiTheme="majorHAnsi" w:eastAsiaTheme="majorEastAsia" w:hAnsiTheme="majorHAnsi" w:cstheme="majorBidi"/>
      <w:color w:val="830F0E" w:themeColor="accent1" w:themeShade="BF"/>
      <w:sz w:val="32"/>
      <w:szCs w:val="32"/>
    </w:rPr>
  </w:style>
  <w:style w:type="paragraph" w:styleId="2">
    <w:name w:val="heading 2"/>
    <w:basedOn w:val="a"/>
    <w:next w:val="a"/>
    <w:link w:val="2Char"/>
    <w:uiPriority w:val="9"/>
    <w:unhideWhenUsed/>
    <w:qFormat/>
    <w:rsid w:val="003E33E9"/>
    <w:pPr>
      <w:keepNext/>
      <w:keepLines/>
      <w:numPr>
        <w:ilvl w:val="1"/>
        <w:numId w:val="62"/>
      </w:numPr>
      <w:spacing w:before="40" w:after="0"/>
      <w:ind w:firstLineChars="0"/>
      <w:outlineLvl w:val="1"/>
    </w:pPr>
    <w:rPr>
      <w:rFonts w:asciiTheme="majorHAnsi" w:hAnsiTheme="majorHAnsi" w:cstheme="majorBidi"/>
      <w:color w:val="830F0E" w:themeColor="accent1" w:themeShade="BF"/>
      <w:sz w:val="28"/>
      <w:szCs w:val="28"/>
    </w:rPr>
  </w:style>
  <w:style w:type="paragraph" w:styleId="3">
    <w:name w:val="heading 3"/>
    <w:basedOn w:val="a"/>
    <w:next w:val="a"/>
    <w:link w:val="3Char"/>
    <w:uiPriority w:val="9"/>
    <w:unhideWhenUsed/>
    <w:qFormat/>
    <w:rsid w:val="003E33E9"/>
    <w:pPr>
      <w:keepNext/>
      <w:keepLines/>
      <w:numPr>
        <w:ilvl w:val="2"/>
        <w:numId w:val="62"/>
      </w:numPr>
      <w:spacing w:before="40" w:after="0"/>
      <w:ind w:firstLineChars="0"/>
      <w:outlineLvl w:val="2"/>
    </w:pPr>
    <w:rPr>
      <w:rFonts w:asciiTheme="majorHAnsi" w:hAnsiTheme="majorHAnsi" w:cstheme="majorBidi"/>
      <w:color w:val="580A09" w:themeColor="accent1" w:themeShade="80"/>
      <w:szCs w:val="24"/>
    </w:rPr>
  </w:style>
  <w:style w:type="paragraph" w:styleId="4">
    <w:name w:val="heading 4"/>
    <w:basedOn w:val="a"/>
    <w:next w:val="a"/>
    <w:link w:val="4Char"/>
    <w:uiPriority w:val="9"/>
    <w:unhideWhenUsed/>
    <w:qFormat/>
    <w:rsid w:val="0019075E"/>
    <w:pPr>
      <w:keepNext/>
      <w:keepLines/>
      <w:numPr>
        <w:ilvl w:val="3"/>
        <w:numId w:val="62"/>
      </w:numPr>
      <w:spacing w:before="40" w:after="0"/>
      <w:ind w:firstLineChars="0"/>
      <w:outlineLvl w:val="3"/>
    </w:pPr>
    <w:rPr>
      <w:rFonts w:asciiTheme="majorHAnsi" w:hAnsiTheme="majorHAnsi" w:cstheme="majorBidi"/>
      <w:iCs/>
      <w:color w:val="830F0E" w:themeColor="accent1" w:themeShade="BF"/>
    </w:rPr>
  </w:style>
  <w:style w:type="paragraph" w:styleId="5">
    <w:name w:val="heading 5"/>
    <w:basedOn w:val="a"/>
    <w:next w:val="a"/>
    <w:link w:val="5Char"/>
    <w:uiPriority w:val="9"/>
    <w:unhideWhenUsed/>
    <w:qFormat/>
    <w:rsid w:val="0081786F"/>
    <w:pPr>
      <w:keepNext/>
      <w:keepLines/>
      <w:numPr>
        <w:ilvl w:val="4"/>
        <w:numId w:val="62"/>
      </w:numPr>
      <w:spacing w:before="40" w:after="0"/>
      <w:ind w:firstLineChars="0"/>
      <w:outlineLvl w:val="4"/>
    </w:pPr>
    <w:rPr>
      <w:rFonts w:asciiTheme="majorHAnsi" w:hAnsiTheme="majorHAnsi" w:cstheme="majorBidi"/>
      <w:color w:val="830F0E" w:themeColor="accent1" w:themeShade="BF"/>
    </w:rPr>
  </w:style>
  <w:style w:type="paragraph" w:styleId="6">
    <w:name w:val="heading 6"/>
    <w:basedOn w:val="a"/>
    <w:next w:val="a"/>
    <w:link w:val="6Char"/>
    <w:uiPriority w:val="9"/>
    <w:unhideWhenUsed/>
    <w:qFormat/>
    <w:rsid w:val="0012796F"/>
    <w:pPr>
      <w:keepNext/>
      <w:keepLines/>
      <w:numPr>
        <w:ilvl w:val="5"/>
        <w:numId w:val="62"/>
      </w:numPr>
      <w:spacing w:before="40" w:after="0"/>
      <w:ind w:firstLineChars="0"/>
      <w:outlineLvl w:val="5"/>
    </w:pPr>
    <w:rPr>
      <w:rFonts w:asciiTheme="majorHAnsi" w:hAnsiTheme="majorHAnsi" w:cstheme="majorBidi"/>
      <w:color w:val="580A09" w:themeColor="accent1" w:themeShade="80"/>
    </w:rPr>
  </w:style>
  <w:style w:type="paragraph" w:styleId="7">
    <w:name w:val="heading 7"/>
    <w:basedOn w:val="a"/>
    <w:next w:val="a"/>
    <w:link w:val="7Char"/>
    <w:uiPriority w:val="9"/>
    <w:unhideWhenUsed/>
    <w:qFormat/>
    <w:rsid w:val="000D24A0"/>
    <w:pPr>
      <w:keepNext/>
      <w:keepLines/>
      <w:numPr>
        <w:ilvl w:val="6"/>
        <w:numId w:val="62"/>
      </w:numPr>
      <w:spacing w:before="40" w:after="0"/>
      <w:ind w:firstLineChars="0"/>
      <w:outlineLvl w:val="6"/>
    </w:pPr>
    <w:rPr>
      <w:rFonts w:asciiTheme="majorHAnsi" w:eastAsiaTheme="majorEastAsia" w:hAnsiTheme="majorHAnsi" w:cstheme="majorBidi"/>
      <w:i/>
      <w:iCs/>
      <w:color w:val="580A09" w:themeColor="accent1" w:themeShade="80"/>
    </w:rPr>
  </w:style>
  <w:style w:type="paragraph" w:styleId="8">
    <w:name w:val="heading 8"/>
    <w:basedOn w:val="a"/>
    <w:next w:val="a"/>
    <w:link w:val="8Char"/>
    <w:uiPriority w:val="9"/>
    <w:unhideWhenUsed/>
    <w:qFormat/>
    <w:rsid w:val="000D24A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0D24A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60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6016"/>
    <w:rPr>
      <w:sz w:val="18"/>
      <w:szCs w:val="18"/>
    </w:rPr>
  </w:style>
  <w:style w:type="paragraph" w:styleId="a4">
    <w:name w:val="footer"/>
    <w:basedOn w:val="a"/>
    <w:link w:val="Char0"/>
    <w:uiPriority w:val="99"/>
    <w:unhideWhenUsed/>
    <w:rsid w:val="00386016"/>
    <w:pPr>
      <w:tabs>
        <w:tab w:val="center" w:pos="4153"/>
        <w:tab w:val="right" w:pos="8306"/>
      </w:tabs>
      <w:snapToGrid w:val="0"/>
    </w:pPr>
    <w:rPr>
      <w:sz w:val="18"/>
      <w:szCs w:val="18"/>
    </w:rPr>
  </w:style>
  <w:style w:type="character" w:customStyle="1" w:styleId="Char0">
    <w:name w:val="页脚 Char"/>
    <w:basedOn w:val="a0"/>
    <w:link w:val="a4"/>
    <w:uiPriority w:val="99"/>
    <w:rsid w:val="00386016"/>
    <w:rPr>
      <w:sz w:val="18"/>
      <w:szCs w:val="18"/>
    </w:rPr>
  </w:style>
  <w:style w:type="character" w:customStyle="1" w:styleId="1Char">
    <w:name w:val="标题 1 Char"/>
    <w:basedOn w:val="a0"/>
    <w:link w:val="1"/>
    <w:uiPriority w:val="9"/>
    <w:rsid w:val="000C712F"/>
    <w:rPr>
      <w:rFonts w:asciiTheme="majorHAnsi" w:eastAsiaTheme="majorEastAsia" w:hAnsiTheme="majorHAnsi" w:cstheme="majorBidi"/>
      <w:color w:val="830F0E" w:themeColor="accent1" w:themeShade="BF"/>
      <w:sz w:val="32"/>
      <w:szCs w:val="32"/>
    </w:rPr>
  </w:style>
  <w:style w:type="character" w:customStyle="1" w:styleId="2Char">
    <w:name w:val="标题 2 Char"/>
    <w:basedOn w:val="a0"/>
    <w:link w:val="2"/>
    <w:uiPriority w:val="9"/>
    <w:rsid w:val="003E33E9"/>
    <w:rPr>
      <w:rFonts w:asciiTheme="majorHAnsi" w:eastAsia="楷体" w:hAnsiTheme="majorHAnsi" w:cstheme="majorBidi"/>
      <w:color w:val="830F0E" w:themeColor="accent1" w:themeShade="BF"/>
      <w:sz w:val="28"/>
      <w:szCs w:val="28"/>
    </w:rPr>
  </w:style>
  <w:style w:type="character" w:customStyle="1" w:styleId="3Char">
    <w:name w:val="标题 3 Char"/>
    <w:basedOn w:val="a0"/>
    <w:link w:val="3"/>
    <w:uiPriority w:val="9"/>
    <w:rsid w:val="003E33E9"/>
    <w:rPr>
      <w:rFonts w:asciiTheme="majorHAnsi" w:eastAsia="楷体" w:hAnsiTheme="majorHAnsi" w:cstheme="majorBidi"/>
      <w:color w:val="580A09" w:themeColor="accent1" w:themeShade="80"/>
      <w:sz w:val="24"/>
      <w:szCs w:val="24"/>
    </w:rPr>
  </w:style>
  <w:style w:type="character" w:customStyle="1" w:styleId="4Char">
    <w:name w:val="标题 4 Char"/>
    <w:basedOn w:val="a0"/>
    <w:link w:val="4"/>
    <w:uiPriority w:val="9"/>
    <w:rsid w:val="0019075E"/>
    <w:rPr>
      <w:rFonts w:asciiTheme="majorHAnsi" w:eastAsia="楷体" w:hAnsiTheme="majorHAnsi" w:cstheme="majorBidi"/>
      <w:iCs/>
      <w:color w:val="830F0E" w:themeColor="accent1" w:themeShade="BF"/>
      <w:sz w:val="24"/>
    </w:rPr>
  </w:style>
  <w:style w:type="character" w:customStyle="1" w:styleId="5Char">
    <w:name w:val="标题 5 Char"/>
    <w:basedOn w:val="a0"/>
    <w:link w:val="5"/>
    <w:uiPriority w:val="9"/>
    <w:rsid w:val="0081786F"/>
    <w:rPr>
      <w:rFonts w:asciiTheme="majorHAnsi" w:eastAsia="楷体" w:hAnsiTheme="majorHAnsi" w:cstheme="majorBidi"/>
      <w:color w:val="830F0E" w:themeColor="accent1" w:themeShade="BF"/>
      <w:sz w:val="24"/>
    </w:rPr>
  </w:style>
  <w:style w:type="character" w:styleId="a5">
    <w:name w:val="Hyperlink"/>
    <w:uiPriority w:val="99"/>
    <w:rsid w:val="00386016"/>
    <w:rPr>
      <w:color w:val="0000FF"/>
      <w:u w:val="single"/>
    </w:rPr>
  </w:style>
  <w:style w:type="character" w:styleId="a6">
    <w:name w:val="page number"/>
    <w:basedOn w:val="a0"/>
    <w:rsid w:val="00386016"/>
  </w:style>
  <w:style w:type="character" w:styleId="a7">
    <w:name w:val="Emphasis"/>
    <w:basedOn w:val="a0"/>
    <w:uiPriority w:val="20"/>
    <w:qFormat/>
    <w:rsid w:val="000D24A0"/>
    <w:rPr>
      <w:i/>
      <w:iCs/>
      <w:color w:val="auto"/>
    </w:rPr>
  </w:style>
  <w:style w:type="character" w:styleId="a8">
    <w:name w:val="footnote reference"/>
    <w:rsid w:val="00386016"/>
    <w:rPr>
      <w:vertAlign w:val="superscript"/>
    </w:rPr>
  </w:style>
  <w:style w:type="character" w:styleId="a9">
    <w:name w:val="Strong"/>
    <w:basedOn w:val="a0"/>
    <w:uiPriority w:val="22"/>
    <w:qFormat/>
    <w:rsid w:val="000D24A0"/>
    <w:rPr>
      <w:b/>
      <w:bCs/>
      <w:color w:val="auto"/>
    </w:rPr>
  </w:style>
  <w:style w:type="character" w:customStyle="1" w:styleId="h2">
    <w:name w:val="h2"/>
    <w:basedOn w:val="a0"/>
    <w:rsid w:val="00386016"/>
  </w:style>
  <w:style w:type="character" w:customStyle="1" w:styleId="2CharChar">
    <w:name w:val="标题 2 Char Char"/>
    <w:rsid w:val="00386016"/>
    <w:rPr>
      <w:rFonts w:ascii="Arial" w:eastAsia="黑体" w:hAnsi="Arial"/>
      <w:b/>
      <w:bCs/>
      <w:kern w:val="2"/>
      <w:sz w:val="32"/>
      <w:szCs w:val="32"/>
      <w:lang w:val="en-US" w:eastAsia="zh-CN" w:bidi="ar-SA"/>
    </w:rPr>
  </w:style>
  <w:style w:type="character" w:customStyle="1" w:styleId="ttag">
    <w:name w:val="t_tag"/>
    <w:basedOn w:val="a0"/>
    <w:rsid w:val="00386016"/>
  </w:style>
  <w:style w:type="character" w:customStyle="1" w:styleId="string">
    <w:name w:val="string"/>
    <w:basedOn w:val="a0"/>
    <w:rsid w:val="00386016"/>
  </w:style>
  <w:style w:type="paragraph" w:styleId="HTML">
    <w:name w:val="HTML Preformatted"/>
    <w:basedOn w:val="a"/>
    <w:link w:val="HTMLChar"/>
    <w:uiPriority w:val="99"/>
    <w:qFormat/>
    <w:rsid w:val="00386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uiPriority w:val="99"/>
    <w:qFormat/>
    <w:rsid w:val="00386016"/>
    <w:rPr>
      <w:rFonts w:ascii="宋体" w:eastAsia="宋体" w:hAnsi="宋体" w:cs="宋体"/>
      <w:kern w:val="0"/>
      <w:sz w:val="24"/>
      <w:szCs w:val="24"/>
    </w:rPr>
  </w:style>
  <w:style w:type="paragraph" w:styleId="11">
    <w:name w:val="toc 1"/>
    <w:basedOn w:val="a"/>
    <w:next w:val="a"/>
    <w:uiPriority w:val="39"/>
    <w:rsid w:val="00386016"/>
  </w:style>
  <w:style w:type="paragraph" w:styleId="20">
    <w:name w:val="toc 2"/>
    <w:basedOn w:val="a"/>
    <w:next w:val="a"/>
    <w:uiPriority w:val="39"/>
    <w:rsid w:val="00386016"/>
    <w:pPr>
      <w:ind w:leftChars="200" w:left="420"/>
    </w:pPr>
  </w:style>
  <w:style w:type="paragraph" w:styleId="aa">
    <w:name w:val="footnote text"/>
    <w:basedOn w:val="a"/>
    <w:link w:val="Char1"/>
    <w:rsid w:val="00386016"/>
    <w:pPr>
      <w:snapToGrid w:val="0"/>
    </w:pPr>
    <w:rPr>
      <w:sz w:val="18"/>
      <w:szCs w:val="18"/>
    </w:rPr>
  </w:style>
  <w:style w:type="character" w:customStyle="1" w:styleId="Char1">
    <w:name w:val="脚注文本 Char"/>
    <w:basedOn w:val="a0"/>
    <w:link w:val="aa"/>
    <w:rsid w:val="00386016"/>
    <w:rPr>
      <w:rFonts w:ascii="Times New Roman" w:eastAsia="宋体" w:hAnsi="Times New Roman" w:cs="Times New Roman"/>
      <w:sz w:val="18"/>
      <w:szCs w:val="18"/>
    </w:rPr>
  </w:style>
  <w:style w:type="paragraph" w:styleId="ab">
    <w:name w:val="Normal (Web)"/>
    <w:basedOn w:val="a"/>
    <w:uiPriority w:val="99"/>
    <w:rsid w:val="00386016"/>
    <w:pPr>
      <w:spacing w:before="100" w:beforeAutospacing="1" w:after="100" w:afterAutospacing="1"/>
    </w:pPr>
    <w:rPr>
      <w:rFonts w:ascii="宋体" w:hAnsi="宋体" w:cs="宋体"/>
    </w:rPr>
  </w:style>
  <w:style w:type="paragraph" w:customStyle="1" w:styleId="a11">
    <w:name w:val="a11"/>
    <w:basedOn w:val="a"/>
    <w:rsid w:val="00386016"/>
    <w:pPr>
      <w:spacing w:after="240"/>
    </w:pPr>
    <w:rPr>
      <w:rFonts w:ascii="宋体" w:hAnsi="宋体" w:cs="宋体"/>
    </w:rPr>
  </w:style>
  <w:style w:type="paragraph" w:customStyle="1" w:styleId="10">
    <w:name w:val="无间隔1"/>
    <w:rsid w:val="00386016"/>
    <w:rPr>
      <w:rFonts w:ascii="Times New Roman" w:eastAsia="宋体" w:hAnsi="Times New Roman" w:cs="Times New Roman"/>
      <w:szCs w:val="20"/>
    </w:rPr>
  </w:style>
  <w:style w:type="paragraph" w:customStyle="1" w:styleId="Organization">
    <w:name w:val="Organization"/>
    <w:basedOn w:val="a"/>
    <w:rsid w:val="00386016"/>
    <w:pPr>
      <w:spacing w:line="600" w:lineRule="exact"/>
    </w:pPr>
    <w:rPr>
      <w:rFonts w:ascii="Calibri" w:hAnsi="Calibri"/>
      <w:color w:val="FFFFFF"/>
      <w:sz w:val="56"/>
      <w:szCs w:val="36"/>
    </w:rPr>
  </w:style>
  <w:style w:type="paragraph" w:customStyle="1" w:styleId="12">
    <w:name w:val="日期1"/>
    <w:basedOn w:val="a"/>
    <w:next w:val="a"/>
    <w:rsid w:val="00386016"/>
    <w:pPr>
      <w:jc w:val="right"/>
    </w:pPr>
    <w:rPr>
      <w:color w:val="5590CC"/>
    </w:rPr>
  </w:style>
  <w:style w:type="paragraph" w:customStyle="1" w:styleId="ContactDetails">
    <w:name w:val="Contact Details"/>
    <w:basedOn w:val="a"/>
    <w:rsid w:val="00386016"/>
    <w:pPr>
      <w:spacing w:before="80" w:after="80"/>
    </w:pPr>
    <w:rPr>
      <w:color w:val="FFFFFF"/>
      <w:sz w:val="16"/>
      <w:szCs w:val="14"/>
    </w:rPr>
  </w:style>
  <w:style w:type="paragraph" w:customStyle="1" w:styleId="13">
    <w:name w:val="列出段落1"/>
    <w:basedOn w:val="a"/>
    <w:uiPriority w:val="34"/>
    <w:rsid w:val="00386016"/>
    <w:pPr>
      <w:ind w:firstLine="420"/>
    </w:pPr>
  </w:style>
  <w:style w:type="paragraph" w:customStyle="1" w:styleId="black">
    <w:name w:val="black"/>
    <w:rsid w:val="00386016"/>
    <w:pPr>
      <w:wordWrap w:val="0"/>
      <w:spacing w:before="60" w:after="60" w:line="270" w:lineRule="atLeast"/>
      <w:ind w:left="300" w:right="60"/>
    </w:pPr>
    <w:rPr>
      <w:rFonts w:ascii="宋体" w:eastAsia="宋体" w:hAnsi="宋体" w:cs="宋体"/>
      <w:color w:val="000000"/>
      <w:sz w:val="18"/>
      <w:szCs w:val="18"/>
    </w:rPr>
  </w:style>
  <w:style w:type="paragraph" w:styleId="ac">
    <w:name w:val="Title"/>
    <w:basedOn w:val="a"/>
    <w:next w:val="a"/>
    <w:link w:val="Char2"/>
    <w:uiPriority w:val="10"/>
    <w:qFormat/>
    <w:rsid w:val="000D24A0"/>
    <w:pPr>
      <w:spacing w:after="0"/>
      <w:contextualSpacing/>
    </w:pPr>
    <w:rPr>
      <w:rFonts w:asciiTheme="majorHAnsi" w:eastAsiaTheme="majorEastAsia" w:hAnsiTheme="majorHAnsi" w:cstheme="majorBidi"/>
      <w:spacing w:val="-10"/>
      <w:sz w:val="56"/>
      <w:szCs w:val="56"/>
    </w:rPr>
  </w:style>
  <w:style w:type="character" w:customStyle="1" w:styleId="Char2">
    <w:name w:val="标题 Char"/>
    <w:basedOn w:val="a0"/>
    <w:link w:val="ac"/>
    <w:uiPriority w:val="10"/>
    <w:rsid w:val="000D24A0"/>
    <w:rPr>
      <w:rFonts w:asciiTheme="majorHAnsi" w:eastAsiaTheme="majorEastAsia" w:hAnsiTheme="majorHAnsi" w:cstheme="majorBidi"/>
      <w:spacing w:val="-10"/>
      <w:sz w:val="56"/>
      <w:szCs w:val="56"/>
    </w:rPr>
  </w:style>
  <w:style w:type="character" w:customStyle="1" w:styleId="hljs-keyword">
    <w:name w:val="hljs-keyword"/>
    <w:basedOn w:val="a0"/>
    <w:rsid w:val="00386016"/>
  </w:style>
  <w:style w:type="character" w:customStyle="1" w:styleId="hljs-number">
    <w:name w:val="hljs-number"/>
    <w:basedOn w:val="a0"/>
    <w:rsid w:val="00386016"/>
  </w:style>
  <w:style w:type="character" w:customStyle="1" w:styleId="hljs-string">
    <w:name w:val="hljs-string"/>
    <w:basedOn w:val="a0"/>
    <w:rsid w:val="00386016"/>
  </w:style>
  <w:style w:type="character" w:customStyle="1" w:styleId="hljs-comment">
    <w:name w:val="hljs-comment"/>
    <w:basedOn w:val="a0"/>
    <w:rsid w:val="00386016"/>
  </w:style>
  <w:style w:type="character" w:customStyle="1" w:styleId="hljs-builtin">
    <w:name w:val="hljs-built_in"/>
    <w:basedOn w:val="a0"/>
    <w:rsid w:val="00386016"/>
  </w:style>
  <w:style w:type="character" w:customStyle="1" w:styleId="hljs-literal">
    <w:name w:val="hljs-literal"/>
    <w:basedOn w:val="a0"/>
    <w:rsid w:val="00386016"/>
  </w:style>
  <w:style w:type="character" w:customStyle="1" w:styleId="hljs-function">
    <w:name w:val="hljs-function"/>
    <w:basedOn w:val="a0"/>
    <w:rsid w:val="00386016"/>
  </w:style>
  <w:style w:type="character" w:customStyle="1" w:styleId="hljs-title">
    <w:name w:val="hljs-title"/>
    <w:basedOn w:val="a0"/>
    <w:rsid w:val="00386016"/>
  </w:style>
  <w:style w:type="character" w:customStyle="1" w:styleId="hljs-params">
    <w:name w:val="hljs-params"/>
    <w:basedOn w:val="a0"/>
    <w:rsid w:val="00386016"/>
  </w:style>
  <w:style w:type="character" w:customStyle="1" w:styleId="hljs-class">
    <w:name w:val="hljs-class"/>
    <w:basedOn w:val="a0"/>
    <w:rsid w:val="00386016"/>
  </w:style>
  <w:style w:type="character" w:customStyle="1" w:styleId="hljs-meta">
    <w:name w:val="hljs-meta"/>
    <w:basedOn w:val="a0"/>
    <w:rsid w:val="00386016"/>
  </w:style>
  <w:style w:type="character" w:customStyle="1" w:styleId="hljs-tag">
    <w:name w:val="hljs-tag"/>
    <w:basedOn w:val="a0"/>
    <w:rsid w:val="00386016"/>
  </w:style>
  <w:style w:type="character" w:customStyle="1" w:styleId="hljs-name">
    <w:name w:val="hljs-name"/>
    <w:basedOn w:val="a0"/>
    <w:rsid w:val="00386016"/>
  </w:style>
  <w:style w:type="character" w:customStyle="1" w:styleId="6Char">
    <w:name w:val="标题 6 Char"/>
    <w:basedOn w:val="a0"/>
    <w:link w:val="6"/>
    <w:uiPriority w:val="9"/>
    <w:rsid w:val="0012796F"/>
    <w:rPr>
      <w:rFonts w:asciiTheme="majorHAnsi" w:eastAsia="楷体" w:hAnsiTheme="majorHAnsi" w:cstheme="majorBidi"/>
      <w:color w:val="580A09" w:themeColor="accent1" w:themeShade="80"/>
      <w:sz w:val="24"/>
    </w:rPr>
  </w:style>
  <w:style w:type="paragraph" w:styleId="ad">
    <w:name w:val="No Spacing"/>
    <w:link w:val="Char3"/>
    <w:uiPriority w:val="1"/>
    <w:qFormat/>
    <w:rsid w:val="000D24A0"/>
    <w:pPr>
      <w:spacing w:after="0" w:line="240" w:lineRule="auto"/>
    </w:pPr>
  </w:style>
  <w:style w:type="paragraph" w:customStyle="1" w:styleId="ae">
    <w:name w:val="代码"/>
    <w:rsid w:val="00C4025A"/>
    <w:pPr>
      <w:shd w:val="clear" w:color="auto" w:fill="D8BED7" w:themeFill="accent6" w:themeFillTint="66"/>
      <w:spacing w:line="240" w:lineRule="exact"/>
    </w:pPr>
    <w:rPr>
      <w:rFonts w:ascii="Inconsolata" w:hAnsi="Inconsolata" w:cs="Times New Roman"/>
      <w:b/>
      <w:szCs w:val="24"/>
    </w:rPr>
  </w:style>
  <w:style w:type="paragraph" w:styleId="af">
    <w:name w:val="List Paragraph"/>
    <w:basedOn w:val="a"/>
    <w:uiPriority w:val="34"/>
    <w:qFormat/>
    <w:rsid w:val="00C16FA2"/>
    <w:pPr>
      <w:ind w:firstLine="420"/>
    </w:pPr>
  </w:style>
  <w:style w:type="character" w:customStyle="1" w:styleId="7Char">
    <w:name w:val="标题 7 Char"/>
    <w:basedOn w:val="a0"/>
    <w:link w:val="7"/>
    <w:uiPriority w:val="9"/>
    <w:rsid w:val="000D24A0"/>
    <w:rPr>
      <w:rFonts w:asciiTheme="majorHAnsi" w:eastAsiaTheme="majorEastAsia" w:hAnsiTheme="majorHAnsi" w:cstheme="majorBidi"/>
      <w:i/>
      <w:iCs/>
      <w:color w:val="580A09" w:themeColor="accent1" w:themeShade="80"/>
      <w:sz w:val="24"/>
    </w:rPr>
  </w:style>
  <w:style w:type="character" w:customStyle="1" w:styleId="8Char">
    <w:name w:val="标题 8 Char"/>
    <w:basedOn w:val="a0"/>
    <w:link w:val="8"/>
    <w:uiPriority w:val="9"/>
    <w:rsid w:val="000D24A0"/>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0D24A0"/>
    <w:rPr>
      <w:rFonts w:asciiTheme="majorHAnsi" w:eastAsiaTheme="majorEastAsia" w:hAnsiTheme="majorHAnsi" w:cstheme="majorBidi"/>
      <w:i/>
      <w:iCs/>
      <w:color w:val="262626" w:themeColor="text1" w:themeTint="D9"/>
      <w:sz w:val="21"/>
      <w:szCs w:val="21"/>
    </w:rPr>
  </w:style>
  <w:style w:type="paragraph" w:styleId="af0">
    <w:name w:val="caption"/>
    <w:basedOn w:val="a"/>
    <w:next w:val="a"/>
    <w:uiPriority w:val="35"/>
    <w:semiHidden/>
    <w:unhideWhenUsed/>
    <w:qFormat/>
    <w:rsid w:val="000D24A0"/>
    <w:pPr>
      <w:spacing w:after="200"/>
    </w:pPr>
    <w:rPr>
      <w:i/>
      <w:iCs/>
      <w:color w:val="1E5155" w:themeColor="text2"/>
      <w:sz w:val="18"/>
      <w:szCs w:val="18"/>
    </w:rPr>
  </w:style>
  <w:style w:type="paragraph" w:styleId="af1">
    <w:name w:val="Subtitle"/>
    <w:basedOn w:val="a"/>
    <w:next w:val="a"/>
    <w:link w:val="Char4"/>
    <w:uiPriority w:val="11"/>
    <w:qFormat/>
    <w:rsid w:val="000D24A0"/>
    <w:pPr>
      <w:numPr>
        <w:ilvl w:val="1"/>
      </w:numPr>
      <w:ind w:firstLineChars="200" w:firstLine="200"/>
    </w:pPr>
    <w:rPr>
      <w:color w:val="5A5A5A" w:themeColor="text1" w:themeTint="A5"/>
      <w:spacing w:val="15"/>
    </w:rPr>
  </w:style>
  <w:style w:type="character" w:customStyle="1" w:styleId="Char4">
    <w:name w:val="副标题 Char"/>
    <w:basedOn w:val="a0"/>
    <w:link w:val="af1"/>
    <w:uiPriority w:val="11"/>
    <w:rsid w:val="000D24A0"/>
    <w:rPr>
      <w:color w:val="5A5A5A" w:themeColor="text1" w:themeTint="A5"/>
      <w:spacing w:val="15"/>
    </w:rPr>
  </w:style>
  <w:style w:type="paragraph" w:styleId="af2">
    <w:name w:val="Quote"/>
    <w:basedOn w:val="a"/>
    <w:next w:val="a"/>
    <w:link w:val="Char5"/>
    <w:uiPriority w:val="29"/>
    <w:qFormat/>
    <w:rsid w:val="000D24A0"/>
    <w:pPr>
      <w:spacing w:before="200"/>
      <w:ind w:left="864" w:right="864"/>
    </w:pPr>
    <w:rPr>
      <w:i/>
      <w:iCs/>
      <w:color w:val="404040" w:themeColor="text1" w:themeTint="BF"/>
    </w:rPr>
  </w:style>
  <w:style w:type="character" w:customStyle="1" w:styleId="Char5">
    <w:name w:val="引用 Char"/>
    <w:basedOn w:val="a0"/>
    <w:link w:val="af2"/>
    <w:uiPriority w:val="29"/>
    <w:rsid w:val="000D24A0"/>
    <w:rPr>
      <w:i/>
      <w:iCs/>
      <w:color w:val="404040" w:themeColor="text1" w:themeTint="BF"/>
    </w:rPr>
  </w:style>
  <w:style w:type="paragraph" w:styleId="af3">
    <w:name w:val="Intense Quote"/>
    <w:basedOn w:val="a"/>
    <w:next w:val="a"/>
    <w:link w:val="Char6"/>
    <w:uiPriority w:val="30"/>
    <w:qFormat/>
    <w:rsid w:val="000D24A0"/>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har6">
    <w:name w:val="明显引用 Char"/>
    <w:basedOn w:val="a0"/>
    <w:link w:val="af3"/>
    <w:uiPriority w:val="30"/>
    <w:rsid w:val="000D24A0"/>
    <w:rPr>
      <w:i/>
      <w:iCs/>
      <w:color w:val="B01513" w:themeColor="accent1"/>
    </w:rPr>
  </w:style>
  <w:style w:type="character" w:styleId="af4">
    <w:name w:val="Subtle Emphasis"/>
    <w:basedOn w:val="a0"/>
    <w:uiPriority w:val="19"/>
    <w:qFormat/>
    <w:rsid w:val="000D24A0"/>
    <w:rPr>
      <w:i/>
      <w:iCs/>
      <w:color w:val="404040" w:themeColor="text1" w:themeTint="BF"/>
    </w:rPr>
  </w:style>
  <w:style w:type="character" w:styleId="af5">
    <w:name w:val="Intense Emphasis"/>
    <w:basedOn w:val="a0"/>
    <w:uiPriority w:val="21"/>
    <w:qFormat/>
    <w:rsid w:val="000D24A0"/>
    <w:rPr>
      <w:i/>
      <w:iCs/>
      <w:color w:val="B01513" w:themeColor="accent1"/>
    </w:rPr>
  </w:style>
  <w:style w:type="character" w:styleId="af6">
    <w:name w:val="Subtle Reference"/>
    <w:basedOn w:val="a0"/>
    <w:uiPriority w:val="31"/>
    <w:qFormat/>
    <w:rsid w:val="000D24A0"/>
    <w:rPr>
      <w:smallCaps/>
      <w:color w:val="404040" w:themeColor="text1" w:themeTint="BF"/>
    </w:rPr>
  </w:style>
  <w:style w:type="character" w:styleId="af7">
    <w:name w:val="Intense Reference"/>
    <w:basedOn w:val="a0"/>
    <w:uiPriority w:val="32"/>
    <w:qFormat/>
    <w:rsid w:val="000D24A0"/>
    <w:rPr>
      <w:b/>
      <w:bCs/>
      <w:smallCaps/>
      <w:color w:val="B01513" w:themeColor="accent1"/>
      <w:spacing w:val="5"/>
    </w:rPr>
  </w:style>
  <w:style w:type="character" w:styleId="af8">
    <w:name w:val="Book Title"/>
    <w:basedOn w:val="a0"/>
    <w:uiPriority w:val="33"/>
    <w:qFormat/>
    <w:rsid w:val="000D24A0"/>
    <w:rPr>
      <w:b/>
      <w:bCs/>
      <w:i/>
      <w:iCs/>
      <w:spacing w:val="5"/>
    </w:rPr>
  </w:style>
  <w:style w:type="paragraph" w:styleId="TOC">
    <w:name w:val="TOC Heading"/>
    <w:basedOn w:val="1"/>
    <w:next w:val="a"/>
    <w:uiPriority w:val="39"/>
    <w:unhideWhenUsed/>
    <w:qFormat/>
    <w:rsid w:val="000D24A0"/>
    <w:pPr>
      <w:outlineLvl w:val="9"/>
    </w:pPr>
  </w:style>
  <w:style w:type="character" w:styleId="af9">
    <w:name w:val="FollowedHyperlink"/>
    <w:basedOn w:val="a0"/>
    <w:uiPriority w:val="99"/>
    <w:semiHidden/>
    <w:unhideWhenUsed/>
    <w:rsid w:val="00647D56"/>
    <w:rPr>
      <w:color w:val="9DFFCB" w:themeColor="followedHyperlink"/>
      <w:u w:val="single"/>
    </w:rPr>
  </w:style>
  <w:style w:type="character" w:customStyle="1" w:styleId="Char3">
    <w:name w:val="无间隔 Char"/>
    <w:basedOn w:val="a0"/>
    <w:link w:val="ad"/>
    <w:uiPriority w:val="1"/>
    <w:rsid w:val="00CF3BC8"/>
  </w:style>
  <w:style w:type="paragraph" w:styleId="30">
    <w:name w:val="toc 3"/>
    <w:basedOn w:val="a"/>
    <w:next w:val="a"/>
    <w:autoRedefine/>
    <w:uiPriority w:val="39"/>
    <w:unhideWhenUsed/>
    <w:rsid w:val="00D7639B"/>
    <w:pPr>
      <w:ind w:leftChars="400" w:left="840"/>
    </w:pPr>
  </w:style>
  <w:style w:type="paragraph" w:styleId="40">
    <w:name w:val="toc 4"/>
    <w:basedOn w:val="a"/>
    <w:next w:val="a"/>
    <w:autoRedefine/>
    <w:uiPriority w:val="39"/>
    <w:unhideWhenUsed/>
    <w:rsid w:val="00D7639B"/>
    <w:pPr>
      <w:widowControl w:val="0"/>
      <w:spacing w:after="0"/>
      <w:ind w:leftChars="600" w:left="1260"/>
      <w:jc w:val="both"/>
    </w:pPr>
    <w:rPr>
      <w:kern w:val="2"/>
      <w:sz w:val="21"/>
    </w:rPr>
  </w:style>
  <w:style w:type="paragraph" w:styleId="50">
    <w:name w:val="toc 5"/>
    <w:basedOn w:val="a"/>
    <w:next w:val="a"/>
    <w:autoRedefine/>
    <w:uiPriority w:val="39"/>
    <w:unhideWhenUsed/>
    <w:rsid w:val="00D7639B"/>
    <w:pPr>
      <w:widowControl w:val="0"/>
      <w:spacing w:after="0"/>
      <w:ind w:leftChars="800" w:left="1680"/>
      <w:jc w:val="both"/>
    </w:pPr>
    <w:rPr>
      <w:kern w:val="2"/>
      <w:sz w:val="21"/>
    </w:rPr>
  </w:style>
  <w:style w:type="paragraph" w:styleId="60">
    <w:name w:val="toc 6"/>
    <w:basedOn w:val="a"/>
    <w:next w:val="a"/>
    <w:autoRedefine/>
    <w:uiPriority w:val="39"/>
    <w:unhideWhenUsed/>
    <w:rsid w:val="00553B90"/>
    <w:pPr>
      <w:widowControl w:val="0"/>
      <w:spacing w:after="0"/>
      <w:ind w:leftChars="850" w:left="850" w:firstLineChars="0" w:firstLine="0"/>
      <w:jc w:val="both"/>
    </w:pPr>
    <w:rPr>
      <w:kern w:val="2"/>
      <w:sz w:val="21"/>
    </w:rPr>
  </w:style>
  <w:style w:type="paragraph" w:styleId="70">
    <w:name w:val="toc 7"/>
    <w:basedOn w:val="a"/>
    <w:next w:val="a"/>
    <w:autoRedefine/>
    <w:uiPriority w:val="39"/>
    <w:unhideWhenUsed/>
    <w:rsid w:val="00D7639B"/>
    <w:pPr>
      <w:widowControl w:val="0"/>
      <w:spacing w:after="0"/>
      <w:ind w:leftChars="1200" w:left="2520"/>
      <w:jc w:val="both"/>
    </w:pPr>
    <w:rPr>
      <w:kern w:val="2"/>
      <w:sz w:val="21"/>
    </w:rPr>
  </w:style>
  <w:style w:type="paragraph" w:styleId="80">
    <w:name w:val="toc 8"/>
    <w:basedOn w:val="a"/>
    <w:next w:val="a"/>
    <w:autoRedefine/>
    <w:uiPriority w:val="39"/>
    <w:unhideWhenUsed/>
    <w:rsid w:val="00D7639B"/>
    <w:pPr>
      <w:widowControl w:val="0"/>
      <w:spacing w:after="0"/>
      <w:ind w:leftChars="1400" w:left="2940"/>
      <w:jc w:val="both"/>
    </w:pPr>
    <w:rPr>
      <w:kern w:val="2"/>
      <w:sz w:val="21"/>
    </w:rPr>
  </w:style>
  <w:style w:type="paragraph" w:styleId="90">
    <w:name w:val="toc 9"/>
    <w:basedOn w:val="a"/>
    <w:next w:val="a"/>
    <w:autoRedefine/>
    <w:uiPriority w:val="39"/>
    <w:unhideWhenUsed/>
    <w:rsid w:val="00D7639B"/>
    <w:pPr>
      <w:widowControl w:val="0"/>
      <w:spacing w:after="0"/>
      <w:ind w:leftChars="1600" w:left="3360"/>
      <w:jc w:val="both"/>
    </w:pPr>
    <w:rPr>
      <w:kern w:val="2"/>
      <w:sz w:val="21"/>
    </w:rPr>
  </w:style>
  <w:style w:type="paragraph" w:customStyle="1" w:styleId="14">
    <w:name w:val="代码1"/>
    <w:basedOn w:val="a"/>
    <w:link w:val="1Char0"/>
    <w:qFormat/>
    <w:rsid w:val="00406247"/>
    <w:pPr>
      <w:shd w:val="clear" w:color="auto" w:fill="92D050"/>
      <w:spacing w:after="0" w:line="220" w:lineRule="exact"/>
    </w:pPr>
    <w:rPr>
      <w:rFonts w:ascii="Inconsolata" w:hAnsi="Inconsolata"/>
      <w:sz w:val="18"/>
    </w:rPr>
  </w:style>
  <w:style w:type="table" w:styleId="afa">
    <w:name w:val="Table Grid"/>
    <w:basedOn w:val="a1"/>
    <w:uiPriority w:val="39"/>
    <w:qFormat/>
    <w:rsid w:val="00472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0">
    <w:name w:val="代码1 Char"/>
    <w:basedOn w:val="a0"/>
    <w:link w:val="14"/>
    <w:rsid w:val="00406247"/>
    <w:rPr>
      <w:rFonts w:ascii="Inconsolata" w:eastAsia="楷体" w:hAnsi="Inconsolata"/>
      <w:sz w:val="18"/>
      <w:shd w:val="clear" w:color="auto" w:fill="92D050"/>
    </w:rPr>
  </w:style>
  <w:style w:type="character" w:customStyle="1" w:styleId="apple-converted-space">
    <w:name w:val="apple-converted-space"/>
    <w:basedOn w:val="a0"/>
    <w:rsid w:val="00937375"/>
  </w:style>
  <w:style w:type="character" w:styleId="HTML0">
    <w:name w:val="HTML Code"/>
    <w:basedOn w:val="a0"/>
    <w:uiPriority w:val="99"/>
    <w:semiHidden/>
    <w:unhideWhenUsed/>
    <w:rsid w:val="00937375"/>
    <w:rPr>
      <w:rFonts w:ascii="宋体" w:eastAsia="宋体" w:hAnsi="宋体" w:cs="宋体"/>
      <w:sz w:val="24"/>
      <w:szCs w:val="24"/>
    </w:rPr>
  </w:style>
  <w:style w:type="character" w:customStyle="1" w:styleId="pln">
    <w:name w:val="pln"/>
    <w:basedOn w:val="a0"/>
    <w:rsid w:val="00937375"/>
  </w:style>
  <w:style w:type="character" w:customStyle="1" w:styleId="lit">
    <w:name w:val="lit"/>
    <w:basedOn w:val="a0"/>
    <w:rsid w:val="00937375"/>
  </w:style>
  <w:style w:type="character" w:customStyle="1" w:styleId="pun">
    <w:name w:val="pun"/>
    <w:basedOn w:val="a0"/>
    <w:rsid w:val="00937375"/>
  </w:style>
  <w:style w:type="character" w:customStyle="1" w:styleId="str">
    <w:name w:val="str"/>
    <w:basedOn w:val="a0"/>
    <w:rsid w:val="00937375"/>
  </w:style>
  <w:style w:type="character" w:customStyle="1" w:styleId="typ">
    <w:name w:val="typ"/>
    <w:basedOn w:val="a0"/>
    <w:rsid w:val="00937375"/>
  </w:style>
  <w:style w:type="character" w:customStyle="1" w:styleId="com">
    <w:name w:val="com"/>
    <w:basedOn w:val="a0"/>
    <w:rsid w:val="00937375"/>
  </w:style>
  <w:style w:type="character" w:customStyle="1" w:styleId="hljs-pseudo">
    <w:name w:val="hljs-pseudo"/>
    <w:basedOn w:val="a0"/>
    <w:rsid w:val="00937375"/>
  </w:style>
  <w:style w:type="character" w:customStyle="1" w:styleId="hljs-atrule">
    <w:name w:val="hljs-at_rule"/>
    <w:basedOn w:val="a0"/>
    <w:rsid w:val="00937375"/>
  </w:style>
  <w:style w:type="character" w:customStyle="1" w:styleId="apple-tab-span">
    <w:name w:val="apple-tab-span"/>
    <w:basedOn w:val="a0"/>
    <w:rsid w:val="00937375"/>
  </w:style>
  <w:style w:type="character" w:styleId="afb">
    <w:name w:val="annotation reference"/>
    <w:basedOn w:val="a0"/>
    <w:uiPriority w:val="99"/>
    <w:semiHidden/>
    <w:unhideWhenUsed/>
    <w:rsid w:val="008B6777"/>
    <w:rPr>
      <w:sz w:val="21"/>
      <w:szCs w:val="21"/>
    </w:rPr>
  </w:style>
  <w:style w:type="paragraph" w:styleId="afc">
    <w:name w:val="annotation text"/>
    <w:basedOn w:val="a"/>
    <w:link w:val="Char7"/>
    <w:uiPriority w:val="99"/>
    <w:semiHidden/>
    <w:unhideWhenUsed/>
    <w:rsid w:val="008B6777"/>
  </w:style>
  <w:style w:type="character" w:customStyle="1" w:styleId="Char7">
    <w:name w:val="批注文字 Char"/>
    <w:basedOn w:val="a0"/>
    <w:link w:val="afc"/>
    <w:uiPriority w:val="99"/>
    <w:semiHidden/>
    <w:rsid w:val="008B6777"/>
    <w:rPr>
      <w:rFonts w:eastAsia="楷体"/>
    </w:rPr>
  </w:style>
  <w:style w:type="paragraph" w:styleId="afd">
    <w:name w:val="annotation subject"/>
    <w:basedOn w:val="afc"/>
    <w:next w:val="afc"/>
    <w:link w:val="Char8"/>
    <w:uiPriority w:val="99"/>
    <w:semiHidden/>
    <w:unhideWhenUsed/>
    <w:rsid w:val="008B6777"/>
    <w:rPr>
      <w:b/>
      <w:bCs/>
    </w:rPr>
  </w:style>
  <w:style w:type="character" w:customStyle="1" w:styleId="Char8">
    <w:name w:val="批注主题 Char"/>
    <w:basedOn w:val="Char7"/>
    <w:link w:val="afd"/>
    <w:uiPriority w:val="99"/>
    <w:semiHidden/>
    <w:rsid w:val="008B6777"/>
    <w:rPr>
      <w:rFonts w:eastAsia="楷体"/>
      <w:b/>
      <w:bCs/>
    </w:rPr>
  </w:style>
  <w:style w:type="paragraph" w:styleId="afe">
    <w:name w:val="Balloon Text"/>
    <w:basedOn w:val="a"/>
    <w:link w:val="Char9"/>
    <w:uiPriority w:val="99"/>
    <w:semiHidden/>
    <w:unhideWhenUsed/>
    <w:rsid w:val="008B6777"/>
    <w:pPr>
      <w:spacing w:after="0"/>
    </w:pPr>
    <w:rPr>
      <w:sz w:val="18"/>
      <w:szCs w:val="18"/>
    </w:rPr>
  </w:style>
  <w:style w:type="character" w:customStyle="1" w:styleId="Char9">
    <w:name w:val="批注框文本 Char"/>
    <w:basedOn w:val="a0"/>
    <w:link w:val="afe"/>
    <w:uiPriority w:val="99"/>
    <w:semiHidden/>
    <w:rsid w:val="008B6777"/>
    <w:rPr>
      <w:rFonts w:eastAsia="楷体"/>
      <w:sz w:val="18"/>
      <w:szCs w:val="18"/>
    </w:rPr>
  </w:style>
  <w:style w:type="paragraph" w:styleId="aff">
    <w:name w:val="Body Text"/>
    <w:basedOn w:val="a"/>
    <w:link w:val="Chara"/>
    <w:uiPriority w:val="1"/>
    <w:rsid w:val="00AD59E4"/>
    <w:pPr>
      <w:widowControl w:val="0"/>
      <w:spacing w:after="0"/>
      <w:ind w:left="120" w:firstLineChars="0" w:firstLine="0"/>
    </w:pPr>
    <w:rPr>
      <w:rFonts w:ascii="微软雅黑" w:eastAsia="微软雅黑" w:hAnsi="微软雅黑"/>
      <w:sz w:val="19"/>
      <w:szCs w:val="19"/>
      <w:lang w:eastAsia="en-US"/>
    </w:rPr>
  </w:style>
  <w:style w:type="character" w:customStyle="1" w:styleId="Chara">
    <w:name w:val="正文文本 Char"/>
    <w:basedOn w:val="a0"/>
    <w:link w:val="aff"/>
    <w:uiPriority w:val="1"/>
    <w:rsid w:val="00AD59E4"/>
    <w:rPr>
      <w:rFonts w:ascii="微软雅黑" w:eastAsia="微软雅黑" w:hAnsi="微软雅黑"/>
      <w:sz w:val="19"/>
      <w:szCs w:val="19"/>
      <w:lang w:eastAsia="en-US"/>
    </w:rPr>
  </w:style>
  <w:style w:type="character" w:customStyle="1" w:styleId="token">
    <w:name w:val="token"/>
    <w:basedOn w:val="a0"/>
    <w:rsid w:val="00292122"/>
  </w:style>
  <w:style w:type="character" w:customStyle="1" w:styleId="code-snippetouter">
    <w:name w:val="code-snippet_outer"/>
    <w:basedOn w:val="a0"/>
    <w:rsid w:val="003F134C"/>
  </w:style>
  <w:style w:type="character" w:customStyle="1" w:styleId="code-snippetcomment">
    <w:name w:val="code-snippet__comment"/>
    <w:basedOn w:val="a0"/>
    <w:rsid w:val="003F134C"/>
  </w:style>
  <w:style w:type="character" w:customStyle="1" w:styleId="code-snippetbuiltin">
    <w:name w:val="code-snippet__built_in"/>
    <w:basedOn w:val="a0"/>
    <w:rsid w:val="003F134C"/>
  </w:style>
  <w:style w:type="character" w:customStyle="1" w:styleId="code-snippetstring">
    <w:name w:val="code-snippet__string"/>
    <w:basedOn w:val="a0"/>
    <w:rsid w:val="003F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394">
      <w:bodyDiv w:val="1"/>
      <w:marLeft w:val="0"/>
      <w:marRight w:val="0"/>
      <w:marTop w:val="0"/>
      <w:marBottom w:val="0"/>
      <w:divBdr>
        <w:top w:val="none" w:sz="0" w:space="0" w:color="auto"/>
        <w:left w:val="none" w:sz="0" w:space="0" w:color="auto"/>
        <w:bottom w:val="none" w:sz="0" w:space="0" w:color="auto"/>
        <w:right w:val="none" w:sz="0" w:space="0" w:color="auto"/>
      </w:divBdr>
    </w:div>
    <w:div w:id="29259825">
      <w:bodyDiv w:val="1"/>
      <w:marLeft w:val="0"/>
      <w:marRight w:val="0"/>
      <w:marTop w:val="0"/>
      <w:marBottom w:val="0"/>
      <w:divBdr>
        <w:top w:val="none" w:sz="0" w:space="0" w:color="auto"/>
        <w:left w:val="none" w:sz="0" w:space="0" w:color="auto"/>
        <w:bottom w:val="none" w:sz="0" w:space="0" w:color="auto"/>
        <w:right w:val="none" w:sz="0" w:space="0" w:color="auto"/>
      </w:divBdr>
    </w:div>
    <w:div w:id="42873949">
      <w:bodyDiv w:val="1"/>
      <w:marLeft w:val="0"/>
      <w:marRight w:val="0"/>
      <w:marTop w:val="0"/>
      <w:marBottom w:val="0"/>
      <w:divBdr>
        <w:top w:val="none" w:sz="0" w:space="0" w:color="auto"/>
        <w:left w:val="none" w:sz="0" w:space="0" w:color="auto"/>
        <w:bottom w:val="none" w:sz="0" w:space="0" w:color="auto"/>
        <w:right w:val="none" w:sz="0" w:space="0" w:color="auto"/>
      </w:divBdr>
      <w:divsChild>
        <w:div w:id="1827744948">
          <w:marLeft w:val="0"/>
          <w:marRight w:val="0"/>
          <w:marTop w:val="0"/>
          <w:marBottom w:val="0"/>
          <w:divBdr>
            <w:top w:val="none" w:sz="0" w:space="0" w:color="auto"/>
            <w:left w:val="none" w:sz="0" w:space="0" w:color="auto"/>
            <w:bottom w:val="none" w:sz="0" w:space="0" w:color="auto"/>
            <w:right w:val="none" w:sz="0" w:space="0" w:color="auto"/>
          </w:divBdr>
        </w:div>
      </w:divsChild>
    </w:div>
    <w:div w:id="43912907">
      <w:bodyDiv w:val="1"/>
      <w:marLeft w:val="0"/>
      <w:marRight w:val="0"/>
      <w:marTop w:val="0"/>
      <w:marBottom w:val="0"/>
      <w:divBdr>
        <w:top w:val="none" w:sz="0" w:space="0" w:color="auto"/>
        <w:left w:val="none" w:sz="0" w:space="0" w:color="auto"/>
        <w:bottom w:val="none" w:sz="0" w:space="0" w:color="auto"/>
        <w:right w:val="none" w:sz="0" w:space="0" w:color="auto"/>
      </w:divBdr>
      <w:divsChild>
        <w:div w:id="311637775">
          <w:marLeft w:val="420"/>
          <w:marRight w:val="0"/>
          <w:marTop w:val="0"/>
          <w:marBottom w:val="0"/>
          <w:divBdr>
            <w:top w:val="none" w:sz="0" w:space="0" w:color="auto"/>
            <w:left w:val="none" w:sz="0" w:space="0" w:color="auto"/>
            <w:bottom w:val="none" w:sz="0" w:space="0" w:color="auto"/>
            <w:right w:val="none" w:sz="0" w:space="0" w:color="auto"/>
          </w:divBdr>
        </w:div>
        <w:div w:id="1171721967">
          <w:marLeft w:val="420"/>
          <w:marRight w:val="0"/>
          <w:marTop w:val="0"/>
          <w:marBottom w:val="0"/>
          <w:divBdr>
            <w:top w:val="none" w:sz="0" w:space="0" w:color="auto"/>
            <w:left w:val="none" w:sz="0" w:space="0" w:color="auto"/>
            <w:bottom w:val="none" w:sz="0" w:space="0" w:color="auto"/>
            <w:right w:val="none" w:sz="0" w:space="0" w:color="auto"/>
          </w:divBdr>
        </w:div>
        <w:div w:id="1666321234">
          <w:marLeft w:val="420"/>
          <w:marRight w:val="0"/>
          <w:marTop w:val="0"/>
          <w:marBottom w:val="0"/>
          <w:divBdr>
            <w:top w:val="none" w:sz="0" w:space="0" w:color="auto"/>
            <w:left w:val="none" w:sz="0" w:space="0" w:color="auto"/>
            <w:bottom w:val="none" w:sz="0" w:space="0" w:color="auto"/>
            <w:right w:val="none" w:sz="0" w:space="0" w:color="auto"/>
          </w:divBdr>
        </w:div>
        <w:div w:id="1650555625">
          <w:marLeft w:val="420"/>
          <w:marRight w:val="0"/>
          <w:marTop w:val="0"/>
          <w:marBottom w:val="0"/>
          <w:divBdr>
            <w:top w:val="none" w:sz="0" w:space="0" w:color="auto"/>
            <w:left w:val="none" w:sz="0" w:space="0" w:color="auto"/>
            <w:bottom w:val="none" w:sz="0" w:space="0" w:color="auto"/>
            <w:right w:val="none" w:sz="0" w:space="0" w:color="auto"/>
          </w:divBdr>
        </w:div>
        <w:div w:id="2055348201">
          <w:marLeft w:val="420"/>
          <w:marRight w:val="0"/>
          <w:marTop w:val="0"/>
          <w:marBottom w:val="0"/>
          <w:divBdr>
            <w:top w:val="none" w:sz="0" w:space="0" w:color="auto"/>
            <w:left w:val="none" w:sz="0" w:space="0" w:color="auto"/>
            <w:bottom w:val="none" w:sz="0" w:space="0" w:color="auto"/>
            <w:right w:val="none" w:sz="0" w:space="0" w:color="auto"/>
          </w:divBdr>
        </w:div>
        <w:div w:id="762651010">
          <w:marLeft w:val="420"/>
          <w:marRight w:val="0"/>
          <w:marTop w:val="0"/>
          <w:marBottom w:val="0"/>
          <w:divBdr>
            <w:top w:val="none" w:sz="0" w:space="0" w:color="auto"/>
            <w:left w:val="none" w:sz="0" w:space="0" w:color="auto"/>
            <w:bottom w:val="none" w:sz="0" w:space="0" w:color="auto"/>
            <w:right w:val="none" w:sz="0" w:space="0" w:color="auto"/>
          </w:divBdr>
        </w:div>
      </w:divsChild>
    </w:div>
    <w:div w:id="44334640">
      <w:bodyDiv w:val="1"/>
      <w:marLeft w:val="0"/>
      <w:marRight w:val="0"/>
      <w:marTop w:val="0"/>
      <w:marBottom w:val="0"/>
      <w:divBdr>
        <w:top w:val="none" w:sz="0" w:space="0" w:color="auto"/>
        <w:left w:val="none" w:sz="0" w:space="0" w:color="auto"/>
        <w:bottom w:val="none" w:sz="0" w:space="0" w:color="auto"/>
        <w:right w:val="none" w:sz="0" w:space="0" w:color="auto"/>
      </w:divBdr>
      <w:divsChild>
        <w:div w:id="416948086">
          <w:marLeft w:val="0"/>
          <w:marRight w:val="0"/>
          <w:marTop w:val="0"/>
          <w:marBottom w:val="0"/>
          <w:divBdr>
            <w:top w:val="none" w:sz="0" w:space="0" w:color="auto"/>
            <w:left w:val="none" w:sz="0" w:space="0" w:color="auto"/>
            <w:bottom w:val="none" w:sz="0" w:space="0" w:color="auto"/>
            <w:right w:val="none" w:sz="0" w:space="0" w:color="auto"/>
          </w:divBdr>
          <w:divsChild>
            <w:div w:id="1884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135">
      <w:bodyDiv w:val="1"/>
      <w:marLeft w:val="0"/>
      <w:marRight w:val="0"/>
      <w:marTop w:val="0"/>
      <w:marBottom w:val="0"/>
      <w:divBdr>
        <w:top w:val="none" w:sz="0" w:space="0" w:color="auto"/>
        <w:left w:val="none" w:sz="0" w:space="0" w:color="auto"/>
        <w:bottom w:val="none" w:sz="0" w:space="0" w:color="auto"/>
        <w:right w:val="none" w:sz="0" w:space="0" w:color="auto"/>
      </w:divBdr>
      <w:divsChild>
        <w:div w:id="214048146">
          <w:marLeft w:val="0"/>
          <w:marRight w:val="0"/>
          <w:marTop w:val="0"/>
          <w:marBottom w:val="0"/>
          <w:divBdr>
            <w:top w:val="none" w:sz="0" w:space="0" w:color="auto"/>
            <w:left w:val="none" w:sz="0" w:space="0" w:color="auto"/>
            <w:bottom w:val="none" w:sz="0" w:space="0" w:color="auto"/>
            <w:right w:val="none" w:sz="0" w:space="0" w:color="auto"/>
          </w:divBdr>
        </w:div>
      </w:divsChild>
    </w:div>
    <w:div w:id="57870935">
      <w:bodyDiv w:val="1"/>
      <w:marLeft w:val="0"/>
      <w:marRight w:val="0"/>
      <w:marTop w:val="0"/>
      <w:marBottom w:val="0"/>
      <w:divBdr>
        <w:top w:val="none" w:sz="0" w:space="0" w:color="auto"/>
        <w:left w:val="none" w:sz="0" w:space="0" w:color="auto"/>
        <w:bottom w:val="none" w:sz="0" w:space="0" w:color="auto"/>
        <w:right w:val="none" w:sz="0" w:space="0" w:color="auto"/>
      </w:divBdr>
    </w:div>
    <w:div w:id="60754049">
      <w:bodyDiv w:val="1"/>
      <w:marLeft w:val="0"/>
      <w:marRight w:val="0"/>
      <w:marTop w:val="0"/>
      <w:marBottom w:val="0"/>
      <w:divBdr>
        <w:top w:val="none" w:sz="0" w:space="0" w:color="auto"/>
        <w:left w:val="none" w:sz="0" w:space="0" w:color="auto"/>
        <w:bottom w:val="none" w:sz="0" w:space="0" w:color="auto"/>
        <w:right w:val="none" w:sz="0" w:space="0" w:color="auto"/>
      </w:divBdr>
    </w:div>
    <w:div w:id="88739278">
      <w:bodyDiv w:val="1"/>
      <w:marLeft w:val="0"/>
      <w:marRight w:val="0"/>
      <w:marTop w:val="0"/>
      <w:marBottom w:val="0"/>
      <w:divBdr>
        <w:top w:val="none" w:sz="0" w:space="0" w:color="auto"/>
        <w:left w:val="none" w:sz="0" w:space="0" w:color="auto"/>
        <w:bottom w:val="none" w:sz="0" w:space="0" w:color="auto"/>
        <w:right w:val="none" w:sz="0" w:space="0" w:color="auto"/>
      </w:divBdr>
    </w:div>
    <w:div w:id="103884607">
      <w:bodyDiv w:val="1"/>
      <w:marLeft w:val="0"/>
      <w:marRight w:val="0"/>
      <w:marTop w:val="0"/>
      <w:marBottom w:val="0"/>
      <w:divBdr>
        <w:top w:val="none" w:sz="0" w:space="0" w:color="auto"/>
        <w:left w:val="none" w:sz="0" w:space="0" w:color="auto"/>
        <w:bottom w:val="none" w:sz="0" w:space="0" w:color="auto"/>
        <w:right w:val="none" w:sz="0" w:space="0" w:color="auto"/>
      </w:divBdr>
    </w:div>
    <w:div w:id="123042600">
      <w:bodyDiv w:val="1"/>
      <w:marLeft w:val="0"/>
      <w:marRight w:val="0"/>
      <w:marTop w:val="0"/>
      <w:marBottom w:val="0"/>
      <w:divBdr>
        <w:top w:val="none" w:sz="0" w:space="0" w:color="auto"/>
        <w:left w:val="none" w:sz="0" w:space="0" w:color="auto"/>
        <w:bottom w:val="none" w:sz="0" w:space="0" w:color="auto"/>
        <w:right w:val="none" w:sz="0" w:space="0" w:color="auto"/>
      </w:divBdr>
    </w:div>
    <w:div w:id="125440104">
      <w:bodyDiv w:val="1"/>
      <w:marLeft w:val="0"/>
      <w:marRight w:val="0"/>
      <w:marTop w:val="0"/>
      <w:marBottom w:val="0"/>
      <w:divBdr>
        <w:top w:val="none" w:sz="0" w:space="0" w:color="auto"/>
        <w:left w:val="none" w:sz="0" w:space="0" w:color="auto"/>
        <w:bottom w:val="none" w:sz="0" w:space="0" w:color="auto"/>
        <w:right w:val="none" w:sz="0" w:space="0" w:color="auto"/>
      </w:divBdr>
    </w:div>
    <w:div w:id="173880882">
      <w:bodyDiv w:val="1"/>
      <w:marLeft w:val="0"/>
      <w:marRight w:val="0"/>
      <w:marTop w:val="0"/>
      <w:marBottom w:val="0"/>
      <w:divBdr>
        <w:top w:val="none" w:sz="0" w:space="0" w:color="auto"/>
        <w:left w:val="none" w:sz="0" w:space="0" w:color="auto"/>
        <w:bottom w:val="none" w:sz="0" w:space="0" w:color="auto"/>
        <w:right w:val="none" w:sz="0" w:space="0" w:color="auto"/>
      </w:divBdr>
    </w:div>
    <w:div w:id="193232508">
      <w:bodyDiv w:val="1"/>
      <w:marLeft w:val="0"/>
      <w:marRight w:val="0"/>
      <w:marTop w:val="0"/>
      <w:marBottom w:val="0"/>
      <w:divBdr>
        <w:top w:val="none" w:sz="0" w:space="0" w:color="auto"/>
        <w:left w:val="none" w:sz="0" w:space="0" w:color="auto"/>
        <w:bottom w:val="none" w:sz="0" w:space="0" w:color="auto"/>
        <w:right w:val="none" w:sz="0" w:space="0" w:color="auto"/>
      </w:divBdr>
    </w:div>
    <w:div w:id="252858130">
      <w:bodyDiv w:val="1"/>
      <w:marLeft w:val="0"/>
      <w:marRight w:val="0"/>
      <w:marTop w:val="0"/>
      <w:marBottom w:val="0"/>
      <w:divBdr>
        <w:top w:val="none" w:sz="0" w:space="0" w:color="auto"/>
        <w:left w:val="none" w:sz="0" w:space="0" w:color="auto"/>
        <w:bottom w:val="none" w:sz="0" w:space="0" w:color="auto"/>
        <w:right w:val="none" w:sz="0" w:space="0" w:color="auto"/>
      </w:divBdr>
    </w:div>
    <w:div w:id="284698025">
      <w:bodyDiv w:val="1"/>
      <w:marLeft w:val="0"/>
      <w:marRight w:val="0"/>
      <w:marTop w:val="0"/>
      <w:marBottom w:val="0"/>
      <w:divBdr>
        <w:top w:val="none" w:sz="0" w:space="0" w:color="auto"/>
        <w:left w:val="none" w:sz="0" w:space="0" w:color="auto"/>
        <w:bottom w:val="none" w:sz="0" w:space="0" w:color="auto"/>
        <w:right w:val="none" w:sz="0" w:space="0" w:color="auto"/>
      </w:divBdr>
    </w:div>
    <w:div w:id="332076896">
      <w:bodyDiv w:val="1"/>
      <w:marLeft w:val="0"/>
      <w:marRight w:val="0"/>
      <w:marTop w:val="0"/>
      <w:marBottom w:val="0"/>
      <w:divBdr>
        <w:top w:val="none" w:sz="0" w:space="0" w:color="auto"/>
        <w:left w:val="none" w:sz="0" w:space="0" w:color="auto"/>
        <w:bottom w:val="none" w:sz="0" w:space="0" w:color="auto"/>
        <w:right w:val="none" w:sz="0" w:space="0" w:color="auto"/>
      </w:divBdr>
    </w:div>
    <w:div w:id="392972669">
      <w:bodyDiv w:val="1"/>
      <w:marLeft w:val="0"/>
      <w:marRight w:val="0"/>
      <w:marTop w:val="0"/>
      <w:marBottom w:val="0"/>
      <w:divBdr>
        <w:top w:val="none" w:sz="0" w:space="0" w:color="auto"/>
        <w:left w:val="none" w:sz="0" w:space="0" w:color="auto"/>
        <w:bottom w:val="none" w:sz="0" w:space="0" w:color="auto"/>
        <w:right w:val="none" w:sz="0" w:space="0" w:color="auto"/>
      </w:divBdr>
    </w:div>
    <w:div w:id="395011337">
      <w:bodyDiv w:val="1"/>
      <w:marLeft w:val="0"/>
      <w:marRight w:val="0"/>
      <w:marTop w:val="0"/>
      <w:marBottom w:val="0"/>
      <w:divBdr>
        <w:top w:val="none" w:sz="0" w:space="0" w:color="auto"/>
        <w:left w:val="none" w:sz="0" w:space="0" w:color="auto"/>
        <w:bottom w:val="none" w:sz="0" w:space="0" w:color="auto"/>
        <w:right w:val="none" w:sz="0" w:space="0" w:color="auto"/>
      </w:divBdr>
    </w:div>
    <w:div w:id="428237458">
      <w:bodyDiv w:val="1"/>
      <w:marLeft w:val="0"/>
      <w:marRight w:val="0"/>
      <w:marTop w:val="0"/>
      <w:marBottom w:val="0"/>
      <w:divBdr>
        <w:top w:val="none" w:sz="0" w:space="0" w:color="auto"/>
        <w:left w:val="none" w:sz="0" w:space="0" w:color="auto"/>
        <w:bottom w:val="none" w:sz="0" w:space="0" w:color="auto"/>
        <w:right w:val="none" w:sz="0" w:space="0" w:color="auto"/>
      </w:divBdr>
      <w:divsChild>
        <w:div w:id="1807892939">
          <w:marLeft w:val="0"/>
          <w:marRight w:val="0"/>
          <w:marTop w:val="0"/>
          <w:marBottom w:val="0"/>
          <w:divBdr>
            <w:top w:val="none" w:sz="0" w:space="0" w:color="auto"/>
            <w:left w:val="none" w:sz="0" w:space="0" w:color="auto"/>
            <w:bottom w:val="none" w:sz="0" w:space="0" w:color="auto"/>
            <w:right w:val="none" w:sz="0" w:space="0" w:color="auto"/>
          </w:divBdr>
        </w:div>
      </w:divsChild>
    </w:div>
    <w:div w:id="446854546">
      <w:bodyDiv w:val="1"/>
      <w:marLeft w:val="0"/>
      <w:marRight w:val="0"/>
      <w:marTop w:val="0"/>
      <w:marBottom w:val="0"/>
      <w:divBdr>
        <w:top w:val="none" w:sz="0" w:space="0" w:color="auto"/>
        <w:left w:val="none" w:sz="0" w:space="0" w:color="auto"/>
        <w:bottom w:val="none" w:sz="0" w:space="0" w:color="auto"/>
        <w:right w:val="none" w:sz="0" w:space="0" w:color="auto"/>
      </w:divBdr>
    </w:div>
    <w:div w:id="488862158">
      <w:bodyDiv w:val="1"/>
      <w:marLeft w:val="0"/>
      <w:marRight w:val="0"/>
      <w:marTop w:val="0"/>
      <w:marBottom w:val="0"/>
      <w:divBdr>
        <w:top w:val="none" w:sz="0" w:space="0" w:color="auto"/>
        <w:left w:val="none" w:sz="0" w:space="0" w:color="auto"/>
        <w:bottom w:val="none" w:sz="0" w:space="0" w:color="auto"/>
        <w:right w:val="none" w:sz="0" w:space="0" w:color="auto"/>
      </w:divBdr>
    </w:div>
    <w:div w:id="535041052">
      <w:bodyDiv w:val="1"/>
      <w:marLeft w:val="0"/>
      <w:marRight w:val="0"/>
      <w:marTop w:val="0"/>
      <w:marBottom w:val="0"/>
      <w:divBdr>
        <w:top w:val="none" w:sz="0" w:space="0" w:color="auto"/>
        <w:left w:val="none" w:sz="0" w:space="0" w:color="auto"/>
        <w:bottom w:val="none" w:sz="0" w:space="0" w:color="auto"/>
        <w:right w:val="none" w:sz="0" w:space="0" w:color="auto"/>
      </w:divBdr>
    </w:div>
    <w:div w:id="562954279">
      <w:bodyDiv w:val="1"/>
      <w:marLeft w:val="0"/>
      <w:marRight w:val="0"/>
      <w:marTop w:val="0"/>
      <w:marBottom w:val="0"/>
      <w:divBdr>
        <w:top w:val="none" w:sz="0" w:space="0" w:color="auto"/>
        <w:left w:val="none" w:sz="0" w:space="0" w:color="auto"/>
        <w:bottom w:val="none" w:sz="0" w:space="0" w:color="auto"/>
        <w:right w:val="none" w:sz="0" w:space="0" w:color="auto"/>
      </w:divBdr>
    </w:div>
    <w:div w:id="565652157">
      <w:bodyDiv w:val="1"/>
      <w:marLeft w:val="0"/>
      <w:marRight w:val="0"/>
      <w:marTop w:val="0"/>
      <w:marBottom w:val="0"/>
      <w:divBdr>
        <w:top w:val="none" w:sz="0" w:space="0" w:color="auto"/>
        <w:left w:val="none" w:sz="0" w:space="0" w:color="auto"/>
        <w:bottom w:val="none" w:sz="0" w:space="0" w:color="auto"/>
        <w:right w:val="none" w:sz="0" w:space="0" w:color="auto"/>
      </w:divBdr>
    </w:div>
    <w:div w:id="587275187">
      <w:bodyDiv w:val="1"/>
      <w:marLeft w:val="0"/>
      <w:marRight w:val="0"/>
      <w:marTop w:val="0"/>
      <w:marBottom w:val="0"/>
      <w:divBdr>
        <w:top w:val="none" w:sz="0" w:space="0" w:color="auto"/>
        <w:left w:val="none" w:sz="0" w:space="0" w:color="auto"/>
        <w:bottom w:val="none" w:sz="0" w:space="0" w:color="auto"/>
        <w:right w:val="none" w:sz="0" w:space="0" w:color="auto"/>
      </w:divBdr>
    </w:div>
    <w:div w:id="631131318">
      <w:bodyDiv w:val="1"/>
      <w:marLeft w:val="0"/>
      <w:marRight w:val="0"/>
      <w:marTop w:val="0"/>
      <w:marBottom w:val="0"/>
      <w:divBdr>
        <w:top w:val="none" w:sz="0" w:space="0" w:color="auto"/>
        <w:left w:val="none" w:sz="0" w:space="0" w:color="auto"/>
        <w:bottom w:val="none" w:sz="0" w:space="0" w:color="auto"/>
        <w:right w:val="none" w:sz="0" w:space="0" w:color="auto"/>
      </w:divBdr>
      <w:divsChild>
        <w:div w:id="158885716">
          <w:marLeft w:val="0"/>
          <w:marRight w:val="0"/>
          <w:marTop w:val="0"/>
          <w:marBottom w:val="0"/>
          <w:divBdr>
            <w:top w:val="none" w:sz="0" w:space="0" w:color="auto"/>
            <w:left w:val="none" w:sz="0" w:space="0" w:color="auto"/>
            <w:bottom w:val="none" w:sz="0" w:space="0" w:color="auto"/>
            <w:right w:val="none" w:sz="0" w:space="0" w:color="auto"/>
          </w:divBdr>
          <w:divsChild>
            <w:div w:id="1325934808">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397895586">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 w:id="1213732119">
          <w:marLeft w:val="0"/>
          <w:marRight w:val="0"/>
          <w:marTop w:val="0"/>
          <w:marBottom w:val="0"/>
          <w:divBdr>
            <w:top w:val="none" w:sz="0" w:space="0" w:color="auto"/>
            <w:left w:val="none" w:sz="0" w:space="0" w:color="auto"/>
            <w:bottom w:val="none" w:sz="0" w:space="0" w:color="auto"/>
            <w:right w:val="none" w:sz="0" w:space="0" w:color="auto"/>
          </w:divBdr>
          <w:divsChild>
            <w:div w:id="21035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1508">
      <w:bodyDiv w:val="1"/>
      <w:marLeft w:val="0"/>
      <w:marRight w:val="0"/>
      <w:marTop w:val="0"/>
      <w:marBottom w:val="0"/>
      <w:divBdr>
        <w:top w:val="none" w:sz="0" w:space="0" w:color="auto"/>
        <w:left w:val="none" w:sz="0" w:space="0" w:color="auto"/>
        <w:bottom w:val="none" w:sz="0" w:space="0" w:color="auto"/>
        <w:right w:val="none" w:sz="0" w:space="0" w:color="auto"/>
      </w:divBdr>
    </w:div>
    <w:div w:id="708989161">
      <w:bodyDiv w:val="1"/>
      <w:marLeft w:val="0"/>
      <w:marRight w:val="0"/>
      <w:marTop w:val="0"/>
      <w:marBottom w:val="0"/>
      <w:divBdr>
        <w:top w:val="none" w:sz="0" w:space="0" w:color="auto"/>
        <w:left w:val="none" w:sz="0" w:space="0" w:color="auto"/>
        <w:bottom w:val="none" w:sz="0" w:space="0" w:color="auto"/>
        <w:right w:val="none" w:sz="0" w:space="0" w:color="auto"/>
      </w:divBdr>
    </w:div>
    <w:div w:id="712461272">
      <w:bodyDiv w:val="1"/>
      <w:marLeft w:val="0"/>
      <w:marRight w:val="0"/>
      <w:marTop w:val="0"/>
      <w:marBottom w:val="0"/>
      <w:divBdr>
        <w:top w:val="none" w:sz="0" w:space="0" w:color="auto"/>
        <w:left w:val="none" w:sz="0" w:space="0" w:color="auto"/>
        <w:bottom w:val="none" w:sz="0" w:space="0" w:color="auto"/>
        <w:right w:val="none" w:sz="0" w:space="0" w:color="auto"/>
      </w:divBdr>
    </w:div>
    <w:div w:id="722869401">
      <w:bodyDiv w:val="1"/>
      <w:marLeft w:val="0"/>
      <w:marRight w:val="0"/>
      <w:marTop w:val="0"/>
      <w:marBottom w:val="0"/>
      <w:divBdr>
        <w:top w:val="none" w:sz="0" w:space="0" w:color="auto"/>
        <w:left w:val="none" w:sz="0" w:space="0" w:color="auto"/>
        <w:bottom w:val="none" w:sz="0" w:space="0" w:color="auto"/>
        <w:right w:val="none" w:sz="0" w:space="0" w:color="auto"/>
      </w:divBdr>
    </w:div>
    <w:div w:id="751658743">
      <w:bodyDiv w:val="1"/>
      <w:marLeft w:val="0"/>
      <w:marRight w:val="0"/>
      <w:marTop w:val="0"/>
      <w:marBottom w:val="0"/>
      <w:divBdr>
        <w:top w:val="none" w:sz="0" w:space="0" w:color="auto"/>
        <w:left w:val="none" w:sz="0" w:space="0" w:color="auto"/>
        <w:bottom w:val="none" w:sz="0" w:space="0" w:color="auto"/>
        <w:right w:val="none" w:sz="0" w:space="0" w:color="auto"/>
      </w:divBdr>
    </w:div>
    <w:div w:id="760957563">
      <w:bodyDiv w:val="1"/>
      <w:marLeft w:val="0"/>
      <w:marRight w:val="0"/>
      <w:marTop w:val="0"/>
      <w:marBottom w:val="0"/>
      <w:divBdr>
        <w:top w:val="none" w:sz="0" w:space="0" w:color="auto"/>
        <w:left w:val="none" w:sz="0" w:space="0" w:color="auto"/>
        <w:bottom w:val="none" w:sz="0" w:space="0" w:color="auto"/>
        <w:right w:val="none" w:sz="0" w:space="0" w:color="auto"/>
      </w:divBdr>
    </w:div>
    <w:div w:id="794181418">
      <w:bodyDiv w:val="1"/>
      <w:marLeft w:val="0"/>
      <w:marRight w:val="0"/>
      <w:marTop w:val="0"/>
      <w:marBottom w:val="0"/>
      <w:divBdr>
        <w:top w:val="none" w:sz="0" w:space="0" w:color="auto"/>
        <w:left w:val="none" w:sz="0" w:space="0" w:color="auto"/>
        <w:bottom w:val="none" w:sz="0" w:space="0" w:color="auto"/>
        <w:right w:val="none" w:sz="0" w:space="0" w:color="auto"/>
      </w:divBdr>
      <w:divsChild>
        <w:div w:id="1774744288">
          <w:marLeft w:val="0"/>
          <w:marRight w:val="0"/>
          <w:marTop w:val="0"/>
          <w:marBottom w:val="0"/>
          <w:divBdr>
            <w:top w:val="none" w:sz="0" w:space="0" w:color="auto"/>
            <w:left w:val="none" w:sz="0" w:space="0" w:color="auto"/>
            <w:bottom w:val="none" w:sz="0" w:space="0" w:color="auto"/>
            <w:right w:val="none" w:sz="0" w:space="0" w:color="auto"/>
          </w:divBdr>
        </w:div>
      </w:divsChild>
    </w:div>
    <w:div w:id="796606336">
      <w:bodyDiv w:val="1"/>
      <w:marLeft w:val="0"/>
      <w:marRight w:val="0"/>
      <w:marTop w:val="0"/>
      <w:marBottom w:val="0"/>
      <w:divBdr>
        <w:top w:val="none" w:sz="0" w:space="0" w:color="auto"/>
        <w:left w:val="none" w:sz="0" w:space="0" w:color="auto"/>
        <w:bottom w:val="none" w:sz="0" w:space="0" w:color="auto"/>
        <w:right w:val="none" w:sz="0" w:space="0" w:color="auto"/>
      </w:divBdr>
    </w:div>
    <w:div w:id="828012387">
      <w:bodyDiv w:val="1"/>
      <w:marLeft w:val="0"/>
      <w:marRight w:val="0"/>
      <w:marTop w:val="0"/>
      <w:marBottom w:val="0"/>
      <w:divBdr>
        <w:top w:val="none" w:sz="0" w:space="0" w:color="auto"/>
        <w:left w:val="none" w:sz="0" w:space="0" w:color="auto"/>
        <w:bottom w:val="none" w:sz="0" w:space="0" w:color="auto"/>
        <w:right w:val="none" w:sz="0" w:space="0" w:color="auto"/>
      </w:divBdr>
    </w:div>
    <w:div w:id="874847468">
      <w:bodyDiv w:val="1"/>
      <w:marLeft w:val="0"/>
      <w:marRight w:val="0"/>
      <w:marTop w:val="0"/>
      <w:marBottom w:val="0"/>
      <w:divBdr>
        <w:top w:val="none" w:sz="0" w:space="0" w:color="auto"/>
        <w:left w:val="none" w:sz="0" w:space="0" w:color="auto"/>
        <w:bottom w:val="none" w:sz="0" w:space="0" w:color="auto"/>
        <w:right w:val="none" w:sz="0" w:space="0" w:color="auto"/>
      </w:divBdr>
      <w:divsChild>
        <w:div w:id="1960993944">
          <w:marLeft w:val="0"/>
          <w:marRight w:val="0"/>
          <w:marTop w:val="0"/>
          <w:marBottom w:val="0"/>
          <w:divBdr>
            <w:top w:val="none" w:sz="0" w:space="0" w:color="auto"/>
            <w:left w:val="none" w:sz="0" w:space="0" w:color="auto"/>
            <w:bottom w:val="none" w:sz="0" w:space="0" w:color="auto"/>
            <w:right w:val="none" w:sz="0" w:space="0" w:color="auto"/>
          </w:divBdr>
        </w:div>
      </w:divsChild>
    </w:div>
    <w:div w:id="921569657">
      <w:bodyDiv w:val="1"/>
      <w:marLeft w:val="0"/>
      <w:marRight w:val="0"/>
      <w:marTop w:val="0"/>
      <w:marBottom w:val="0"/>
      <w:divBdr>
        <w:top w:val="none" w:sz="0" w:space="0" w:color="auto"/>
        <w:left w:val="none" w:sz="0" w:space="0" w:color="auto"/>
        <w:bottom w:val="none" w:sz="0" w:space="0" w:color="auto"/>
        <w:right w:val="none" w:sz="0" w:space="0" w:color="auto"/>
      </w:divBdr>
    </w:div>
    <w:div w:id="957956493">
      <w:bodyDiv w:val="1"/>
      <w:marLeft w:val="0"/>
      <w:marRight w:val="0"/>
      <w:marTop w:val="0"/>
      <w:marBottom w:val="0"/>
      <w:divBdr>
        <w:top w:val="none" w:sz="0" w:space="0" w:color="auto"/>
        <w:left w:val="none" w:sz="0" w:space="0" w:color="auto"/>
        <w:bottom w:val="none" w:sz="0" w:space="0" w:color="auto"/>
        <w:right w:val="none" w:sz="0" w:space="0" w:color="auto"/>
      </w:divBdr>
    </w:div>
    <w:div w:id="966620086">
      <w:bodyDiv w:val="1"/>
      <w:marLeft w:val="0"/>
      <w:marRight w:val="0"/>
      <w:marTop w:val="0"/>
      <w:marBottom w:val="0"/>
      <w:divBdr>
        <w:top w:val="none" w:sz="0" w:space="0" w:color="auto"/>
        <w:left w:val="none" w:sz="0" w:space="0" w:color="auto"/>
        <w:bottom w:val="none" w:sz="0" w:space="0" w:color="auto"/>
        <w:right w:val="none" w:sz="0" w:space="0" w:color="auto"/>
      </w:divBdr>
    </w:div>
    <w:div w:id="985235270">
      <w:bodyDiv w:val="1"/>
      <w:marLeft w:val="0"/>
      <w:marRight w:val="0"/>
      <w:marTop w:val="0"/>
      <w:marBottom w:val="0"/>
      <w:divBdr>
        <w:top w:val="none" w:sz="0" w:space="0" w:color="auto"/>
        <w:left w:val="none" w:sz="0" w:space="0" w:color="auto"/>
        <w:bottom w:val="none" w:sz="0" w:space="0" w:color="auto"/>
        <w:right w:val="none" w:sz="0" w:space="0" w:color="auto"/>
      </w:divBdr>
    </w:div>
    <w:div w:id="995189154">
      <w:bodyDiv w:val="1"/>
      <w:marLeft w:val="0"/>
      <w:marRight w:val="0"/>
      <w:marTop w:val="0"/>
      <w:marBottom w:val="0"/>
      <w:divBdr>
        <w:top w:val="none" w:sz="0" w:space="0" w:color="auto"/>
        <w:left w:val="none" w:sz="0" w:space="0" w:color="auto"/>
        <w:bottom w:val="none" w:sz="0" w:space="0" w:color="auto"/>
        <w:right w:val="none" w:sz="0" w:space="0" w:color="auto"/>
      </w:divBdr>
    </w:div>
    <w:div w:id="1012493053">
      <w:bodyDiv w:val="1"/>
      <w:marLeft w:val="0"/>
      <w:marRight w:val="0"/>
      <w:marTop w:val="0"/>
      <w:marBottom w:val="0"/>
      <w:divBdr>
        <w:top w:val="none" w:sz="0" w:space="0" w:color="auto"/>
        <w:left w:val="none" w:sz="0" w:space="0" w:color="auto"/>
        <w:bottom w:val="none" w:sz="0" w:space="0" w:color="auto"/>
        <w:right w:val="none" w:sz="0" w:space="0" w:color="auto"/>
      </w:divBdr>
    </w:div>
    <w:div w:id="1032614636">
      <w:bodyDiv w:val="1"/>
      <w:marLeft w:val="0"/>
      <w:marRight w:val="0"/>
      <w:marTop w:val="0"/>
      <w:marBottom w:val="0"/>
      <w:divBdr>
        <w:top w:val="none" w:sz="0" w:space="0" w:color="auto"/>
        <w:left w:val="none" w:sz="0" w:space="0" w:color="auto"/>
        <w:bottom w:val="none" w:sz="0" w:space="0" w:color="auto"/>
        <w:right w:val="none" w:sz="0" w:space="0" w:color="auto"/>
      </w:divBdr>
    </w:div>
    <w:div w:id="1068844348">
      <w:bodyDiv w:val="1"/>
      <w:marLeft w:val="0"/>
      <w:marRight w:val="0"/>
      <w:marTop w:val="0"/>
      <w:marBottom w:val="0"/>
      <w:divBdr>
        <w:top w:val="none" w:sz="0" w:space="0" w:color="auto"/>
        <w:left w:val="none" w:sz="0" w:space="0" w:color="auto"/>
        <w:bottom w:val="none" w:sz="0" w:space="0" w:color="auto"/>
        <w:right w:val="none" w:sz="0" w:space="0" w:color="auto"/>
      </w:divBdr>
    </w:div>
    <w:div w:id="1078820600">
      <w:bodyDiv w:val="1"/>
      <w:marLeft w:val="0"/>
      <w:marRight w:val="0"/>
      <w:marTop w:val="0"/>
      <w:marBottom w:val="0"/>
      <w:divBdr>
        <w:top w:val="none" w:sz="0" w:space="0" w:color="auto"/>
        <w:left w:val="none" w:sz="0" w:space="0" w:color="auto"/>
        <w:bottom w:val="none" w:sz="0" w:space="0" w:color="auto"/>
        <w:right w:val="none" w:sz="0" w:space="0" w:color="auto"/>
      </w:divBdr>
      <w:divsChild>
        <w:div w:id="1075670203">
          <w:marLeft w:val="0"/>
          <w:marRight w:val="0"/>
          <w:marTop w:val="0"/>
          <w:marBottom w:val="0"/>
          <w:divBdr>
            <w:top w:val="none" w:sz="0" w:space="0" w:color="auto"/>
            <w:left w:val="none" w:sz="0" w:space="0" w:color="auto"/>
            <w:bottom w:val="none" w:sz="0" w:space="0" w:color="auto"/>
            <w:right w:val="none" w:sz="0" w:space="0" w:color="auto"/>
          </w:divBdr>
        </w:div>
        <w:div w:id="1651329594">
          <w:marLeft w:val="0"/>
          <w:marRight w:val="0"/>
          <w:marTop w:val="0"/>
          <w:marBottom w:val="0"/>
          <w:divBdr>
            <w:top w:val="none" w:sz="0" w:space="0" w:color="auto"/>
            <w:left w:val="none" w:sz="0" w:space="0" w:color="auto"/>
            <w:bottom w:val="none" w:sz="0" w:space="0" w:color="auto"/>
            <w:right w:val="none" w:sz="0" w:space="0" w:color="auto"/>
          </w:divBdr>
        </w:div>
        <w:div w:id="1057705060">
          <w:marLeft w:val="0"/>
          <w:marRight w:val="0"/>
          <w:marTop w:val="0"/>
          <w:marBottom w:val="0"/>
          <w:divBdr>
            <w:top w:val="none" w:sz="0" w:space="0" w:color="auto"/>
            <w:left w:val="none" w:sz="0" w:space="0" w:color="auto"/>
            <w:bottom w:val="none" w:sz="0" w:space="0" w:color="auto"/>
            <w:right w:val="none" w:sz="0" w:space="0" w:color="auto"/>
          </w:divBdr>
        </w:div>
        <w:div w:id="804738487">
          <w:marLeft w:val="0"/>
          <w:marRight w:val="0"/>
          <w:marTop w:val="0"/>
          <w:marBottom w:val="0"/>
          <w:divBdr>
            <w:top w:val="none" w:sz="0" w:space="0" w:color="auto"/>
            <w:left w:val="none" w:sz="0" w:space="0" w:color="auto"/>
            <w:bottom w:val="none" w:sz="0" w:space="0" w:color="auto"/>
            <w:right w:val="none" w:sz="0" w:space="0" w:color="auto"/>
          </w:divBdr>
        </w:div>
        <w:div w:id="2005355240">
          <w:marLeft w:val="0"/>
          <w:marRight w:val="0"/>
          <w:marTop w:val="0"/>
          <w:marBottom w:val="0"/>
          <w:divBdr>
            <w:top w:val="none" w:sz="0" w:space="0" w:color="auto"/>
            <w:left w:val="none" w:sz="0" w:space="0" w:color="auto"/>
            <w:bottom w:val="none" w:sz="0" w:space="0" w:color="auto"/>
            <w:right w:val="none" w:sz="0" w:space="0" w:color="auto"/>
          </w:divBdr>
        </w:div>
        <w:div w:id="1444105415">
          <w:marLeft w:val="0"/>
          <w:marRight w:val="0"/>
          <w:marTop w:val="0"/>
          <w:marBottom w:val="0"/>
          <w:divBdr>
            <w:top w:val="none" w:sz="0" w:space="0" w:color="auto"/>
            <w:left w:val="none" w:sz="0" w:space="0" w:color="auto"/>
            <w:bottom w:val="none" w:sz="0" w:space="0" w:color="auto"/>
            <w:right w:val="none" w:sz="0" w:space="0" w:color="auto"/>
          </w:divBdr>
        </w:div>
        <w:div w:id="2060206493">
          <w:marLeft w:val="0"/>
          <w:marRight w:val="0"/>
          <w:marTop w:val="0"/>
          <w:marBottom w:val="0"/>
          <w:divBdr>
            <w:top w:val="none" w:sz="0" w:space="0" w:color="auto"/>
            <w:left w:val="none" w:sz="0" w:space="0" w:color="auto"/>
            <w:bottom w:val="none" w:sz="0" w:space="0" w:color="auto"/>
            <w:right w:val="none" w:sz="0" w:space="0" w:color="auto"/>
          </w:divBdr>
        </w:div>
        <w:div w:id="1206140747">
          <w:marLeft w:val="0"/>
          <w:marRight w:val="0"/>
          <w:marTop w:val="0"/>
          <w:marBottom w:val="0"/>
          <w:divBdr>
            <w:top w:val="none" w:sz="0" w:space="0" w:color="auto"/>
            <w:left w:val="none" w:sz="0" w:space="0" w:color="auto"/>
            <w:bottom w:val="none" w:sz="0" w:space="0" w:color="auto"/>
            <w:right w:val="none" w:sz="0" w:space="0" w:color="auto"/>
          </w:divBdr>
        </w:div>
        <w:div w:id="757485561">
          <w:marLeft w:val="0"/>
          <w:marRight w:val="0"/>
          <w:marTop w:val="0"/>
          <w:marBottom w:val="0"/>
          <w:divBdr>
            <w:top w:val="none" w:sz="0" w:space="0" w:color="auto"/>
            <w:left w:val="none" w:sz="0" w:space="0" w:color="auto"/>
            <w:bottom w:val="none" w:sz="0" w:space="0" w:color="auto"/>
            <w:right w:val="none" w:sz="0" w:space="0" w:color="auto"/>
          </w:divBdr>
        </w:div>
        <w:div w:id="848372326">
          <w:marLeft w:val="0"/>
          <w:marRight w:val="0"/>
          <w:marTop w:val="0"/>
          <w:marBottom w:val="0"/>
          <w:divBdr>
            <w:top w:val="none" w:sz="0" w:space="0" w:color="auto"/>
            <w:left w:val="none" w:sz="0" w:space="0" w:color="auto"/>
            <w:bottom w:val="none" w:sz="0" w:space="0" w:color="auto"/>
            <w:right w:val="none" w:sz="0" w:space="0" w:color="auto"/>
          </w:divBdr>
        </w:div>
        <w:div w:id="1085034266">
          <w:marLeft w:val="0"/>
          <w:marRight w:val="0"/>
          <w:marTop w:val="0"/>
          <w:marBottom w:val="0"/>
          <w:divBdr>
            <w:top w:val="none" w:sz="0" w:space="0" w:color="auto"/>
            <w:left w:val="none" w:sz="0" w:space="0" w:color="auto"/>
            <w:bottom w:val="none" w:sz="0" w:space="0" w:color="auto"/>
            <w:right w:val="none" w:sz="0" w:space="0" w:color="auto"/>
          </w:divBdr>
        </w:div>
      </w:divsChild>
    </w:div>
    <w:div w:id="1091462601">
      <w:bodyDiv w:val="1"/>
      <w:marLeft w:val="0"/>
      <w:marRight w:val="0"/>
      <w:marTop w:val="0"/>
      <w:marBottom w:val="0"/>
      <w:divBdr>
        <w:top w:val="none" w:sz="0" w:space="0" w:color="auto"/>
        <w:left w:val="none" w:sz="0" w:space="0" w:color="auto"/>
        <w:bottom w:val="none" w:sz="0" w:space="0" w:color="auto"/>
        <w:right w:val="none" w:sz="0" w:space="0" w:color="auto"/>
      </w:divBdr>
    </w:div>
    <w:div w:id="1122916036">
      <w:bodyDiv w:val="1"/>
      <w:marLeft w:val="0"/>
      <w:marRight w:val="0"/>
      <w:marTop w:val="0"/>
      <w:marBottom w:val="0"/>
      <w:divBdr>
        <w:top w:val="none" w:sz="0" w:space="0" w:color="auto"/>
        <w:left w:val="none" w:sz="0" w:space="0" w:color="auto"/>
        <w:bottom w:val="none" w:sz="0" w:space="0" w:color="auto"/>
        <w:right w:val="none" w:sz="0" w:space="0" w:color="auto"/>
      </w:divBdr>
    </w:div>
    <w:div w:id="1124470077">
      <w:bodyDiv w:val="1"/>
      <w:marLeft w:val="0"/>
      <w:marRight w:val="0"/>
      <w:marTop w:val="0"/>
      <w:marBottom w:val="0"/>
      <w:divBdr>
        <w:top w:val="none" w:sz="0" w:space="0" w:color="auto"/>
        <w:left w:val="none" w:sz="0" w:space="0" w:color="auto"/>
        <w:bottom w:val="none" w:sz="0" w:space="0" w:color="auto"/>
        <w:right w:val="none" w:sz="0" w:space="0" w:color="auto"/>
      </w:divBdr>
    </w:div>
    <w:div w:id="1128011030">
      <w:bodyDiv w:val="1"/>
      <w:marLeft w:val="0"/>
      <w:marRight w:val="0"/>
      <w:marTop w:val="0"/>
      <w:marBottom w:val="0"/>
      <w:divBdr>
        <w:top w:val="none" w:sz="0" w:space="0" w:color="auto"/>
        <w:left w:val="none" w:sz="0" w:space="0" w:color="auto"/>
        <w:bottom w:val="none" w:sz="0" w:space="0" w:color="auto"/>
        <w:right w:val="none" w:sz="0" w:space="0" w:color="auto"/>
      </w:divBdr>
    </w:div>
    <w:div w:id="1140807310">
      <w:bodyDiv w:val="1"/>
      <w:marLeft w:val="0"/>
      <w:marRight w:val="0"/>
      <w:marTop w:val="0"/>
      <w:marBottom w:val="0"/>
      <w:divBdr>
        <w:top w:val="none" w:sz="0" w:space="0" w:color="auto"/>
        <w:left w:val="none" w:sz="0" w:space="0" w:color="auto"/>
        <w:bottom w:val="none" w:sz="0" w:space="0" w:color="auto"/>
        <w:right w:val="none" w:sz="0" w:space="0" w:color="auto"/>
      </w:divBdr>
      <w:divsChild>
        <w:div w:id="1847666888">
          <w:marLeft w:val="0"/>
          <w:marRight w:val="0"/>
          <w:marTop w:val="0"/>
          <w:marBottom w:val="0"/>
          <w:divBdr>
            <w:top w:val="none" w:sz="0" w:space="0" w:color="auto"/>
            <w:left w:val="none" w:sz="0" w:space="0" w:color="auto"/>
            <w:bottom w:val="none" w:sz="0" w:space="0" w:color="auto"/>
            <w:right w:val="none" w:sz="0" w:space="0" w:color="auto"/>
          </w:divBdr>
          <w:divsChild>
            <w:div w:id="1048649666">
              <w:marLeft w:val="0"/>
              <w:marRight w:val="0"/>
              <w:marTop w:val="0"/>
              <w:marBottom w:val="0"/>
              <w:divBdr>
                <w:top w:val="none" w:sz="0" w:space="0" w:color="auto"/>
                <w:left w:val="none" w:sz="0" w:space="0" w:color="auto"/>
                <w:bottom w:val="none" w:sz="0" w:space="0" w:color="auto"/>
                <w:right w:val="none" w:sz="0" w:space="0" w:color="auto"/>
              </w:divBdr>
              <w:divsChild>
                <w:div w:id="1984968239">
                  <w:marLeft w:val="0"/>
                  <w:marRight w:val="0"/>
                  <w:marTop w:val="0"/>
                  <w:marBottom w:val="0"/>
                  <w:divBdr>
                    <w:top w:val="none" w:sz="0" w:space="0" w:color="auto"/>
                    <w:left w:val="none" w:sz="0" w:space="0" w:color="auto"/>
                    <w:bottom w:val="none" w:sz="0" w:space="0" w:color="auto"/>
                    <w:right w:val="none" w:sz="0" w:space="0" w:color="auto"/>
                  </w:divBdr>
                  <w:divsChild>
                    <w:div w:id="183397773">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610357448">
                          <w:marLeft w:val="0"/>
                          <w:marRight w:val="0"/>
                          <w:marTop w:val="0"/>
                          <w:marBottom w:val="360"/>
                          <w:divBdr>
                            <w:top w:val="none" w:sz="0" w:space="0" w:color="auto"/>
                            <w:left w:val="none" w:sz="0" w:space="0" w:color="auto"/>
                            <w:bottom w:val="none" w:sz="0" w:space="0" w:color="auto"/>
                            <w:right w:val="none" w:sz="0" w:space="0" w:color="auto"/>
                          </w:divBdr>
                        </w:div>
                      </w:divsChild>
                    </w:div>
                    <w:div w:id="2118063773">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183016266">
                          <w:marLeft w:val="0"/>
                          <w:marRight w:val="0"/>
                          <w:marTop w:val="0"/>
                          <w:marBottom w:val="360"/>
                          <w:divBdr>
                            <w:top w:val="none" w:sz="0" w:space="0" w:color="auto"/>
                            <w:left w:val="none" w:sz="0" w:space="0" w:color="auto"/>
                            <w:bottom w:val="none" w:sz="0" w:space="0" w:color="auto"/>
                            <w:right w:val="none" w:sz="0" w:space="0" w:color="auto"/>
                          </w:divBdr>
                        </w:div>
                      </w:divsChild>
                    </w:div>
                    <w:div w:id="635835761">
                      <w:marLeft w:val="0"/>
                      <w:marRight w:val="0"/>
                      <w:marTop w:val="0"/>
                      <w:marBottom w:val="360"/>
                      <w:divBdr>
                        <w:top w:val="none" w:sz="0" w:space="0" w:color="auto"/>
                        <w:left w:val="none" w:sz="0" w:space="0" w:color="auto"/>
                        <w:bottom w:val="none" w:sz="0" w:space="0" w:color="auto"/>
                        <w:right w:val="none" w:sz="0" w:space="0" w:color="auto"/>
                      </w:divBdr>
                    </w:div>
                    <w:div w:id="2064474869">
                      <w:marLeft w:val="0"/>
                      <w:marRight w:val="0"/>
                      <w:marTop w:val="0"/>
                      <w:marBottom w:val="360"/>
                      <w:divBdr>
                        <w:top w:val="none" w:sz="0" w:space="0" w:color="auto"/>
                        <w:left w:val="none" w:sz="0" w:space="0" w:color="auto"/>
                        <w:bottom w:val="none" w:sz="0" w:space="0" w:color="auto"/>
                        <w:right w:val="none" w:sz="0" w:space="0" w:color="auto"/>
                      </w:divBdr>
                    </w:div>
                    <w:div w:id="817694936">
                      <w:marLeft w:val="0"/>
                      <w:marRight w:val="0"/>
                      <w:marTop w:val="0"/>
                      <w:marBottom w:val="360"/>
                      <w:divBdr>
                        <w:top w:val="none" w:sz="0" w:space="0" w:color="auto"/>
                        <w:left w:val="none" w:sz="0" w:space="0" w:color="auto"/>
                        <w:bottom w:val="none" w:sz="0" w:space="0" w:color="auto"/>
                        <w:right w:val="none" w:sz="0" w:space="0" w:color="auto"/>
                      </w:divBdr>
                    </w:div>
                    <w:div w:id="211313010">
                      <w:marLeft w:val="0"/>
                      <w:marRight w:val="0"/>
                      <w:marTop w:val="0"/>
                      <w:marBottom w:val="360"/>
                      <w:divBdr>
                        <w:top w:val="none" w:sz="0" w:space="0" w:color="auto"/>
                        <w:left w:val="none" w:sz="0" w:space="0" w:color="auto"/>
                        <w:bottom w:val="none" w:sz="0" w:space="0" w:color="auto"/>
                        <w:right w:val="none" w:sz="0" w:space="0" w:color="auto"/>
                      </w:divBdr>
                    </w:div>
                    <w:div w:id="221839945">
                      <w:marLeft w:val="0"/>
                      <w:marRight w:val="0"/>
                      <w:marTop w:val="0"/>
                      <w:marBottom w:val="360"/>
                      <w:divBdr>
                        <w:top w:val="none" w:sz="0" w:space="0" w:color="auto"/>
                        <w:left w:val="none" w:sz="0" w:space="0" w:color="auto"/>
                        <w:bottom w:val="none" w:sz="0" w:space="0" w:color="auto"/>
                        <w:right w:val="none" w:sz="0" w:space="0" w:color="auto"/>
                      </w:divBdr>
                    </w:div>
                    <w:div w:id="851142180">
                      <w:marLeft w:val="0"/>
                      <w:marRight w:val="0"/>
                      <w:marTop w:val="0"/>
                      <w:marBottom w:val="360"/>
                      <w:divBdr>
                        <w:top w:val="none" w:sz="0" w:space="0" w:color="auto"/>
                        <w:left w:val="none" w:sz="0" w:space="0" w:color="auto"/>
                        <w:bottom w:val="none" w:sz="0" w:space="0" w:color="auto"/>
                        <w:right w:val="none" w:sz="0" w:space="0" w:color="auto"/>
                      </w:divBdr>
                    </w:div>
                    <w:div w:id="1949194222">
                      <w:marLeft w:val="0"/>
                      <w:marRight w:val="0"/>
                      <w:marTop w:val="0"/>
                      <w:marBottom w:val="360"/>
                      <w:divBdr>
                        <w:top w:val="none" w:sz="0" w:space="0" w:color="auto"/>
                        <w:left w:val="none" w:sz="0" w:space="0" w:color="auto"/>
                        <w:bottom w:val="none" w:sz="0" w:space="0" w:color="auto"/>
                        <w:right w:val="none" w:sz="0" w:space="0" w:color="auto"/>
                      </w:divBdr>
                    </w:div>
                    <w:div w:id="392848052">
                      <w:marLeft w:val="0"/>
                      <w:marRight w:val="0"/>
                      <w:marTop w:val="0"/>
                      <w:marBottom w:val="360"/>
                      <w:divBdr>
                        <w:top w:val="none" w:sz="0" w:space="0" w:color="auto"/>
                        <w:left w:val="none" w:sz="0" w:space="0" w:color="auto"/>
                        <w:bottom w:val="none" w:sz="0" w:space="0" w:color="auto"/>
                        <w:right w:val="none" w:sz="0" w:space="0" w:color="auto"/>
                      </w:divBdr>
                    </w:div>
                    <w:div w:id="1020929382">
                      <w:marLeft w:val="0"/>
                      <w:marRight w:val="0"/>
                      <w:marTop w:val="0"/>
                      <w:marBottom w:val="360"/>
                      <w:divBdr>
                        <w:top w:val="none" w:sz="0" w:space="0" w:color="auto"/>
                        <w:left w:val="none" w:sz="0" w:space="0" w:color="auto"/>
                        <w:bottom w:val="none" w:sz="0" w:space="0" w:color="auto"/>
                        <w:right w:val="none" w:sz="0" w:space="0" w:color="auto"/>
                      </w:divBdr>
                    </w:div>
                    <w:div w:id="918245580">
                      <w:marLeft w:val="0"/>
                      <w:marRight w:val="0"/>
                      <w:marTop w:val="0"/>
                      <w:marBottom w:val="360"/>
                      <w:divBdr>
                        <w:top w:val="none" w:sz="0" w:space="0" w:color="auto"/>
                        <w:left w:val="none" w:sz="0" w:space="0" w:color="auto"/>
                        <w:bottom w:val="none" w:sz="0" w:space="0" w:color="auto"/>
                        <w:right w:val="none" w:sz="0" w:space="0" w:color="auto"/>
                      </w:divBdr>
                    </w:div>
                    <w:div w:id="11826674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183861827">
      <w:bodyDiv w:val="1"/>
      <w:marLeft w:val="0"/>
      <w:marRight w:val="0"/>
      <w:marTop w:val="0"/>
      <w:marBottom w:val="0"/>
      <w:divBdr>
        <w:top w:val="none" w:sz="0" w:space="0" w:color="auto"/>
        <w:left w:val="none" w:sz="0" w:space="0" w:color="auto"/>
        <w:bottom w:val="none" w:sz="0" w:space="0" w:color="auto"/>
        <w:right w:val="none" w:sz="0" w:space="0" w:color="auto"/>
      </w:divBdr>
    </w:div>
    <w:div w:id="1204053225">
      <w:bodyDiv w:val="1"/>
      <w:marLeft w:val="0"/>
      <w:marRight w:val="0"/>
      <w:marTop w:val="0"/>
      <w:marBottom w:val="0"/>
      <w:divBdr>
        <w:top w:val="none" w:sz="0" w:space="0" w:color="auto"/>
        <w:left w:val="none" w:sz="0" w:space="0" w:color="auto"/>
        <w:bottom w:val="none" w:sz="0" w:space="0" w:color="auto"/>
        <w:right w:val="none" w:sz="0" w:space="0" w:color="auto"/>
      </w:divBdr>
      <w:divsChild>
        <w:div w:id="1498689698">
          <w:marLeft w:val="0"/>
          <w:marRight w:val="0"/>
          <w:marTop w:val="0"/>
          <w:marBottom w:val="0"/>
          <w:divBdr>
            <w:top w:val="none" w:sz="0" w:space="0" w:color="auto"/>
            <w:left w:val="none" w:sz="0" w:space="0" w:color="auto"/>
            <w:bottom w:val="none" w:sz="0" w:space="0" w:color="auto"/>
            <w:right w:val="none" w:sz="0" w:space="0" w:color="auto"/>
          </w:divBdr>
        </w:div>
      </w:divsChild>
    </w:div>
    <w:div w:id="1210190205">
      <w:bodyDiv w:val="1"/>
      <w:marLeft w:val="0"/>
      <w:marRight w:val="0"/>
      <w:marTop w:val="0"/>
      <w:marBottom w:val="0"/>
      <w:divBdr>
        <w:top w:val="none" w:sz="0" w:space="0" w:color="auto"/>
        <w:left w:val="none" w:sz="0" w:space="0" w:color="auto"/>
        <w:bottom w:val="none" w:sz="0" w:space="0" w:color="auto"/>
        <w:right w:val="none" w:sz="0" w:space="0" w:color="auto"/>
      </w:divBdr>
      <w:divsChild>
        <w:div w:id="1207445208">
          <w:marLeft w:val="0"/>
          <w:marRight w:val="0"/>
          <w:marTop w:val="0"/>
          <w:marBottom w:val="0"/>
          <w:divBdr>
            <w:top w:val="none" w:sz="0" w:space="0" w:color="auto"/>
            <w:left w:val="none" w:sz="0" w:space="0" w:color="auto"/>
            <w:bottom w:val="none" w:sz="0" w:space="0" w:color="auto"/>
            <w:right w:val="none" w:sz="0" w:space="0" w:color="auto"/>
          </w:divBdr>
        </w:div>
      </w:divsChild>
    </w:div>
    <w:div w:id="1228225625">
      <w:bodyDiv w:val="1"/>
      <w:marLeft w:val="0"/>
      <w:marRight w:val="0"/>
      <w:marTop w:val="0"/>
      <w:marBottom w:val="0"/>
      <w:divBdr>
        <w:top w:val="none" w:sz="0" w:space="0" w:color="auto"/>
        <w:left w:val="none" w:sz="0" w:space="0" w:color="auto"/>
        <w:bottom w:val="none" w:sz="0" w:space="0" w:color="auto"/>
        <w:right w:val="none" w:sz="0" w:space="0" w:color="auto"/>
      </w:divBdr>
      <w:divsChild>
        <w:div w:id="1590964027">
          <w:marLeft w:val="0"/>
          <w:marRight w:val="0"/>
          <w:marTop w:val="0"/>
          <w:marBottom w:val="0"/>
          <w:divBdr>
            <w:top w:val="none" w:sz="0" w:space="0" w:color="auto"/>
            <w:left w:val="none" w:sz="0" w:space="0" w:color="auto"/>
            <w:bottom w:val="none" w:sz="0" w:space="0" w:color="auto"/>
            <w:right w:val="none" w:sz="0" w:space="0" w:color="auto"/>
          </w:divBdr>
        </w:div>
        <w:div w:id="73748082">
          <w:marLeft w:val="0"/>
          <w:marRight w:val="0"/>
          <w:marTop w:val="0"/>
          <w:marBottom w:val="0"/>
          <w:divBdr>
            <w:top w:val="none" w:sz="0" w:space="0" w:color="auto"/>
            <w:left w:val="none" w:sz="0" w:space="0" w:color="auto"/>
            <w:bottom w:val="none" w:sz="0" w:space="0" w:color="auto"/>
            <w:right w:val="none" w:sz="0" w:space="0" w:color="auto"/>
          </w:divBdr>
        </w:div>
        <w:div w:id="2014062246">
          <w:marLeft w:val="0"/>
          <w:marRight w:val="0"/>
          <w:marTop w:val="0"/>
          <w:marBottom w:val="0"/>
          <w:divBdr>
            <w:top w:val="none" w:sz="0" w:space="0" w:color="auto"/>
            <w:left w:val="none" w:sz="0" w:space="0" w:color="auto"/>
            <w:bottom w:val="none" w:sz="0" w:space="0" w:color="auto"/>
            <w:right w:val="none" w:sz="0" w:space="0" w:color="auto"/>
          </w:divBdr>
        </w:div>
      </w:divsChild>
    </w:div>
    <w:div w:id="1273130847">
      <w:bodyDiv w:val="1"/>
      <w:marLeft w:val="0"/>
      <w:marRight w:val="0"/>
      <w:marTop w:val="0"/>
      <w:marBottom w:val="0"/>
      <w:divBdr>
        <w:top w:val="none" w:sz="0" w:space="0" w:color="auto"/>
        <w:left w:val="none" w:sz="0" w:space="0" w:color="auto"/>
        <w:bottom w:val="none" w:sz="0" w:space="0" w:color="auto"/>
        <w:right w:val="none" w:sz="0" w:space="0" w:color="auto"/>
      </w:divBdr>
      <w:divsChild>
        <w:div w:id="1841433045">
          <w:marLeft w:val="420"/>
          <w:marRight w:val="0"/>
          <w:marTop w:val="0"/>
          <w:marBottom w:val="0"/>
          <w:divBdr>
            <w:top w:val="none" w:sz="0" w:space="0" w:color="auto"/>
            <w:left w:val="none" w:sz="0" w:space="0" w:color="auto"/>
            <w:bottom w:val="none" w:sz="0" w:space="0" w:color="auto"/>
            <w:right w:val="none" w:sz="0" w:space="0" w:color="auto"/>
          </w:divBdr>
        </w:div>
        <w:div w:id="460881142">
          <w:marLeft w:val="0"/>
          <w:marRight w:val="0"/>
          <w:marTop w:val="0"/>
          <w:marBottom w:val="0"/>
          <w:divBdr>
            <w:top w:val="none" w:sz="0" w:space="0" w:color="auto"/>
            <w:left w:val="none" w:sz="0" w:space="0" w:color="auto"/>
            <w:bottom w:val="none" w:sz="0" w:space="0" w:color="auto"/>
            <w:right w:val="none" w:sz="0" w:space="0" w:color="auto"/>
          </w:divBdr>
        </w:div>
        <w:div w:id="1412315305">
          <w:marLeft w:val="0"/>
          <w:marRight w:val="0"/>
          <w:marTop w:val="0"/>
          <w:marBottom w:val="0"/>
          <w:divBdr>
            <w:top w:val="none" w:sz="0" w:space="0" w:color="auto"/>
            <w:left w:val="none" w:sz="0" w:space="0" w:color="auto"/>
            <w:bottom w:val="none" w:sz="0" w:space="0" w:color="auto"/>
            <w:right w:val="none" w:sz="0" w:space="0" w:color="auto"/>
          </w:divBdr>
        </w:div>
      </w:divsChild>
    </w:div>
    <w:div w:id="1296446310">
      <w:bodyDiv w:val="1"/>
      <w:marLeft w:val="0"/>
      <w:marRight w:val="0"/>
      <w:marTop w:val="0"/>
      <w:marBottom w:val="0"/>
      <w:divBdr>
        <w:top w:val="none" w:sz="0" w:space="0" w:color="auto"/>
        <w:left w:val="none" w:sz="0" w:space="0" w:color="auto"/>
        <w:bottom w:val="none" w:sz="0" w:space="0" w:color="auto"/>
        <w:right w:val="none" w:sz="0" w:space="0" w:color="auto"/>
      </w:divBdr>
    </w:div>
    <w:div w:id="1311860041">
      <w:bodyDiv w:val="1"/>
      <w:marLeft w:val="0"/>
      <w:marRight w:val="0"/>
      <w:marTop w:val="0"/>
      <w:marBottom w:val="0"/>
      <w:divBdr>
        <w:top w:val="none" w:sz="0" w:space="0" w:color="auto"/>
        <w:left w:val="none" w:sz="0" w:space="0" w:color="auto"/>
        <w:bottom w:val="none" w:sz="0" w:space="0" w:color="auto"/>
        <w:right w:val="none" w:sz="0" w:space="0" w:color="auto"/>
      </w:divBdr>
    </w:div>
    <w:div w:id="1316256048">
      <w:bodyDiv w:val="1"/>
      <w:marLeft w:val="0"/>
      <w:marRight w:val="0"/>
      <w:marTop w:val="0"/>
      <w:marBottom w:val="0"/>
      <w:divBdr>
        <w:top w:val="none" w:sz="0" w:space="0" w:color="auto"/>
        <w:left w:val="none" w:sz="0" w:space="0" w:color="auto"/>
        <w:bottom w:val="none" w:sz="0" w:space="0" w:color="auto"/>
        <w:right w:val="none" w:sz="0" w:space="0" w:color="auto"/>
      </w:divBdr>
      <w:divsChild>
        <w:div w:id="111679682">
          <w:marLeft w:val="0"/>
          <w:marRight w:val="0"/>
          <w:marTop w:val="0"/>
          <w:marBottom w:val="0"/>
          <w:divBdr>
            <w:top w:val="none" w:sz="0" w:space="0" w:color="auto"/>
            <w:left w:val="none" w:sz="0" w:space="0" w:color="auto"/>
            <w:bottom w:val="none" w:sz="0" w:space="0" w:color="auto"/>
            <w:right w:val="none" w:sz="0" w:space="0" w:color="auto"/>
          </w:divBdr>
        </w:div>
      </w:divsChild>
    </w:div>
    <w:div w:id="1336421191">
      <w:bodyDiv w:val="1"/>
      <w:marLeft w:val="0"/>
      <w:marRight w:val="0"/>
      <w:marTop w:val="0"/>
      <w:marBottom w:val="0"/>
      <w:divBdr>
        <w:top w:val="none" w:sz="0" w:space="0" w:color="auto"/>
        <w:left w:val="none" w:sz="0" w:space="0" w:color="auto"/>
        <w:bottom w:val="none" w:sz="0" w:space="0" w:color="auto"/>
        <w:right w:val="none" w:sz="0" w:space="0" w:color="auto"/>
      </w:divBdr>
    </w:div>
    <w:div w:id="1425103121">
      <w:bodyDiv w:val="1"/>
      <w:marLeft w:val="0"/>
      <w:marRight w:val="0"/>
      <w:marTop w:val="0"/>
      <w:marBottom w:val="0"/>
      <w:divBdr>
        <w:top w:val="none" w:sz="0" w:space="0" w:color="auto"/>
        <w:left w:val="none" w:sz="0" w:space="0" w:color="auto"/>
        <w:bottom w:val="none" w:sz="0" w:space="0" w:color="auto"/>
        <w:right w:val="none" w:sz="0" w:space="0" w:color="auto"/>
      </w:divBdr>
    </w:div>
    <w:div w:id="1491554783">
      <w:bodyDiv w:val="1"/>
      <w:marLeft w:val="0"/>
      <w:marRight w:val="0"/>
      <w:marTop w:val="0"/>
      <w:marBottom w:val="0"/>
      <w:divBdr>
        <w:top w:val="none" w:sz="0" w:space="0" w:color="auto"/>
        <w:left w:val="none" w:sz="0" w:space="0" w:color="auto"/>
        <w:bottom w:val="none" w:sz="0" w:space="0" w:color="auto"/>
        <w:right w:val="none" w:sz="0" w:space="0" w:color="auto"/>
      </w:divBdr>
    </w:div>
    <w:div w:id="1500925456">
      <w:bodyDiv w:val="1"/>
      <w:marLeft w:val="0"/>
      <w:marRight w:val="0"/>
      <w:marTop w:val="0"/>
      <w:marBottom w:val="0"/>
      <w:divBdr>
        <w:top w:val="none" w:sz="0" w:space="0" w:color="auto"/>
        <w:left w:val="none" w:sz="0" w:space="0" w:color="auto"/>
        <w:bottom w:val="none" w:sz="0" w:space="0" w:color="auto"/>
        <w:right w:val="none" w:sz="0" w:space="0" w:color="auto"/>
      </w:divBdr>
    </w:div>
    <w:div w:id="1503010540">
      <w:bodyDiv w:val="1"/>
      <w:marLeft w:val="0"/>
      <w:marRight w:val="0"/>
      <w:marTop w:val="0"/>
      <w:marBottom w:val="0"/>
      <w:divBdr>
        <w:top w:val="none" w:sz="0" w:space="0" w:color="auto"/>
        <w:left w:val="none" w:sz="0" w:space="0" w:color="auto"/>
        <w:bottom w:val="none" w:sz="0" w:space="0" w:color="auto"/>
        <w:right w:val="none" w:sz="0" w:space="0" w:color="auto"/>
      </w:divBdr>
    </w:div>
    <w:div w:id="1514345060">
      <w:bodyDiv w:val="1"/>
      <w:marLeft w:val="0"/>
      <w:marRight w:val="0"/>
      <w:marTop w:val="0"/>
      <w:marBottom w:val="0"/>
      <w:divBdr>
        <w:top w:val="none" w:sz="0" w:space="0" w:color="auto"/>
        <w:left w:val="none" w:sz="0" w:space="0" w:color="auto"/>
        <w:bottom w:val="none" w:sz="0" w:space="0" w:color="auto"/>
        <w:right w:val="none" w:sz="0" w:space="0" w:color="auto"/>
      </w:divBdr>
    </w:div>
    <w:div w:id="1523010141">
      <w:bodyDiv w:val="1"/>
      <w:marLeft w:val="0"/>
      <w:marRight w:val="0"/>
      <w:marTop w:val="0"/>
      <w:marBottom w:val="0"/>
      <w:divBdr>
        <w:top w:val="none" w:sz="0" w:space="0" w:color="auto"/>
        <w:left w:val="none" w:sz="0" w:space="0" w:color="auto"/>
        <w:bottom w:val="none" w:sz="0" w:space="0" w:color="auto"/>
        <w:right w:val="none" w:sz="0" w:space="0" w:color="auto"/>
      </w:divBdr>
      <w:divsChild>
        <w:div w:id="519971989">
          <w:marLeft w:val="420"/>
          <w:marRight w:val="0"/>
          <w:marTop w:val="0"/>
          <w:marBottom w:val="0"/>
          <w:divBdr>
            <w:top w:val="none" w:sz="0" w:space="0" w:color="auto"/>
            <w:left w:val="none" w:sz="0" w:space="0" w:color="auto"/>
            <w:bottom w:val="none" w:sz="0" w:space="0" w:color="auto"/>
            <w:right w:val="none" w:sz="0" w:space="0" w:color="auto"/>
          </w:divBdr>
        </w:div>
        <w:div w:id="1630239550">
          <w:marLeft w:val="0"/>
          <w:marRight w:val="0"/>
          <w:marTop w:val="0"/>
          <w:marBottom w:val="0"/>
          <w:divBdr>
            <w:top w:val="none" w:sz="0" w:space="0" w:color="auto"/>
            <w:left w:val="none" w:sz="0" w:space="0" w:color="auto"/>
            <w:bottom w:val="none" w:sz="0" w:space="0" w:color="auto"/>
            <w:right w:val="none" w:sz="0" w:space="0" w:color="auto"/>
          </w:divBdr>
        </w:div>
        <w:div w:id="919405212">
          <w:marLeft w:val="0"/>
          <w:marRight w:val="0"/>
          <w:marTop w:val="0"/>
          <w:marBottom w:val="0"/>
          <w:divBdr>
            <w:top w:val="none" w:sz="0" w:space="0" w:color="auto"/>
            <w:left w:val="none" w:sz="0" w:space="0" w:color="auto"/>
            <w:bottom w:val="none" w:sz="0" w:space="0" w:color="auto"/>
            <w:right w:val="none" w:sz="0" w:space="0" w:color="auto"/>
          </w:divBdr>
        </w:div>
        <w:div w:id="328336757">
          <w:marLeft w:val="420"/>
          <w:marRight w:val="0"/>
          <w:marTop w:val="0"/>
          <w:marBottom w:val="0"/>
          <w:divBdr>
            <w:top w:val="none" w:sz="0" w:space="0" w:color="auto"/>
            <w:left w:val="none" w:sz="0" w:space="0" w:color="auto"/>
            <w:bottom w:val="none" w:sz="0" w:space="0" w:color="auto"/>
            <w:right w:val="none" w:sz="0" w:space="0" w:color="auto"/>
          </w:divBdr>
        </w:div>
        <w:div w:id="1516966455">
          <w:marLeft w:val="420"/>
          <w:marRight w:val="0"/>
          <w:marTop w:val="0"/>
          <w:marBottom w:val="0"/>
          <w:divBdr>
            <w:top w:val="none" w:sz="0" w:space="0" w:color="auto"/>
            <w:left w:val="none" w:sz="0" w:space="0" w:color="auto"/>
            <w:bottom w:val="none" w:sz="0" w:space="0" w:color="auto"/>
            <w:right w:val="none" w:sz="0" w:space="0" w:color="auto"/>
          </w:divBdr>
        </w:div>
      </w:divsChild>
    </w:div>
    <w:div w:id="1525751653">
      <w:bodyDiv w:val="1"/>
      <w:marLeft w:val="0"/>
      <w:marRight w:val="0"/>
      <w:marTop w:val="0"/>
      <w:marBottom w:val="0"/>
      <w:divBdr>
        <w:top w:val="none" w:sz="0" w:space="0" w:color="auto"/>
        <w:left w:val="none" w:sz="0" w:space="0" w:color="auto"/>
        <w:bottom w:val="none" w:sz="0" w:space="0" w:color="auto"/>
        <w:right w:val="none" w:sz="0" w:space="0" w:color="auto"/>
      </w:divBdr>
    </w:div>
    <w:div w:id="1536187576">
      <w:bodyDiv w:val="1"/>
      <w:marLeft w:val="0"/>
      <w:marRight w:val="0"/>
      <w:marTop w:val="0"/>
      <w:marBottom w:val="0"/>
      <w:divBdr>
        <w:top w:val="none" w:sz="0" w:space="0" w:color="auto"/>
        <w:left w:val="none" w:sz="0" w:space="0" w:color="auto"/>
        <w:bottom w:val="none" w:sz="0" w:space="0" w:color="auto"/>
        <w:right w:val="none" w:sz="0" w:space="0" w:color="auto"/>
      </w:divBdr>
    </w:div>
    <w:div w:id="1553347660">
      <w:bodyDiv w:val="1"/>
      <w:marLeft w:val="0"/>
      <w:marRight w:val="0"/>
      <w:marTop w:val="0"/>
      <w:marBottom w:val="0"/>
      <w:divBdr>
        <w:top w:val="none" w:sz="0" w:space="0" w:color="auto"/>
        <w:left w:val="none" w:sz="0" w:space="0" w:color="auto"/>
        <w:bottom w:val="none" w:sz="0" w:space="0" w:color="auto"/>
        <w:right w:val="none" w:sz="0" w:space="0" w:color="auto"/>
      </w:divBdr>
    </w:div>
    <w:div w:id="1553735824">
      <w:bodyDiv w:val="1"/>
      <w:marLeft w:val="0"/>
      <w:marRight w:val="0"/>
      <w:marTop w:val="0"/>
      <w:marBottom w:val="0"/>
      <w:divBdr>
        <w:top w:val="none" w:sz="0" w:space="0" w:color="auto"/>
        <w:left w:val="none" w:sz="0" w:space="0" w:color="auto"/>
        <w:bottom w:val="none" w:sz="0" w:space="0" w:color="auto"/>
        <w:right w:val="none" w:sz="0" w:space="0" w:color="auto"/>
      </w:divBdr>
    </w:div>
    <w:div w:id="1555048710">
      <w:bodyDiv w:val="1"/>
      <w:marLeft w:val="0"/>
      <w:marRight w:val="0"/>
      <w:marTop w:val="0"/>
      <w:marBottom w:val="0"/>
      <w:divBdr>
        <w:top w:val="none" w:sz="0" w:space="0" w:color="auto"/>
        <w:left w:val="none" w:sz="0" w:space="0" w:color="auto"/>
        <w:bottom w:val="none" w:sz="0" w:space="0" w:color="auto"/>
        <w:right w:val="none" w:sz="0" w:space="0" w:color="auto"/>
      </w:divBdr>
    </w:div>
    <w:div w:id="1574656718">
      <w:bodyDiv w:val="1"/>
      <w:marLeft w:val="0"/>
      <w:marRight w:val="0"/>
      <w:marTop w:val="0"/>
      <w:marBottom w:val="0"/>
      <w:divBdr>
        <w:top w:val="none" w:sz="0" w:space="0" w:color="auto"/>
        <w:left w:val="none" w:sz="0" w:space="0" w:color="auto"/>
        <w:bottom w:val="none" w:sz="0" w:space="0" w:color="auto"/>
        <w:right w:val="none" w:sz="0" w:space="0" w:color="auto"/>
      </w:divBdr>
    </w:div>
    <w:div w:id="1625118639">
      <w:bodyDiv w:val="1"/>
      <w:marLeft w:val="0"/>
      <w:marRight w:val="0"/>
      <w:marTop w:val="0"/>
      <w:marBottom w:val="0"/>
      <w:divBdr>
        <w:top w:val="none" w:sz="0" w:space="0" w:color="auto"/>
        <w:left w:val="none" w:sz="0" w:space="0" w:color="auto"/>
        <w:bottom w:val="none" w:sz="0" w:space="0" w:color="auto"/>
        <w:right w:val="none" w:sz="0" w:space="0" w:color="auto"/>
      </w:divBdr>
    </w:div>
    <w:div w:id="1642420418">
      <w:bodyDiv w:val="1"/>
      <w:marLeft w:val="0"/>
      <w:marRight w:val="0"/>
      <w:marTop w:val="0"/>
      <w:marBottom w:val="0"/>
      <w:divBdr>
        <w:top w:val="none" w:sz="0" w:space="0" w:color="auto"/>
        <w:left w:val="none" w:sz="0" w:space="0" w:color="auto"/>
        <w:bottom w:val="none" w:sz="0" w:space="0" w:color="auto"/>
        <w:right w:val="none" w:sz="0" w:space="0" w:color="auto"/>
      </w:divBdr>
    </w:div>
    <w:div w:id="1649704377">
      <w:bodyDiv w:val="1"/>
      <w:marLeft w:val="0"/>
      <w:marRight w:val="0"/>
      <w:marTop w:val="0"/>
      <w:marBottom w:val="0"/>
      <w:divBdr>
        <w:top w:val="none" w:sz="0" w:space="0" w:color="auto"/>
        <w:left w:val="none" w:sz="0" w:space="0" w:color="auto"/>
        <w:bottom w:val="none" w:sz="0" w:space="0" w:color="auto"/>
        <w:right w:val="none" w:sz="0" w:space="0" w:color="auto"/>
      </w:divBdr>
    </w:div>
    <w:div w:id="1651014687">
      <w:bodyDiv w:val="1"/>
      <w:marLeft w:val="0"/>
      <w:marRight w:val="0"/>
      <w:marTop w:val="0"/>
      <w:marBottom w:val="0"/>
      <w:divBdr>
        <w:top w:val="none" w:sz="0" w:space="0" w:color="auto"/>
        <w:left w:val="none" w:sz="0" w:space="0" w:color="auto"/>
        <w:bottom w:val="none" w:sz="0" w:space="0" w:color="auto"/>
        <w:right w:val="none" w:sz="0" w:space="0" w:color="auto"/>
      </w:divBdr>
    </w:div>
    <w:div w:id="1662850328">
      <w:bodyDiv w:val="1"/>
      <w:marLeft w:val="0"/>
      <w:marRight w:val="0"/>
      <w:marTop w:val="0"/>
      <w:marBottom w:val="0"/>
      <w:divBdr>
        <w:top w:val="none" w:sz="0" w:space="0" w:color="auto"/>
        <w:left w:val="none" w:sz="0" w:space="0" w:color="auto"/>
        <w:bottom w:val="none" w:sz="0" w:space="0" w:color="auto"/>
        <w:right w:val="none" w:sz="0" w:space="0" w:color="auto"/>
      </w:divBdr>
      <w:divsChild>
        <w:div w:id="542519622">
          <w:marLeft w:val="0"/>
          <w:marRight w:val="0"/>
          <w:marTop w:val="0"/>
          <w:marBottom w:val="0"/>
          <w:divBdr>
            <w:top w:val="none" w:sz="0" w:space="0" w:color="auto"/>
            <w:left w:val="none" w:sz="0" w:space="0" w:color="auto"/>
            <w:bottom w:val="none" w:sz="0" w:space="0" w:color="auto"/>
            <w:right w:val="none" w:sz="0" w:space="0" w:color="auto"/>
          </w:divBdr>
        </w:div>
      </w:divsChild>
    </w:div>
    <w:div w:id="1665476681">
      <w:bodyDiv w:val="1"/>
      <w:marLeft w:val="0"/>
      <w:marRight w:val="0"/>
      <w:marTop w:val="0"/>
      <w:marBottom w:val="0"/>
      <w:divBdr>
        <w:top w:val="none" w:sz="0" w:space="0" w:color="auto"/>
        <w:left w:val="none" w:sz="0" w:space="0" w:color="auto"/>
        <w:bottom w:val="none" w:sz="0" w:space="0" w:color="auto"/>
        <w:right w:val="none" w:sz="0" w:space="0" w:color="auto"/>
      </w:divBdr>
      <w:divsChild>
        <w:div w:id="625425629">
          <w:marLeft w:val="0"/>
          <w:marRight w:val="0"/>
          <w:marTop w:val="0"/>
          <w:marBottom w:val="0"/>
          <w:divBdr>
            <w:top w:val="none" w:sz="0" w:space="0" w:color="auto"/>
            <w:left w:val="none" w:sz="0" w:space="0" w:color="auto"/>
            <w:bottom w:val="none" w:sz="0" w:space="0" w:color="auto"/>
            <w:right w:val="none" w:sz="0" w:space="0" w:color="auto"/>
          </w:divBdr>
        </w:div>
        <w:div w:id="258221058">
          <w:marLeft w:val="0"/>
          <w:marRight w:val="0"/>
          <w:marTop w:val="0"/>
          <w:marBottom w:val="0"/>
          <w:divBdr>
            <w:top w:val="none" w:sz="0" w:space="0" w:color="auto"/>
            <w:left w:val="none" w:sz="0" w:space="0" w:color="auto"/>
            <w:bottom w:val="none" w:sz="0" w:space="0" w:color="auto"/>
            <w:right w:val="none" w:sz="0" w:space="0" w:color="auto"/>
          </w:divBdr>
        </w:div>
        <w:div w:id="1833906544">
          <w:marLeft w:val="0"/>
          <w:marRight w:val="0"/>
          <w:marTop w:val="0"/>
          <w:marBottom w:val="0"/>
          <w:divBdr>
            <w:top w:val="none" w:sz="0" w:space="0" w:color="auto"/>
            <w:left w:val="none" w:sz="0" w:space="0" w:color="auto"/>
            <w:bottom w:val="none" w:sz="0" w:space="0" w:color="auto"/>
            <w:right w:val="none" w:sz="0" w:space="0" w:color="auto"/>
          </w:divBdr>
        </w:div>
        <w:div w:id="549924080">
          <w:marLeft w:val="0"/>
          <w:marRight w:val="0"/>
          <w:marTop w:val="0"/>
          <w:marBottom w:val="0"/>
          <w:divBdr>
            <w:top w:val="none" w:sz="0" w:space="0" w:color="auto"/>
            <w:left w:val="none" w:sz="0" w:space="0" w:color="auto"/>
            <w:bottom w:val="none" w:sz="0" w:space="0" w:color="auto"/>
            <w:right w:val="none" w:sz="0" w:space="0" w:color="auto"/>
          </w:divBdr>
        </w:div>
        <w:div w:id="147676510">
          <w:marLeft w:val="0"/>
          <w:marRight w:val="0"/>
          <w:marTop w:val="0"/>
          <w:marBottom w:val="0"/>
          <w:divBdr>
            <w:top w:val="none" w:sz="0" w:space="0" w:color="auto"/>
            <w:left w:val="none" w:sz="0" w:space="0" w:color="auto"/>
            <w:bottom w:val="none" w:sz="0" w:space="0" w:color="auto"/>
            <w:right w:val="none" w:sz="0" w:space="0" w:color="auto"/>
          </w:divBdr>
        </w:div>
        <w:div w:id="337469390">
          <w:marLeft w:val="0"/>
          <w:marRight w:val="0"/>
          <w:marTop w:val="0"/>
          <w:marBottom w:val="0"/>
          <w:divBdr>
            <w:top w:val="none" w:sz="0" w:space="0" w:color="auto"/>
            <w:left w:val="none" w:sz="0" w:space="0" w:color="auto"/>
            <w:bottom w:val="none" w:sz="0" w:space="0" w:color="auto"/>
            <w:right w:val="none" w:sz="0" w:space="0" w:color="auto"/>
          </w:divBdr>
        </w:div>
        <w:div w:id="141121290">
          <w:marLeft w:val="0"/>
          <w:marRight w:val="0"/>
          <w:marTop w:val="0"/>
          <w:marBottom w:val="0"/>
          <w:divBdr>
            <w:top w:val="none" w:sz="0" w:space="0" w:color="auto"/>
            <w:left w:val="none" w:sz="0" w:space="0" w:color="auto"/>
            <w:bottom w:val="none" w:sz="0" w:space="0" w:color="auto"/>
            <w:right w:val="none" w:sz="0" w:space="0" w:color="auto"/>
          </w:divBdr>
        </w:div>
        <w:div w:id="1128427271">
          <w:marLeft w:val="0"/>
          <w:marRight w:val="0"/>
          <w:marTop w:val="0"/>
          <w:marBottom w:val="0"/>
          <w:divBdr>
            <w:top w:val="none" w:sz="0" w:space="0" w:color="auto"/>
            <w:left w:val="none" w:sz="0" w:space="0" w:color="auto"/>
            <w:bottom w:val="none" w:sz="0" w:space="0" w:color="auto"/>
            <w:right w:val="none" w:sz="0" w:space="0" w:color="auto"/>
          </w:divBdr>
        </w:div>
        <w:div w:id="1995180032">
          <w:marLeft w:val="0"/>
          <w:marRight w:val="0"/>
          <w:marTop w:val="0"/>
          <w:marBottom w:val="0"/>
          <w:divBdr>
            <w:top w:val="none" w:sz="0" w:space="0" w:color="auto"/>
            <w:left w:val="none" w:sz="0" w:space="0" w:color="auto"/>
            <w:bottom w:val="none" w:sz="0" w:space="0" w:color="auto"/>
            <w:right w:val="none" w:sz="0" w:space="0" w:color="auto"/>
          </w:divBdr>
        </w:div>
        <w:div w:id="2092119765">
          <w:marLeft w:val="0"/>
          <w:marRight w:val="0"/>
          <w:marTop w:val="0"/>
          <w:marBottom w:val="0"/>
          <w:divBdr>
            <w:top w:val="none" w:sz="0" w:space="0" w:color="auto"/>
            <w:left w:val="none" w:sz="0" w:space="0" w:color="auto"/>
            <w:bottom w:val="none" w:sz="0" w:space="0" w:color="auto"/>
            <w:right w:val="none" w:sz="0" w:space="0" w:color="auto"/>
          </w:divBdr>
        </w:div>
        <w:div w:id="835001579">
          <w:marLeft w:val="0"/>
          <w:marRight w:val="0"/>
          <w:marTop w:val="0"/>
          <w:marBottom w:val="0"/>
          <w:divBdr>
            <w:top w:val="none" w:sz="0" w:space="0" w:color="auto"/>
            <w:left w:val="none" w:sz="0" w:space="0" w:color="auto"/>
            <w:bottom w:val="none" w:sz="0" w:space="0" w:color="auto"/>
            <w:right w:val="none" w:sz="0" w:space="0" w:color="auto"/>
          </w:divBdr>
        </w:div>
        <w:div w:id="1934851761">
          <w:marLeft w:val="0"/>
          <w:marRight w:val="0"/>
          <w:marTop w:val="0"/>
          <w:marBottom w:val="0"/>
          <w:divBdr>
            <w:top w:val="none" w:sz="0" w:space="0" w:color="auto"/>
            <w:left w:val="none" w:sz="0" w:space="0" w:color="auto"/>
            <w:bottom w:val="none" w:sz="0" w:space="0" w:color="auto"/>
            <w:right w:val="none" w:sz="0" w:space="0" w:color="auto"/>
          </w:divBdr>
        </w:div>
        <w:div w:id="2000305490">
          <w:marLeft w:val="0"/>
          <w:marRight w:val="0"/>
          <w:marTop w:val="0"/>
          <w:marBottom w:val="0"/>
          <w:divBdr>
            <w:top w:val="none" w:sz="0" w:space="0" w:color="auto"/>
            <w:left w:val="none" w:sz="0" w:space="0" w:color="auto"/>
            <w:bottom w:val="none" w:sz="0" w:space="0" w:color="auto"/>
            <w:right w:val="none" w:sz="0" w:space="0" w:color="auto"/>
          </w:divBdr>
        </w:div>
        <w:div w:id="58286884">
          <w:marLeft w:val="0"/>
          <w:marRight w:val="0"/>
          <w:marTop w:val="0"/>
          <w:marBottom w:val="0"/>
          <w:divBdr>
            <w:top w:val="none" w:sz="0" w:space="0" w:color="auto"/>
            <w:left w:val="none" w:sz="0" w:space="0" w:color="auto"/>
            <w:bottom w:val="none" w:sz="0" w:space="0" w:color="auto"/>
            <w:right w:val="none" w:sz="0" w:space="0" w:color="auto"/>
          </w:divBdr>
        </w:div>
        <w:div w:id="316806578">
          <w:marLeft w:val="0"/>
          <w:marRight w:val="0"/>
          <w:marTop w:val="0"/>
          <w:marBottom w:val="0"/>
          <w:divBdr>
            <w:top w:val="none" w:sz="0" w:space="0" w:color="auto"/>
            <w:left w:val="none" w:sz="0" w:space="0" w:color="auto"/>
            <w:bottom w:val="none" w:sz="0" w:space="0" w:color="auto"/>
            <w:right w:val="none" w:sz="0" w:space="0" w:color="auto"/>
          </w:divBdr>
        </w:div>
        <w:div w:id="1326856783">
          <w:marLeft w:val="0"/>
          <w:marRight w:val="0"/>
          <w:marTop w:val="0"/>
          <w:marBottom w:val="0"/>
          <w:divBdr>
            <w:top w:val="none" w:sz="0" w:space="0" w:color="auto"/>
            <w:left w:val="none" w:sz="0" w:space="0" w:color="auto"/>
            <w:bottom w:val="none" w:sz="0" w:space="0" w:color="auto"/>
            <w:right w:val="none" w:sz="0" w:space="0" w:color="auto"/>
          </w:divBdr>
        </w:div>
        <w:div w:id="9182227">
          <w:marLeft w:val="0"/>
          <w:marRight w:val="0"/>
          <w:marTop w:val="0"/>
          <w:marBottom w:val="0"/>
          <w:divBdr>
            <w:top w:val="none" w:sz="0" w:space="0" w:color="auto"/>
            <w:left w:val="none" w:sz="0" w:space="0" w:color="auto"/>
            <w:bottom w:val="none" w:sz="0" w:space="0" w:color="auto"/>
            <w:right w:val="none" w:sz="0" w:space="0" w:color="auto"/>
          </w:divBdr>
        </w:div>
        <w:div w:id="472798090">
          <w:marLeft w:val="0"/>
          <w:marRight w:val="0"/>
          <w:marTop w:val="0"/>
          <w:marBottom w:val="0"/>
          <w:divBdr>
            <w:top w:val="none" w:sz="0" w:space="0" w:color="auto"/>
            <w:left w:val="none" w:sz="0" w:space="0" w:color="auto"/>
            <w:bottom w:val="none" w:sz="0" w:space="0" w:color="auto"/>
            <w:right w:val="none" w:sz="0" w:space="0" w:color="auto"/>
          </w:divBdr>
        </w:div>
        <w:div w:id="1997684595">
          <w:marLeft w:val="0"/>
          <w:marRight w:val="0"/>
          <w:marTop w:val="0"/>
          <w:marBottom w:val="0"/>
          <w:divBdr>
            <w:top w:val="none" w:sz="0" w:space="0" w:color="auto"/>
            <w:left w:val="none" w:sz="0" w:space="0" w:color="auto"/>
            <w:bottom w:val="none" w:sz="0" w:space="0" w:color="auto"/>
            <w:right w:val="none" w:sz="0" w:space="0" w:color="auto"/>
          </w:divBdr>
        </w:div>
        <w:div w:id="987905410">
          <w:marLeft w:val="0"/>
          <w:marRight w:val="0"/>
          <w:marTop w:val="0"/>
          <w:marBottom w:val="0"/>
          <w:divBdr>
            <w:top w:val="none" w:sz="0" w:space="0" w:color="auto"/>
            <w:left w:val="none" w:sz="0" w:space="0" w:color="auto"/>
            <w:bottom w:val="none" w:sz="0" w:space="0" w:color="auto"/>
            <w:right w:val="none" w:sz="0" w:space="0" w:color="auto"/>
          </w:divBdr>
        </w:div>
        <w:div w:id="951285040">
          <w:marLeft w:val="0"/>
          <w:marRight w:val="0"/>
          <w:marTop w:val="0"/>
          <w:marBottom w:val="0"/>
          <w:divBdr>
            <w:top w:val="none" w:sz="0" w:space="0" w:color="auto"/>
            <w:left w:val="none" w:sz="0" w:space="0" w:color="auto"/>
            <w:bottom w:val="none" w:sz="0" w:space="0" w:color="auto"/>
            <w:right w:val="none" w:sz="0" w:space="0" w:color="auto"/>
          </w:divBdr>
        </w:div>
        <w:div w:id="1505589679">
          <w:marLeft w:val="0"/>
          <w:marRight w:val="0"/>
          <w:marTop w:val="0"/>
          <w:marBottom w:val="0"/>
          <w:divBdr>
            <w:top w:val="none" w:sz="0" w:space="0" w:color="auto"/>
            <w:left w:val="none" w:sz="0" w:space="0" w:color="auto"/>
            <w:bottom w:val="none" w:sz="0" w:space="0" w:color="auto"/>
            <w:right w:val="none" w:sz="0" w:space="0" w:color="auto"/>
          </w:divBdr>
        </w:div>
        <w:div w:id="1504515289">
          <w:marLeft w:val="0"/>
          <w:marRight w:val="0"/>
          <w:marTop w:val="0"/>
          <w:marBottom w:val="0"/>
          <w:divBdr>
            <w:top w:val="none" w:sz="0" w:space="0" w:color="auto"/>
            <w:left w:val="none" w:sz="0" w:space="0" w:color="auto"/>
            <w:bottom w:val="none" w:sz="0" w:space="0" w:color="auto"/>
            <w:right w:val="none" w:sz="0" w:space="0" w:color="auto"/>
          </w:divBdr>
        </w:div>
        <w:div w:id="1744252947">
          <w:marLeft w:val="0"/>
          <w:marRight w:val="0"/>
          <w:marTop w:val="0"/>
          <w:marBottom w:val="0"/>
          <w:divBdr>
            <w:top w:val="none" w:sz="0" w:space="0" w:color="auto"/>
            <w:left w:val="none" w:sz="0" w:space="0" w:color="auto"/>
            <w:bottom w:val="none" w:sz="0" w:space="0" w:color="auto"/>
            <w:right w:val="none" w:sz="0" w:space="0" w:color="auto"/>
          </w:divBdr>
        </w:div>
        <w:div w:id="1580292525">
          <w:marLeft w:val="0"/>
          <w:marRight w:val="0"/>
          <w:marTop w:val="0"/>
          <w:marBottom w:val="0"/>
          <w:divBdr>
            <w:top w:val="none" w:sz="0" w:space="0" w:color="auto"/>
            <w:left w:val="none" w:sz="0" w:space="0" w:color="auto"/>
            <w:bottom w:val="none" w:sz="0" w:space="0" w:color="auto"/>
            <w:right w:val="none" w:sz="0" w:space="0" w:color="auto"/>
          </w:divBdr>
        </w:div>
        <w:div w:id="1503472531">
          <w:marLeft w:val="0"/>
          <w:marRight w:val="0"/>
          <w:marTop w:val="0"/>
          <w:marBottom w:val="0"/>
          <w:divBdr>
            <w:top w:val="none" w:sz="0" w:space="0" w:color="auto"/>
            <w:left w:val="none" w:sz="0" w:space="0" w:color="auto"/>
            <w:bottom w:val="none" w:sz="0" w:space="0" w:color="auto"/>
            <w:right w:val="none" w:sz="0" w:space="0" w:color="auto"/>
          </w:divBdr>
        </w:div>
        <w:div w:id="1058475507">
          <w:marLeft w:val="0"/>
          <w:marRight w:val="0"/>
          <w:marTop w:val="0"/>
          <w:marBottom w:val="0"/>
          <w:divBdr>
            <w:top w:val="none" w:sz="0" w:space="0" w:color="auto"/>
            <w:left w:val="none" w:sz="0" w:space="0" w:color="auto"/>
            <w:bottom w:val="none" w:sz="0" w:space="0" w:color="auto"/>
            <w:right w:val="none" w:sz="0" w:space="0" w:color="auto"/>
          </w:divBdr>
        </w:div>
        <w:div w:id="650449877">
          <w:marLeft w:val="0"/>
          <w:marRight w:val="0"/>
          <w:marTop w:val="0"/>
          <w:marBottom w:val="0"/>
          <w:divBdr>
            <w:top w:val="none" w:sz="0" w:space="0" w:color="auto"/>
            <w:left w:val="none" w:sz="0" w:space="0" w:color="auto"/>
            <w:bottom w:val="none" w:sz="0" w:space="0" w:color="auto"/>
            <w:right w:val="none" w:sz="0" w:space="0" w:color="auto"/>
          </w:divBdr>
        </w:div>
        <w:div w:id="1862434126">
          <w:marLeft w:val="0"/>
          <w:marRight w:val="0"/>
          <w:marTop w:val="0"/>
          <w:marBottom w:val="0"/>
          <w:divBdr>
            <w:top w:val="none" w:sz="0" w:space="0" w:color="auto"/>
            <w:left w:val="none" w:sz="0" w:space="0" w:color="auto"/>
            <w:bottom w:val="none" w:sz="0" w:space="0" w:color="auto"/>
            <w:right w:val="none" w:sz="0" w:space="0" w:color="auto"/>
          </w:divBdr>
        </w:div>
        <w:div w:id="1324553358">
          <w:marLeft w:val="0"/>
          <w:marRight w:val="0"/>
          <w:marTop w:val="0"/>
          <w:marBottom w:val="0"/>
          <w:divBdr>
            <w:top w:val="none" w:sz="0" w:space="0" w:color="auto"/>
            <w:left w:val="none" w:sz="0" w:space="0" w:color="auto"/>
            <w:bottom w:val="none" w:sz="0" w:space="0" w:color="auto"/>
            <w:right w:val="none" w:sz="0" w:space="0" w:color="auto"/>
          </w:divBdr>
        </w:div>
        <w:div w:id="178663961">
          <w:marLeft w:val="0"/>
          <w:marRight w:val="0"/>
          <w:marTop w:val="0"/>
          <w:marBottom w:val="0"/>
          <w:divBdr>
            <w:top w:val="none" w:sz="0" w:space="0" w:color="auto"/>
            <w:left w:val="none" w:sz="0" w:space="0" w:color="auto"/>
            <w:bottom w:val="none" w:sz="0" w:space="0" w:color="auto"/>
            <w:right w:val="none" w:sz="0" w:space="0" w:color="auto"/>
          </w:divBdr>
        </w:div>
        <w:div w:id="1934318619">
          <w:marLeft w:val="0"/>
          <w:marRight w:val="0"/>
          <w:marTop w:val="0"/>
          <w:marBottom w:val="0"/>
          <w:divBdr>
            <w:top w:val="none" w:sz="0" w:space="0" w:color="auto"/>
            <w:left w:val="none" w:sz="0" w:space="0" w:color="auto"/>
            <w:bottom w:val="none" w:sz="0" w:space="0" w:color="auto"/>
            <w:right w:val="none" w:sz="0" w:space="0" w:color="auto"/>
          </w:divBdr>
        </w:div>
        <w:div w:id="649603079">
          <w:marLeft w:val="0"/>
          <w:marRight w:val="0"/>
          <w:marTop w:val="0"/>
          <w:marBottom w:val="0"/>
          <w:divBdr>
            <w:top w:val="none" w:sz="0" w:space="0" w:color="auto"/>
            <w:left w:val="none" w:sz="0" w:space="0" w:color="auto"/>
            <w:bottom w:val="none" w:sz="0" w:space="0" w:color="auto"/>
            <w:right w:val="none" w:sz="0" w:space="0" w:color="auto"/>
          </w:divBdr>
        </w:div>
        <w:div w:id="905995606">
          <w:marLeft w:val="0"/>
          <w:marRight w:val="0"/>
          <w:marTop w:val="0"/>
          <w:marBottom w:val="0"/>
          <w:divBdr>
            <w:top w:val="none" w:sz="0" w:space="0" w:color="auto"/>
            <w:left w:val="none" w:sz="0" w:space="0" w:color="auto"/>
            <w:bottom w:val="none" w:sz="0" w:space="0" w:color="auto"/>
            <w:right w:val="none" w:sz="0" w:space="0" w:color="auto"/>
          </w:divBdr>
        </w:div>
        <w:div w:id="946690714">
          <w:marLeft w:val="0"/>
          <w:marRight w:val="0"/>
          <w:marTop w:val="0"/>
          <w:marBottom w:val="0"/>
          <w:divBdr>
            <w:top w:val="none" w:sz="0" w:space="0" w:color="auto"/>
            <w:left w:val="none" w:sz="0" w:space="0" w:color="auto"/>
            <w:bottom w:val="none" w:sz="0" w:space="0" w:color="auto"/>
            <w:right w:val="none" w:sz="0" w:space="0" w:color="auto"/>
          </w:divBdr>
        </w:div>
        <w:div w:id="1902717490">
          <w:marLeft w:val="0"/>
          <w:marRight w:val="0"/>
          <w:marTop w:val="0"/>
          <w:marBottom w:val="0"/>
          <w:divBdr>
            <w:top w:val="none" w:sz="0" w:space="0" w:color="auto"/>
            <w:left w:val="none" w:sz="0" w:space="0" w:color="auto"/>
            <w:bottom w:val="none" w:sz="0" w:space="0" w:color="auto"/>
            <w:right w:val="none" w:sz="0" w:space="0" w:color="auto"/>
          </w:divBdr>
        </w:div>
        <w:div w:id="1260793192">
          <w:marLeft w:val="0"/>
          <w:marRight w:val="0"/>
          <w:marTop w:val="0"/>
          <w:marBottom w:val="0"/>
          <w:divBdr>
            <w:top w:val="none" w:sz="0" w:space="0" w:color="auto"/>
            <w:left w:val="none" w:sz="0" w:space="0" w:color="auto"/>
            <w:bottom w:val="none" w:sz="0" w:space="0" w:color="auto"/>
            <w:right w:val="none" w:sz="0" w:space="0" w:color="auto"/>
          </w:divBdr>
        </w:div>
        <w:div w:id="2069187739">
          <w:marLeft w:val="0"/>
          <w:marRight w:val="0"/>
          <w:marTop w:val="0"/>
          <w:marBottom w:val="0"/>
          <w:divBdr>
            <w:top w:val="none" w:sz="0" w:space="0" w:color="auto"/>
            <w:left w:val="none" w:sz="0" w:space="0" w:color="auto"/>
            <w:bottom w:val="none" w:sz="0" w:space="0" w:color="auto"/>
            <w:right w:val="none" w:sz="0" w:space="0" w:color="auto"/>
          </w:divBdr>
        </w:div>
        <w:div w:id="1658998532">
          <w:marLeft w:val="0"/>
          <w:marRight w:val="0"/>
          <w:marTop w:val="0"/>
          <w:marBottom w:val="0"/>
          <w:divBdr>
            <w:top w:val="none" w:sz="0" w:space="0" w:color="auto"/>
            <w:left w:val="none" w:sz="0" w:space="0" w:color="auto"/>
            <w:bottom w:val="none" w:sz="0" w:space="0" w:color="auto"/>
            <w:right w:val="none" w:sz="0" w:space="0" w:color="auto"/>
          </w:divBdr>
        </w:div>
        <w:div w:id="2031297828">
          <w:marLeft w:val="0"/>
          <w:marRight w:val="0"/>
          <w:marTop w:val="0"/>
          <w:marBottom w:val="0"/>
          <w:divBdr>
            <w:top w:val="none" w:sz="0" w:space="0" w:color="auto"/>
            <w:left w:val="none" w:sz="0" w:space="0" w:color="auto"/>
            <w:bottom w:val="none" w:sz="0" w:space="0" w:color="auto"/>
            <w:right w:val="none" w:sz="0" w:space="0" w:color="auto"/>
          </w:divBdr>
        </w:div>
        <w:div w:id="1980305637">
          <w:marLeft w:val="0"/>
          <w:marRight w:val="0"/>
          <w:marTop w:val="0"/>
          <w:marBottom w:val="0"/>
          <w:divBdr>
            <w:top w:val="none" w:sz="0" w:space="0" w:color="auto"/>
            <w:left w:val="none" w:sz="0" w:space="0" w:color="auto"/>
            <w:bottom w:val="none" w:sz="0" w:space="0" w:color="auto"/>
            <w:right w:val="none" w:sz="0" w:space="0" w:color="auto"/>
          </w:divBdr>
        </w:div>
        <w:div w:id="655112124">
          <w:marLeft w:val="0"/>
          <w:marRight w:val="0"/>
          <w:marTop w:val="0"/>
          <w:marBottom w:val="0"/>
          <w:divBdr>
            <w:top w:val="none" w:sz="0" w:space="0" w:color="auto"/>
            <w:left w:val="none" w:sz="0" w:space="0" w:color="auto"/>
            <w:bottom w:val="none" w:sz="0" w:space="0" w:color="auto"/>
            <w:right w:val="none" w:sz="0" w:space="0" w:color="auto"/>
          </w:divBdr>
        </w:div>
        <w:div w:id="1231619044">
          <w:marLeft w:val="0"/>
          <w:marRight w:val="0"/>
          <w:marTop w:val="0"/>
          <w:marBottom w:val="0"/>
          <w:divBdr>
            <w:top w:val="none" w:sz="0" w:space="0" w:color="auto"/>
            <w:left w:val="none" w:sz="0" w:space="0" w:color="auto"/>
            <w:bottom w:val="none" w:sz="0" w:space="0" w:color="auto"/>
            <w:right w:val="none" w:sz="0" w:space="0" w:color="auto"/>
          </w:divBdr>
        </w:div>
        <w:div w:id="1543637986">
          <w:marLeft w:val="0"/>
          <w:marRight w:val="0"/>
          <w:marTop w:val="0"/>
          <w:marBottom w:val="0"/>
          <w:divBdr>
            <w:top w:val="none" w:sz="0" w:space="0" w:color="auto"/>
            <w:left w:val="none" w:sz="0" w:space="0" w:color="auto"/>
            <w:bottom w:val="none" w:sz="0" w:space="0" w:color="auto"/>
            <w:right w:val="none" w:sz="0" w:space="0" w:color="auto"/>
          </w:divBdr>
        </w:div>
        <w:div w:id="1684743226">
          <w:marLeft w:val="0"/>
          <w:marRight w:val="0"/>
          <w:marTop w:val="0"/>
          <w:marBottom w:val="0"/>
          <w:divBdr>
            <w:top w:val="none" w:sz="0" w:space="0" w:color="auto"/>
            <w:left w:val="none" w:sz="0" w:space="0" w:color="auto"/>
            <w:bottom w:val="none" w:sz="0" w:space="0" w:color="auto"/>
            <w:right w:val="none" w:sz="0" w:space="0" w:color="auto"/>
          </w:divBdr>
        </w:div>
        <w:div w:id="1353874402">
          <w:marLeft w:val="0"/>
          <w:marRight w:val="0"/>
          <w:marTop w:val="0"/>
          <w:marBottom w:val="0"/>
          <w:divBdr>
            <w:top w:val="none" w:sz="0" w:space="0" w:color="auto"/>
            <w:left w:val="none" w:sz="0" w:space="0" w:color="auto"/>
            <w:bottom w:val="none" w:sz="0" w:space="0" w:color="auto"/>
            <w:right w:val="none" w:sz="0" w:space="0" w:color="auto"/>
          </w:divBdr>
        </w:div>
        <w:div w:id="1279288884">
          <w:marLeft w:val="0"/>
          <w:marRight w:val="0"/>
          <w:marTop w:val="0"/>
          <w:marBottom w:val="0"/>
          <w:divBdr>
            <w:top w:val="none" w:sz="0" w:space="0" w:color="auto"/>
            <w:left w:val="none" w:sz="0" w:space="0" w:color="auto"/>
            <w:bottom w:val="none" w:sz="0" w:space="0" w:color="auto"/>
            <w:right w:val="none" w:sz="0" w:space="0" w:color="auto"/>
          </w:divBdr>
        </w:div>
        <w:div w:id="32585442">
          <w:marLeft w:val="0"/>
          <w:marRight w:val="0"/>
          <w:marTop w:val="0"/>
          <w:marBottom w:val="0"/>
          <w:divBdr>
            <w:top w:val="none" w:sz="0" w:space="0" w:color="auto"/>
            <w:left w:val="none" w:sz="0" w:space="0" w:color="auto"/>
            <w:bottom w:val="none" w:sz="0" w:space="0" w:color="auto"/>
            <w:right w:val="none" w:sz="0" w:space="0" w:color="auto"/>
          </w:divBdr>
        </w:div>
        <w:div w:id="403383030">
          <w:marLeft w:val="0"/>
          <w:marRight w:val="0"/>
          <w:marTop w:val="0"/>
          <w:marBottom w:val="0"/>
          <w:divBdr>
            <w:top w:val="none" w:sz="0" w:space="0" w:color="auto"/>
            <w:left w:val="none" w:sz="0" w:space="0" w:color="auto"/>
            <w:bottom w:val="none" w:sz="0" w:space="0" w:color="auto"/>
            <w:right w:val="none" w:sz="0" w:space="0" w:color="auto"/>
          </w:divBdr>
        </w:div>
        <w:div w:id="1328052940">
          <w:marLeft w:val="0"/>
          <w:marRight w:val="0"/>
          <w:marTop w:val="0"/>
          <w:marBottom w:val="0"/>
          <w:divBdr>
            <w:top w:val="none" w:sz="0" w:space="0" w:color="auto"/>
            <w:left w:val="none" w:sz="0" w:space="0" w:color="auto"/>
            <w:bottom w:val="none" w:sz="0" w:space="0" w:color="auto"/>
            <w:right w:val="none" w:sz="0" w:space="0" w:color="auto"/>
          </w:divBdr>
        </w:div>
        <w:div w:id="140191983">
          <w:marLeft w:val="0"/>
          <w:marRight w:val="0"/>
          <w:marTop w:val="0"/>
          <w:marBottom w:val="0"/>
          <w:divBdr>
            <w:top w:val="none" w:sz="0" w:space="0" w:color="auto"/>
            <w:left w:val="none" w:sz="0" w:space="0" w:color="auto"/>
            <w:bottom w:val="none" w:sz="0" w:space="0" w:color="auto"/>
            <w:right w:val="none" w:sz="0" w:space="0" w:color="auto"/>
          </w:divBdr>
        </w:div>
        <w:div w:id="1778745302">
          <w:marLeft w:val="0"/>
          <w:marRight w:val="0"/>
          <w:marTop w:val="0"/>
          <w:marBottom w:val="0"/>
          <w:divBdr>
            <w:top w:val="none" w:sz="0" w:space="0" w:color="auto"/>
            <w:left w:val="none" w:sz="0" w:space="0" w:color="auto"/>
            <w:bottom w:val="none" w:sz="0" w:space="0" w:color="auto"/>
            <w:right w:val="none" w:sz="0" w:space="0" w:color="auto"/>
          </w:divBdr>
        </w:div>
        <w:div w:id="1403522786">
          <w:marLeft w:val="0"/>
          <w:marRight w:val="0"/>
          <w:marTop w:val="0"/>
          <w:marBottom w:val="0"/>
          <w:divBdr>
            <w:top w:val="none" w:sz="0" w:space="0" w:color="auto"/>
            <w:left w:val="none" w:sz="0" w:space="0" w:color="auto"/>
            <w:bottom w:val="none" w:sz="0" w:space="0" w:color="auto"/>
            <w:right w:val="none" w:sz="0" w:space="0" w:color="auto"/>
          </w:divBdr>
        </w:div>
        <w:div w:id="1950119483">
          <w:marLeft w:val="0"/>
          <w:marRight w:val="0"/>
          <w:marTop w:val="0"/>
          <w:marBottom w:val="0"/>
          <w:divBdr>
            <w:top w:val="none" w:sz="0" w:space="0" w:color="auto"/>
            <w:left w:val="none" w:sz="0" w:space="0" w:color="auto"/>
            <w:bottom w:val="none" w:sz="0" w:space="0" w:color="auto"/>
            <w:right w:val="none" w:sz="0" w:space="0" w:color="auto"/>
          </w:divBdr>
        </w:div>
      </w:divsChild>
    </w:div>
    <w:div w:id="1668048732">
      <w:bodyDiv w:val="1"/>
      <w:marLeft w:val="0"/>
      <w:marRight w:val="0"/>
      <w:marTop w:val="0"/>
      <w:marBottom w:val="0"/>
      <w:divBdr>
        <w:top w:val="none" w:sz="0" w:space="0" w:color="auto"/>
        <w:left w:val="none" w:sz="0" w:space="0" w:color="auto"/>
        <w:bottom w:val="none" w:sz="0" w:space="0" w:color="auto"/>
        <w:right w:val="none" w:sz="0" w:space="0" w:color="auto"/>
      </w:divBdr>
      <w:divsChild>
        <w:div w:id="1237085401">
          <w:marLeft w:val="0"/>
          <w:marRight w:val="0"/>
          <w:marTop w:val="0"/>
          <w:marBottom w:val="0"/>
          <w:divBdr>
            <w:top w:val="none" w:sz="0" w:space="0" w:color="auto"/>
            <w:left w:val="none" w:sz="0" w:space="0" w:color="auto"/>
            <w:bottom w:val="none" w:sz="0" w:space="0" w:color="auto"/>
            <w:right w:val="none" w:sz="0" w:space="0" w:color="auto"/>
          </w:divBdr>
        </w:div>
      </w:divsChild>
    </w:div>
    <w:div w:id="1672877070">
      <w:bodyDiv w:val="1"/>
      <w:marLeft w:val="0"/>
      <w:marRight w:val="0"/>
      <w:marTop w:val="0"/>
      <w:marBottom w:val="0"/>
      <w:divBdr>
        <w:top w:val="none" w:sz="0" w:space="0" w:color="auto"/>
        <w:left w:val="none" w:sz="0" w:space="0" w:color="auto"/>
        <w:bottom w:val="none" w:sz="0" w:space="0" w:color="auto"/>
        <w:right w:val="none" w:sz="0" w:space="0" w:color="auto"/>
      </w:divBdr>
    </w:div>
    <w:div w:id="1688747208">
      <w:bodyDiv w:val="1"/>
      <w:marLeft w:val="0"/>
      <w:marRight w:val="0"/>
      <w:marTop w:val="0"/>
      <w:marBottom w:val="0"/>
      <w:divBdr>
        <w:top w:val="none" w:sz="0" w:space="0" w:color="auto"/>
        <w:left w:val="none" w:sz="0" w:space="0" w:color="auto"/>
        <w:bottom w:val="none" w:sz="0" w:space="0" w:color="auto"/>
        <w:right w:val="none" w:sz="0" w:space="0" w:color="auto"/>
      </w:divBdr>
      <w:divsChild>
        <w:div w:id="736976391">
          <w:marLeft w:val="420"/>
          <w:marRight w:val="0"/>
          <w:marTop w:val="0"/>
          <w:marBottom w:val="0"/>
          <w:divBdr>
            <w:top w:val="none" w:sz="0" w:space="0" w:color="auto"/>
            <w:left w:val="none" w:sz="0" w:space="0" w:color="auto"/>
            <w:bottom w:val="none" w:sz="0" w:space="0" w:color="auto"/>
            <w:right w:val="none" w:sz="0" w:space="0" w:color="auto"/>
          </w:divBdr>
        </w:div>
      </w:divsChild>
    </w:div>
    <w:div w:id="1699283118">
      <w:bodyDiv w:val="1"/>
      <w:marLeft w:val="0"/>
      <w:marRight w:val="0"/>
      <w:marTop w:val="0"/>
      <w:marBottom w:val="0"/>
      <w:divBdr>
        <w:top w:val="none" w:sz="0" w:space="0" w:color="auto"/>
        <w:left w:val="none" w:sz="0" w:space="0" w:color="auto"/>
        <w:bottom w:val="none" w:sz="0" w:space="0" w:color="auto"/>
        <w:right w:val="none" w:sz="0" w:space="0" w:color="auto"/>
      </w:divBdr>
    </w:div>
    <w:div w:id="1704869084">
      <w:bodyDiv w:val="1"/>
      <w:marLeft w:val="0"/>
      <w:marRight w:val="0"/>
      <w:marTop w:val="0"/>
      <w:marBottom w:val="0"/>
      <w:divBdr>
        <w:top w:val="none" w:sz="0" w:space="0" w:color="auto"/>
        <w:left w:val="none" w:sz="0" w:space="0" w:color="auto"/>
        <w:bottom w:val="none" w:sz="0" w:space="0" w:color="auto"/>
        <w:right w:val="none" w:sz="0" w:space="0" w:color="auto"/>
      </w:divBdr>
    </w:div>
    <w:div w:id="1761678826">
      <w:bodyDiv w:val="1"/>
      <w:marLeft w:val="0"/>
      <w:marRight w:val="0"/>
      <w:marTop w:val="0"/>
      <w:marBottom w:val="0"/>
      <w:divBdr>
        <w:top w:val="none" w:sz="0" w:space="0" w:color="auto"/>
        <w:left w:val="none" w:sz="0" w:space="0" w:color="auto"/>
        <w:bottom w:val="none" w:sz="0" w:space="0" w:color="auto"/>
        <w:right w:val="none" w:sz="0" w:space="0" w:color="auto"/>
      </w:divBdr>
      <w:divsChild>
        <w:div w:id="1779060761">
          <w:marLeft w:val="0"/>
          <w:marRight w:val="0"/>
          <w:marTop w:val="0"/>
          <w:marBottom w:val="0"/>
          <w:divBdr>
            <w:top w:val="none" w:sz="0" w:space="0" w:color="auto"/>
            <w:left w:val="none" w:sz="0" w:space="0" w:color="auto"/>
            <w:bottom w:val="none" w:sz="0" w:space="0" w:color="auto"/>
            <w:right w:val="none" w:sz="0" w:space="0" w:color="auto"/>
          </w:divBdr>
        </w:div>
      </w:divsChild>
    </w:div>
    <w:div w:id="1763647411">
      <w:bodyDiv w:val="1"/>
      <w:marLeft w:val="0"/>
      <w:marRight w:val="0"/>
      <w:marTop w:val="0"/>
      <w:marBottom w:val="0"/>
      <w:divBdr>
        <w:top w:val="none" w:sz="0" w:space="0" w:color="auto"/>
        <w:left w:val="none" w:sz="0" w:space="0" w:color="auto"/>
        <w:bottom w:val="none" w:sz="0" w:space="0" w:color="auto"/>
        <w:right w:val="none" w:sz="0" w:space="0" w:color="auto"/>
      </w:divBdr>
    </w:div>
    <w:div w:id="1763991986">
      <w:bodyDiv w:val="1"/>
      <w:marLeft w:val="0"/>
      <w:marRight w:val="0"/>
      <w:marTop w:val="0"/>
      <w:marBottom w:val="0"/>
      <w:divBdr>
        <w:top w:val="none" w:sz="0" w:space="0" w:color="auto"/>
        <w:left w:val="none" w:sz="0" w:space="0" w:color="auto"/>
        <w:bottom w:val="none" w:sz="0" w:space="0" w:color="auto"/>
        <w:right w:val="none" w:sz="0" w:space="0" w:color="auto"/>
      </w:divBdr>
    </w:div>
    <w:div w:id="1775511284">
      <w:bodyDiv w:val="1"/>
      <w:marLeft w:val="0"/>
      <w:marRight w:val="0"/>
      <w:marTop w:val="0"/>
      <w:marBottom w:val="0"/>
      <w:divBdr>
        <w:top w:val="none" w:sz="0" w:space="0" w:color="auto"/>
        <w:left w:val="none" w:sz="0" w:space="0" w:color="auto"/>
        <w:bottom w:val="none" w:sz="0" w:space="0" w:color="auto"/>
        <w:right w:val="none" w:sz="0" w:space="0" w:color="auto"/>
      </w:divBdr>
      <w:divsChild>
        <w:div w:id="1522432469">
          <w:marLeft w:val="0"/>
          <w:marRight w:val="0"/>
          <w:marTop w:val="0"/>
          <w:marBottom w:val="0"/>
          <w:divBdr>
            <w:top w:val="none" w:sz="0" w:space="0" w:color="auto"/>
            <w:left w:val="none" w:sz="0" w:space="0" w:color="auto"/>
            <w:bottom w:val="none" w:sz="0" w:space="0" w:color="auto"/>
            <w:right w:val="none" w:sz="0" w:space="0" w:color="auto"/>
          </w:divBdr>
        </w:div>
        <w:div w:id="309868834">
          <w:marLeft w:val="0"/>
          <w:marRight w:val="0"/>
          <w:marTop w:val="0"/>
          <w:marBottom w:val="0"/>
          <w:divBdr>
            <w:top w:val="none" w:sz="0" w:space="0" w:color="auto"/>
            <w:left w:val="none" w:sz="0" w:space="0" w:color="auto"/>
            <w:bottom w:val="none" w:sz="0" w:space="0" w:color="auto"/>
            <w:right w:val="none" w:sz="0" w:space="0" w:color="auto"/>
          </w:divBdr>
        </w:div>
        <w:div w:id="1569026689">
          <w:marLeft w:val="0"/>
          <w:marRight w:val="0"/>
          <w:marTop w:val="0"/>
          <w:marBottom w:val="0"/>
          <w:divBdr>
            <w:top w:val="none" w:sz="0" w:space="0" w:color="auto"/>
            <w:left w:val="none" w:sz="0" w:space="0" w:color="auto"/>
            <w:bottom w:val="none" w:sz="0" w:space="0" w:color="auto"/>
            <w:right w:val="none" w:sz="0" w:space="0" w:color="auto"/>
          </w:divBdr>
        </w:div>
      </w:divsChild>
    </w:div>
    <w:div w:id="1848671051">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62937680">
      <w:bodyDiv w:val="1"/>
      <w:marLeft w:val="0"/>
      <w:marRight w:val="0"/>
      <w:marTop w:val="0"/>
      <w:marBottom w:val="0"/>
      <w:divBdr>
        <w:top w:val="none" w:sz="0" w:space="0" w:color="auto"/>
        <w:left w:val="none" w:sz="0" w:space="0" w:color="auto"/>
        <w:bottom w:val="none" w:sz="0" w:space="0" w:color="auto"/>
        <w:right w:val="none" w:sz="0" w:space="0" w:color="auto"/>
      </w:divBdr>
    </w:div>
    <w:div w:id="1883057170">
      <w:bodyDiv w:val="1"/>
      <w:marLeft w:val="0"/>
      <w:marRight w:val="0"/>
      <w:marTop w:val="0"/>
      <w:marBottom w:val="0"/>
      <w:divBdr>
        <w:top w:val="none" w:sz="0" w:space="0" w:color="auto"/>
        <w:left w:val="none" w:sz="0" w:space="0" w:color="auto"/>
        <w:bottom w:val="none" w:sz="0" w:space="0" w:color="auto"/>
        <w:right w:val="none" w:sz="0" w:space="0" w:color="auto"/>
      </w:divBdr>
    </w:div>
    <w:div w:id="1895045420">
      <w:bodyDiv w:val="1"/>
      <w:marLeft w:val="0"/>
      <w:marRight w:val="0"/>
      <w:marTop w:val="0"/>
      <w:marBottom w:val="0"/>
      <w:divBdr>
        <w:top w:val="none" w:sz="0" w:space="0" w:color="auto"/>
        <w:left w:val="none" w:sz="0" w:space="0" w:color="auto"/>
        <w:bottom w:val="none" w:sz="0" w:space="0" w:color="auto"/>
        <w:right w:val="none" w:sz="0" w:space="0" w:color="auto"/>
      </w:divBdr>
    </w:div>
    <w:div w:id="1900095825">
      <w:bodyDiv w:val="1"/>
      <w:marLeft w:val="0"/>
      <w:marRight w:val="0"/>
      <w:marTop w:val="0"/>
      <w:marBottom w:val="0"/>
      <w:divBdr>
        <w:top w:val="none" w:sz="0" w:space="0" w:color="auto"/>
        <w:left w:val="none" w:sz="0" w:space="0" w:color="auto"/>
        <w:bottom w:val="none" w:sz="0" w:space="0" w:color="auto"/>
        <w:right w:val="none" w:sz="0" w:space="0" w:color="auto"/>
      </w:divBdr>
      <w:divsChild>
        <w:div w:id="585650788">
          <w:marLeft w:val="0"/>
          <w:marRight w:val="0"/>
          <w:marTop w:val="0"/>
          <w:marBottom w:val="0"/>
          <w:divBdr>
            <w:top w:val="none" w:sz="0" w:space="0" w:color="auto"/>
            <w:left w:val="none" w:sz="0" w:space="0" w:color="auto"/>
            <w:bottom w:val="none" w:sz="0" w:space="0" w:color="auto"/>
            <w:right w:val="none" w:sz="0" w:space="0" w:color="auto"/>
          </w:divBdr>
        </w:div>
      </w:divsChild>
    </w:div>
    <w:div w:id="1920409687">
      <w:bodyDiv w:val="1"/>
      <w:marLeft w:val="0"/>
      <w:marRight w:val="0"/>
      <w:marTop w:val="0"/>
      <w:marBottom w:val="0"/>
      <w:divBdr>
        <w:top w:val="none" w:sz="0" w:space="0" w:color="auto"/>
        <w:left w:val="none" w:sz="0" w:space="0" w:color="auto"/>
        <w:bottom w:val="none" w:sz="0" w:space="0" w:color="auto"/>
        <w:right w:val="none" w:sz="0" w:space="0" w:color="auto"/>
      </w:divBdr>
    </w:div>
    <w:div w:id="1932397517">
      <w:bodyDiv w:val="1"/>
      <w:marLeft w:val="0"/>
      <w:marRight w:val="0"/>
      <w:marTop w:val="0"/>
      <w:marBottom w:val="0"/>
      <w:divBdr>
        <w:top w:val="none" w:sz="0" w:space="0" w:color="auto"/>
        <w:left w:val="none" w:sz="0" w:space="0" w:color="auto"/>
        <w:bottom w:val="none" w:sz="0" w:space="0" w:color="auto"/>
        <w:right w:val="none" w:sz="0" w:space="0" w:color="auto"/>
      </w:divBdr>
    </w:div>
    <w:div w:id="2013411130">
      <w:bodyDiv w:val="1"/>
      <w:marLeft w:val="0"/>
      <w:marRight w:val="0"/>
      <w:marTop w:val="0"/>
      <w:marBottom w:val="0"/>
      <w:divBdr>
        <w:top w:val="none" w:sz="0" w:space="0" w:color="auto"/>
        <w:left w:val="none" w:sz="0" w:space="0" w:color="auto"/>
        <w:bottom w:val="none" w:sz="0" w:space="0" w:color="auto"/>
        <w:right w:val="none" w:sz="0" w:space="0" w:color="auto"/>
      </w:divBdr>
    </w:div>
    <w:div w:id="2037345412">
      <w:bodyDiv w:val="1"/>
      <w:marLeft w:val="0"/>
      <w:marRight w:val="0"/>
      <w:marTop w:val="0"/>
      <w:marBottom w:val="0"/>
      <w:divBdr>
        <w:top w:val="none" w:sz="0" w:space="0" w:color="auto"/>
        <w:left w:val="none" w:sz="0" w:space="0" w:color="auto"/>
        <w:bottom w:val="none" w:sz="0" w:space="0" w:color="auto"/>
        <w:right w:val="none" w:sz="0" w:space="0" w:color="auto"/>
      </w:divBdr>
    </w:div>
    <w:div w:id="2047369571">
      <w:bodyDiv w:val="1"/>
      <w:marLeft w:val="0"/>
      <w:marRight w:val="0"/>
      <w:marTop w:val="0"/>
      <w:marBottom w:val="0"/>
      <w:divBdr>
        <w:top w:val="none" w:sz="0" w:space="0" w:color="auto"/>
        <w:left w:val="none" w:sz="0" w:space="0" w:color="auto"/>
        <w:bottom w:val="none" w:sz="0" w:space="0" w:color="auto"/>
        <w:right w:val="none" w:sz="0" w:space="0" w:color="auto"/>
      </w:divBdr>
    </w:div>
    <w:div w:id="2051492489">
      <w:bodyDiv w:val="1"/>
      <w:marLeft w:val="0"/>
      <w:marRight w:val="0"/>
      <w:marTop w:val="0"/>
      <w:marBottom w:val="0"/>
      <w:divBdr>
        <w:top w:val="none" w:sz="0" w:space="0" w:color="auto"/>
        <w:left w:val="none" w:sz="0" w:space="0" w:color="auto"/>
        <w:bottom w:val="none" w:sz="0" w:space="0" w:color="auto"/>
        <w:right w:val="none" w:sz="0" w:space="0" w:color="auto"/>
      </w:divBdr>
      <w:divsChild>
        <w:div w:id="1054810032">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333000617">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377394362">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 w:id="2064208508">
      <w:bodyDiv w:val="1"/>
      <w:marLeft w:val="0"/>
      <w:marRight w:val="0"/>
      <w:marTop w:val="0"/>
      <w:marBottom w:val="0"/>
      <w:divBdr>
        <w:top w:val="none" w:sz="0" w:space="0" w:color="auto"/>
        <w:left w:val="none" w:sz="0" w:space="0" w:color="auto"/>
        <w:bottom w:val="none" w:sz="0" w:space="0" w:color="auto"/>
        <w:right w:val="none" w:sz="0" w:space="0" w:color="auto"/>
      </w:divBdr>
    </w:div>
    <w:div w:id="2094812762">
      <w:bodyDiv w:val="1"/>
      <w:marLeft w:val="0"/>
      <w:marRight w:val="0"/>
      <w:marTop w:val="0"/>
      <w:marBottom w:val="0"/>
      <w:divBdr>
        <w:top w:val="none" w:sz="0" w:space="0" w:color="auto"/>
        <w:left w:val="none" w:sz="0" w:space="0" w:color="auto"/>
        <w:bottom w:val="none" w:sz="0" w:space="0" w:color="auto"/>
        <w:right w:val="none" w:sz="0" w:space="0" w:color="auto"/>
      </w:divBdr>
    </w:div>
    <w:div w:id="2124230768">
      <w:bodyDiv w:val="1"/>
      <w:marLeft w:val="0"/>
      <w:marRight w:val="0"/>
      <w:marTop w:val="0"/>
      <w:marBottom w:val="0"/>
      <w:divBdr>
        <w:top w:val="none" w:sz="0" w:space="0" w:color="auto"/>
        <w:left w:val="none" w:sz="0" w:space="0" w:color="auto"/>
        <w:bottom w:val="none" w:sz="0" w:space="0" w:color="auto"/>
        <w:right w:val="none" w:sz="0" w:space="0" w:color="auto"/>
      </w:divBdr>
      <w:divsChild>
        <w:div w:id="1745757513">
          <w:marLeft w:val="0"/>
          <w:marRight w:val="0"/>
          <w:marTop w:val="0"/>
          <w:marBottom w:val="0"/>
          <w:divBdr>
            <w:top w:val="none" w:sz="0" w:space="0" w:color="auto"/>
            <w:left w:val="none" w:sz="0" w:space="0" w:color="auto"/>
            <w:bottom w:val="none" w:sz="0" w:space="0" w:color="auto"/>
            <w:right w:val="none" w:sz="0" w:space="0" w:color="auto"/>
          </w:divBdr>
        </w:div>
      </w:divsChild>
    </w:div>
    <w:div w:id="2137992161">
      <w:bodyDiv w:val="1"/>
      <w:marLeft w:val="0"/>
      <w:marRight w:val="0"/>
      <w:marTop w:val="0"/>
      <w:marBottom w:val="0"/>
      <w:divBdr>
        <w:top w:val="none" w:sz="0" w:space="0" w:color="auto"/>
        <w:left w:val="none" w:sz="0" w:space="0" w:color="auto"/>
        <w:bottom w:val="none" w:sz="0" w:space="0" w:color="auto"/>
        <w:right w:val="none" w:sz="0" w:space="0" w:color="auto"/>
      </w:divBdr>
      <w:divsChild>
        <w:div w:id="203372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log.csdn.net/u014207106/article/details/815320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43964E56FF40F49981FAC1AFEA253E"/>
        <w:category>
          <w:name w:val="常规"/>
          <w:gallery w:val="placeholder"/>
        </w:category>
        <w:types>
          <w:type w:val="bbPlcHdr"/>
        </w:types>
        <w:behaviors>
          <w:behavior w:val="content"/>
        </w:behaviors>
        <w:guid w:val="{33D432D1-0FBE-4371-855E-C7C4B16FF246}"/>
      </w:docPartPr>
      <w:docPartBody>
        <w:p w:rsidR="00503786" w:rsidRDefault="0019593A" w:rsidP="0019593A">
          <w:pPr>
            <w:pStyle w:val="EE43964E56FF40F49981FAC1AFEA253E"/>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8A96BAD17ADA41909C2742893B084E42"/>
        <w:category>
          <w:name w:val="常规"/>
          <w:gallery w:val="placeholder"/>
        </w:category>
        <w:types>
          <w:type w:val="bbPlcHdr"/>
        </w:types>
        <w:behaviors>
          <w:behavior w:val="content"/>
        </w:behaviors>
        <w:guid w:val="{B26C3CCC-82D4-4F77-804C-467A9841728F}"/>
      </w:docPartPr>
      <w:docPartBody>
        <w:p w:rsidR="00503786" w:rsidRDefault="0019593A" w:rsidP="0019593A">
          <w:pPr>
            <w:pStyle w:val="8A96BAD17ADA41909C2742893B084E42"/>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Inconsolata">
    <w:panose1 w:val="00000000000000000000"/>
    <w:charset w:val="00"/>
    <w:family w:val="modern"/>
    <w:notTrueType/>
    <w:pitch w:val="fixed"/>
    <w:sig w:usb0="8000002F" w:usb1="0000016B" w:usb2="00000000" w:usb3="00000000" w:csb0="00000013"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3A"/>
    <w:rsid w:val="0003714A"/>
    <w:rsid w:val="00053CA4"/>
    <w:rsid w:val="00076896"/>
    <w:rsid w:val="000C08F3"/>
    <w:rsid w:val="000D4A22"/>
    <w:rsid w:val="000D78F4"/>
    <w:rsid w:val="00106489"/>
    <w:rsid w:val="0012579F"/>
    <w:rsid w:val="001600CC"/>
    <w:rsid w:val="0019593A"/>
    <w:rsid w:val="001B04C0"/>
    <w:rsid w:val="002044C9"/>
    <w:rsid w:val="00236060"/>
    <w:rsid w:val="00252095"/>
    <w:rsid w:val="002B104C"/>
    <w:rsid w:val="002B2CC9"/>
    <w:rsid w:val="002B4F9A"/>
    <w:rsid w:val="002E2012"/>
    <w:rsid w:val="003026E3"/>
    <w:rsid w:val="003319AC"/>
    <w:rsid w:val="0034776B"/>
    <w:rsid w:val="00356784"/>
    <w:rsid w:val="003663FD"/>
    <w:rsid w:val="00373FE8"/>
    <w:rsid w:val="003A00D1"/>
    <w:rsid w:val="003C695A"/>
    <w:rsid w:val="003D42FC"/>
    <w:rsid w:val="004236E2"/>
    <w:rsid w:val="00435360"/>
    <w:rsid w:val="00442503"/>
    <w:rsid w:val="0048611E"/>
    <w:rsid w:val="004A18AE"/>
    <w:rsid w:val="004E30FA"/>
    <w:rsid w:val="00503786"/>
    <w:rsid w:val="005259C3"/>
    <w:rsid w:val="00533DB2"/>
    <w:rsid w:val="005C2554"/>
    <w:rsid w:val="005E103E"/>
    <w:rsid w:val="00607D4C"/>
    <w:rsid w:val="00631D7B"/>
    <w:rsid w:val="00632EA3"/>
    <w:rsid w:val="00635F6C"/>
    <w:rsid w:val="006977DA"/>
    <w:rsid w:val="006A732A"/>
    <w:rsid w:val="006F7B22"/>
    <w:rsid w:val="00714FED"/>
    <w:rsid w:val="00791BD5"/>
    <w:rsid w:val="007B334F"/>
    <w:rsid w:val="007B6F39"/>
    <w:rsid w:val="00823B58"/>
    <w:rsid w:val="0083669E"/>
    <w:rsid w:val="00836892"/>
    <w:rsid w:val="00877961"/>
    <w:rsid w:val="008901C3"/>
    <w:rsid w:val="008B69DB"/>
    <w:rsid w:val="008D5835"/>
    <w:rsid w:val="009475F3"/>
    <w:rsid w:val="0095033C"/>
    <w:rsid w:val="009C67FD"/>
    <w:rsid w:val="009E3FE1"/>
    <w:rsid w:val="00A16D44"/>
    <w:rsid w:val="00A67E2E"/>
    <w:rsid w:val="00A86394"/>
    <w:rsid w:val="00A86BBE"/>
    <w:rsid w:val="00A95541"/>
    <w:rsid w:val="00A97CD5"/>
    <w:rsid w:val="00AA644C"/>
    <w:rsid w:val="00AB5E5B"/>
    <w:rsid w:val="00AD6ADE"/>
    <w:rsid w:val="00AD6D99"/>
    <w:rsid w:val="00AF5591"/>
    <w:rsid w:val="00B5437F"/>
    <w:rsid w:val="00B54632"/>
    <w:rsid w:val="00BB5F4A"/>
    <w:rsid w:val="00BB6DC3"/>
    <w:rsid w:val="00BE0DDE"/>
    <w:rsid w:val="00C10F4C"/>
    <w:rsid w:val="00C770A3"/>
    <w:rsid w:val="00C91F85"/>
    <w:rsid w:val="00CE11D4"/>
    <w:rsid w:val="00D85831"/>
    <w:rsid w:val="00D86523"/>
    <w:rsid w:val="00DE4C95"/>
    <w:rsid w:val="00E2245F"/>
    <w:rsid w:val="00E22CAE"/>
    <w:rsid w:val="00E5415A"/>
    <w:rsid w:val="00E54E33"/>
    <w:rsid w:val="00E70180"/>
    <w:rsid w:val="00E74E32"/>
    <w:rsid w:val="00E818E7"/>
    <w:rsid w:val="00E91CBE"/>
    <w:rsid w:val="00E9666A"/>
    <w:rsid w:val="00EB745D"/>
    <w:rsid w:val="00EE2561"/>
    <w:rsid w:val="00EE5A12"/>
    <w:rsid w:val="00EF3462"/>
    <w:rsid w:val="00F32F38"/>
    <w:rsid w:val="00F54406"/>
    <w:rsid w:val="00FB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6D90BE8B234BB4962EEECCD69668C5">
    <w:name w:val="1C6D90BE8B234BB4962EEECCD69668C5"/>
    <w:rsid w:val="0019593A"/>
    <w:pPr>
      <w:widowControl w:val="0"/>
      <w:jc w:val="both"/>
    </w:pPr>
  </w:style>
  <w:style w:type="paragraph" w:customStyle="1" w:styleId="EE43964E56FF40F49981FAC1AFEA253E">
    <w:name w:val="EE43964E56FF40F49981FAC1AFEA253E"/>
    <w:rsid w:val="0019593A"/>
    <w:pPr>
      <w:widowControl w:val="0"/>
      <w:jc w:val="both"/>
    </w:pPr>
  </w:style>
  <w:style w:type="paragraph" w:customStyle="1" w:styleId="9F88FA047DCD4C80BF5975F82BF5D46A">
    <w:name w:val="9F88FA047DCD4C80BF5975F82BF5D46A"/>
    <w:rsid w:val="0019593A"/>
    <w:pPr>
      <w:widowControl w:val="0"/>
      <w:jc w:val="both"/>
    </w:pPr>
  </w:style>
  <w:style w:type="paragraph" w:customStyle="1" w:styleId="8A96BAD17ADA41909C2742893B084E42">
    <w:name w:val="8A96BAD17ADA41909C2742893B084E42"/>
    <w:rsid w:val="0019593A"/>
    <w:pPr>
      <w:widowControl w:val="0"/>
      <w:jc w:val="both"/>
    </w:pPr>
  </w:style>
  <w:style w:type="paragraph" w:customStyle="1" w:styleId="280F6045AD48424EBED4264377EBDBCC">
    <w:name w:val="280F6045AD48424EBED4264377EBDBCC"/>
    <w:rsid w:val="0019593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离子">
  <a:themeElements>
    <a:clrScheme name="离子">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离子">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离子">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065E0-8FAD-4656-BD21-AD1DE1DB1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9245</TotalTime>
  <Pages>1</Pages>
  <Words>2854</Words>
  <Characters>16268</Characters>
  <Application>Microsoft Office Word</Application>
  <DocSecurity>0</DocSecurity>
  <Lines>135</Lines>
  <Paragraphs>38</Paragraphs>
  <ScaleCrop>false</ScaleCrop>
  <Company/>
  <LinksUpToDate>false</LinksUpToDate>
  <CharactersWithSpaces>19084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YaoSiyuan</dc:creator>
  <cp:keywords/>
  <dc:description/>
  <cp:lastModifiedBy>yaosiyuan</cp:lastModifiedBy>
  <cp:revision>717</cp:revision>
  <dcterms:created xsi:type="dcterms:W3CDTF">2019-02-05T08:14:00Z</dcterms:created>
  <dcterms:modified xsi:type="dcterms:W3CDTF">2019-07-08T10:17:00Z</dcterms:modified>
</cp:coreProperties>
</file>